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44A" w:rsidRDefault="00F968FB">
      <w:pPr>
        <w:spacing w:before="53"/>
        <w:ind w:left="346"/>
        <w:rPr>
          <w:sz w:val="28"/>
          <w:szCs w:val="28"/>
        </w:rPr>
      </w:pPr>
      <w:r>
        <w:rPr>
          <w:b/>
          <w:spacing w:val="11"/>
          <w:w w:val="106"/>
          <w:sz w:val="28"/>
          <w:szCs w:val="28"/>
        </w:rPr>
        <w:t>Curriculu</w:t>
      </w:r>
      <w:r>
        <w:rPr>
          <w:b/>
          <w:w w:val="106"/>
          <w:sz w:val="28"/>
          <w:szCs w:val="28"/>
        </w:rPr>
        <w:t>m</w:t>
      </w:r>
      <w:r>
        <w:rPr>
          <w:b/>
          <w:spacing w:val="16"/>
          <w:w w:val="106"/>
          <w:sz w:val="28"/>
          <w:szCs w:val="28"/>
        </w:rPr>
        <w:t xml:space="preserve"> </w:t>
      </w:r>
      <w:r>
        <w:rPr>
          <w:b/>
          <w:spacing w:val="10"/>
          <w:w w:val="94"/>
          <w:sz w:val="28"/>
          <w:szCs w:val="28"/>
        </w:rPr>
        <w:t>V</w:t>
      </w:r>
      <w:r>
        <w:rPr>
          <w:b/>
          <w:spacing w:val="10"/>
          <w:w w:val="102"/>
          <w:sz w:val="28"/>
          <w:szCs w:val="28"/>
        </w:rPr>
        <w:t>it</w:t>
      </w:r>
      <w:r>
        <w:rPr>
          <w:b/>
          <w:spacing w:val="10"/>
          <w:w w:val="113"/>
          <w:sz w:val="28"/>
          <w:szCs w:val="28"/>
        </w:rPr>
        <w:t>a</w:t>
      </w:r>
      <w:r>
        <w:rPr>
          <w:b/>
          <w:w w:val="128"/>
          <w:sz w:val="28"/>
          <w:szCs w:val="28"/>
        </w:rPr>
        <w:t>e</w:t>
      </w:r>
    </w:p>
    <w:p w:rsidR="0058044A" w:rsidRDefault="00F968FB">
      <w:pPr>
        <w:spacing w:before="17"/>
        <w:ind w:left="1404"/>
        <w:rPr>
          <w:sz w:val="28"/>
          <w:szCs w:val="28"/>
        </w:rPr>
      </w:pPr>
      <w:r>
        <w:rPr>
          <w:b/>
          <w:spacing w:val="10"/>
          <w:w w:val="102"/>
          <w:sz w:val="28"/>
          <w:szCs w:val="28"/>
        </w:rPr>
        <w:t>E</w:t>
      </w:r>
      <w:r>
        <w:rPr>
          <w:b/>
          <w:spacing w:val="10"/>
          <w:w w:val="112"/>
          <w:sz w:val="28"/>
          <w:szCs w:val="28"/>
        </w:rPr>
        <w:t>u</w:t>
      </w:r>
      <w:r>
        <w:rPr>
          <w:b/>
          <w:spacing w:val="10"/>
          <w:w w:val="89"/>
          <w:sz w:val="28"/>
          <w:szCs w:val="28"/>
        </w:rPr>
        <w:t>r</w:t>
      </w:r>
      <w:r>
        <w:rPr>
          <w:b/>
          <w:spacing w:val="10"/>
          <w:w w:val="125"/>
          <w:sz w:val="28"/>
          <w:szCs w:val="28"/>
        </w:rPr>
        <w:t>o</w:t>
      </w:r>
      <w:r>
        <w:rPr>
          <w:b/>
          <w:spacing w:val="10"/>
          <w:w w:val="112"/>
          <w:sz w:val="28"/>
          <w:szCs w:val="28"/>
        </w:rPr>
        <w:t>p</w:t>
      </w:r>
      <w:r>
        <w:rPr>
          <w:b/>
          <w:spacing w:val="10"/>
          <w:w w:val="113"/>
          <w:sz w:val="28"/>
          <w:szCs w:val="28"/>
        </w:rPr>
        <w:t>a</w:t>
      </w:r>
      <w:r>
        <w:rPr>
          <w:b/>
          <w:spacing w:val="10"/>
          <w:w w:val="146"/>
          <w:sz w:val="28"/>
          <w:szCs w:val="28"/>
        </w:rPr>
        <w:t>s</w:t>
      </w:r>
      <w:r>
        <w:rPr>
          <w:b/>
          <w:w w:val="146"/>
          <w:sz w:val="28"/>
          <w:szCs w:val="28"/>
        </w:rPr>
        <w:t>s</w:t>
      </w:r>
    </w:p>
    <w:p w:rsidR="0058044A" w:rsidRDefault="0058044A">
      <w:pPr>
        <w:spacing w:line="200" w:lineRule="exact"/>
      </w:pPr>
    </w:p>
    <w:p w:rsidR="0058044A" w:rsidRDefault="0058044A">
      <w:pPr>
        <w:spacing w:line="200" w:lineRule="exact"/>
      </w:pPr>
    </w:p>
    <w:p w:rsidR="0058044A" w:rsidRDefault="0058044A">
      <w:pPr>
        <w:spacing w:before="15" w:line="240" w:lineRule="exact"/>
        <w:rPr>
          <w:sz w:val="24"/>
          <w:szCs w:val="24"/>
        </w:rPr>
      </w:pPr>
    </w:p>
    <w:p w:rsidR="0058044A" w:rsidRDefault="00F968FB">
      <w:pPr>
        <w:spacing w:before="16"/>
        <w:ind w:left="239"/>
        <w:rPr>
          <w:sz w:val="24"/>
          <w:szCs w:val="24"/>
        </w:rPr>
      </w:pPr>
      <w:r>
        <w:rPr>
          <w:b/>
          <w:sz w:val="24"/>
          <w:szCs w:val="24"/>
        </w:rPr>
        <w:t>In</w:t>
      </w:r>
      <w:r>
        <w:rPr>
          <w:b/>
          <w:spacing w:val="-5"/>
          <w:sz w:val="24"/>
          <w:szCs w:val="24"/>
        </w:rPr>
        <w:t>f</w:t>
      </w:r>
      <w:r>
        <w:rPr>
          <w:b/>
          <w:sz w:val="24"/>
          <w:szCs w:val="24"/>
        </w:rPr>
        <w:t xml:space="preserve">ormazioni 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>pe</w:t>
      </w:r>
      <w:r>
        <w:rPr>
          <w:b/>
          <w:spacing w:val="-3"/>
          <w:w w:val="107"/>
          <w:sz w:val="24"/>
          <w:szCs w:val="24"/>
        </w:rPr>
        <w:t>r</w:t>
      </w:r>
      <w:r>
        <w:rPr>
          <w:b/>
          <w:w w:val="115"/>
          <w:sz w:val="24"/>
          <w:szCs w:val="24"/>
        </w:rPr>
        <w:t>sonali</w:t>
      </w:r>
    </w:p>
    <w:p w:rsidR="0058044A" w:rsidRDefault="0058044A">
      <w:pPr>
        <w:spacing w:before="3" w:line="180" w:lineRule="exact"/>
        <w:rPr>
          <w:sz w:val="19"/>
          <w:szCs w:val="19"/>
        </w:rPr>
      </w:pPr>
    </w:p>
    <w:p w:rsidR="0058044A" w:rsidRDefault="00F968FB">
      <w:pPr>
        <w:spacing w:before="16"/>
        <w:ind w:left="1198"/>
        <w:rPr>
          <w:sz w:val="24"/>
          <w:szCs w:val="24"/>
        </w:rPr>
      </w:pPr>
      <w:r>
        <w:rPr>
          <w:w w:val="111"/>
        </w:rPr>
        <w:t xml:space="preserve">Cognome </w:t>
      </w:r>
      <w:r>
        <w:t>e</w:t>
      </w:r>
      <w:r>
        <w:rPr>
          <w:spacing w:val="27"/>
        </w:rPr>
        <w:t xml:space="preserve"> </w:t>
      </w:r>
      <w:r>
        <w:t xml:space="preserve">nome         </w:t>
      </w:r>
      <w:r>
        <w:rPr>
          <w:spacing w:val="39"/>
        </w:rPr>
        <w:t xml:space="preserve"> </w:t>
      </w:r>
      <w:r>
        <w:rPr>
          <w:b/>
          <w:w w:val="110"/>
          <w:sz w:val="24"/>
          <w:szCs w:val="24"/>
        </w:rPr>
        <w:t>Bencivenga</w:t>
      </w:r>
      <w:r>
        <w:rPr>
          <w:b/>
          <w:spacing w:val="47"/>
          <w:w w:val="110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Enrico</w:t>
      </w:r>
    </w:p>
    <w:p w:rsidR="0058044A" w:rsidRDefault="0058044A">
      <w:pPr>
        <w:spacing w:line="100" w:lineRule="exact"/>
        <w:rPr>
          <w:sz w:val="10"/>
          <w:szCs w:val="10"/>
        </w:rPr>
      </w:pPr>
    </w:p>
    <w:p w:rsidR="0058044A" w:rsidRDefault="00F968FB">
      <w:pPr>
        <w:spacing w:line="353" w:lineRule="auto"/>
        <w:ind w:left="2036" w:right="2646" w:firstLine="4"/>
      </w:pPr>
      <w:r>
        <w:t>Indi</w:t>
      </w:r>
      <w:r>
        <w:rPr>
          <w:spacing w:val="3"/>
        </w:rPr>
        <w:t>r</w:t>
      </w:r>
      <w:r>
        <w:t>iz</w:t>
      </w:r>
      <w:r>
        <w:rPr>
          <w:spacing w:val="-3"/>
        </w:rPr>
        <w:t>z</w:t>
      </w:r>
      <w:r>
        <w:t xml:space="preserve">o         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w w:val="113"/>
        </w:rPr>
        <w:t>Cucca</w:t>
      </w:r>
      <w:r>
        <w:rPr>
          <w:spacing w:val="-1"/>
          <w:w w:val="113"/>
        </w:rPr>
        <w:t xml:space="preserve"> </w:t>
      </w:r>
      <w:r>
        <w:t>106,</w:t>
      </w:r>
      <w:r>
        <w:rPr>
          <w:spacing w:val="40"/>
        </w:rPr>
        <w:t xml:space="preserve"> </w:t>
      </w:r>
      <w:r>
        <w:t xml:space="preserve">80031 </w:t>
      </w:r>
      <w:r>
        <w:rPr>
          <w:spacing w:val="5"/>
        </w:rPr>
        <w:t xml:space="preserve"> </w:t>
      </w:r>
      <w:r>
        <w:rPr>
          <w:w w:val="105"/>
        </w:rPr>
        <w:t>B</w:t>
      </w:r>
      <w:r>
        <w:rPr>
          <w:spacing w:val="3"/>
          <w:w w:val="105"/>
        </w:rPr>
        <w:t>r</w:t>
      </w:r>
      <w:r>
        <w:rPr>
          <w:w w:val="105"/>
        </w:rPr>
        <w:t>usciano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(Napoli) </w:t>
      </w:r>
      <w:r>
        <w:rPr>
          <w:spacing w:val="-24"/>
        </w:rPr>
        <w:t>T</w:t>
      </w:r>
      <w:r>
        <w:t>ele</w:t>
      </w:r>
      <w:r>
        <w:rPr>
          <w:spacing w:val="-6"/>
        </w:rPr>
        <w:t>f</w:t>
      </w:r>
      <w:r>
        <w:t xml:space="preserve">ono         </w:t>
      </w:r>
      <w:r>
        <w:rPr>
          <w:spacing w:val="36"/>
        </w:rPr>
        <w:t xml:space="preserve"> </w:t>
      </w:r>
      <w:r>
        <w:rPr>
          <w:w w:val="110"/>
        </w:rPr>
        <w:t>+393289196064</w:t>
      </w:r>
    </w:p>
    <w:p w:rsidR="0058044A" w:rsidRDefault="00F968FB">
      <w:pPr>
        <w:spacing w:before="4"/>
        <w:ind w:left="2283"/>
      </w:pPr>
      <w:r>
        <w:t xml:space="preserve">Email         </w:t>
      </w:r>
      <w:r>
        <w:rPr>
          <w:spacing w:val="5"/>
        </w:rPr>
        <w:t xml:space="preserve"> </w:t>
      </w:r>
      <w:r>
        <w:rPr>
          <w:w w:val="112"/>
        </w:rPr>
        <w:t>en</w:t>
      </w:r>
      <w:r>
        <w:rPr>
          <w:spacing w:val="3"/>
          <w:w w:val="112"/>
        </w:rPr>
        <w:t>r</w:t>
      </w:r>
      <w:r>
        <w:rPr>
          <w:w w:val="104"/>
        </w:rPr>
        <w:t>ic</w:t>
      </w:r>
      <w:r>
        <w:rPr>
          <w:spacing w:val="-8"/>
          <w:w w:val="104"/>
        </w:rPr>
        <w:t>o</w:t>
      </w:r>
      <w:hyperlink r:id="rId7">
        <w:r>
          <w:rPr>
            <w:w w:val="108"/>
          </w:rPr>
          <w:t>.benci</w:t>
        </w:r>
        <w:r>
          <w:rPr>
            <w:spacing w:val="-5"/>
            <w:w w:val="108"/>
          </w:rPr>
          <w:t>v</w:t>
        </w:r>
      </w:hyperlink>
      <w:hyperlink>
        <w:r>
          <w:rPr>
            <w:w w:val="108"/>
          </w:rPr>
          <w:t>enga@hotmail.it</w:t>
        </w:r>
      </w:hyperlink>
    </w:p>
    <w:p w:rsidR="0058044A" w:rsidRDefault="0058044A">
      <w:pPr>
        <w:spacing w:before="9" w:line="100" w:lineRule="exact"/>
        <w:rPr>
          <w:sz w:val="10"/>
          <w:szCs w:val="10"/>
        </w:rPr>
      </w:pPr>
    </w:p>
    <w:p w:rsidR="0058044A" w:rsidRDefault="00F968FB">
      <w:pPr>
        <w:ind w:left="1759" w:right="5658"/>
        <w:jc w:val="center"/>
      </w:pPr>
      <w:r>
        <w:rPr>
          <w:w w:val="107"/>
        </w:rPr>
        <w:t xml:space="preserve">Nazionalità        </w:t>
      </w:r>
      <w:r>
        <w:rPr>
          <w:spacing w:val="5"/>
          <w:w w:val="107"/>
        </w:rPr>
        <w:t xml:space="preserve"> </w:t>
      </w:r>
      <w:r>
        <w:rPr>
          <w:w w:val="107"/>
        </w:rPr>
        <w:t>Italiana</w:t>
      </w:r>
    </w:p>
    <w:p w:rsidR="0058044A" w:rsidRDefault="0058044A">
      <w:pPr>
        <w:spacing w:before="9" w:line="100" w:lineRule="exact"/>
        <w:rPr>
          <w:sz w:val="10"/>
          <w:szCs w:val="10"/>
        </w:rPr>
      </w:pPr>
    </w:p>
    <w:p w:rsidR="0058044A" w:rsidRDefault="00F968FB">
      <w:pPr>
        <w:ind w:left="1429" w:right="5306"/>
        <w:jc w:val="center"/>
      </w:pPr>
      <w:r>
        <w:t>Data</w:t>
      </w:r>
      <w:r>
        <w:rPr>
          <w:spacing w:val="46"/>
        </w:rPr>
        <w:t xml:space="preserve"> </w:t>
      </w:r>
      <w:r>
        <w:t>di</w:t>
      </w:r>
      <w:r>
        <w:rPr>
          <w:spacing w:val="3"/>
        </w:rPr>
        <w:t xml:space="preserve"> </w:t>
      </w:r>
      <w:r>
        <w:rPr>
          <w:w w:val="109"/>
        </w:rPr>
        <w:t xml:space="preserve">nascita        </w:t>
      </w:r>
      <w:r>
        <w:rPr>
          <w:spacing w:val="18"/>
          <w:w w:val="109"/>
        </w:rPr>
        <w:t xml:space="preserve"> </w:t>
      </w:r>
      <w:r>
        <w:rPr>
          <w:w w:val="109"/>
        </w:rPr>
        <w:t>13/04/1983</w:t>
      </w:r>
    </w:p>
    <w:p w:rsidR="0058044A" w:rsidRDefault="0058044A">
      <w:pPr>
        <w:spacing w:before="9" w:line="100" w:lineRule="exact"/>
        <w:rPr>
          <w:sz w:val="10"/>
          <w:szCs w:val="10"/>
        </w:rPr>
      </w:pPr>
    </w:p>
    <w:p w:rsidR="0058044A" w:rsidRDefault="00F968FB">
      <w:pPr>
        <w:ind w:left="2228"/>
      </w:pPr>
      <w:r>
        <w:rPr>
          <w:w w:val="114"/>
        </w:rPr>
        <w:t xml:space="preserve">Sesso        </w:t>
      </w:r>
      <w:r>
        <w:rPr>
          <w:spacing w:val="5"/>
          <w:w w:val="114"/>
        </w:rPr>
        <w:t xml:space="preserve"> </w:t>
      </w:r>
      <w:r>
        <w:rPr>
          <w:w w:val="114"/>
        </w:rPr>
        <w:t>Maschile</w:t>
      </w:r>
    </w:p>
    <w:p w:rsidR="0058044A" w:rsidRDefault="0058044A">
      <w:pPr>
        <w:spacing w:before="9" w:line="140" w:lineRule="exact"/>
        <w:rPr>
          <w:sz w:val="14"/>
          <w:szCs w:val="14"/>
        </w:rPr>
      </w:pPr>
    </w:p>
    <w:p w:rsidR="0058044A" w:rsidRDefault="00F968FB">
      <w:pPr>
        <w:ind w:left="1249"/>
      </w:pPr>
      <w:r>
        <w:rPr>
          <w:w w:val="113"/>
        </w:rPr>
        <w:t>Use</w:t>
      </w:r>
      <w:r>
        <w:rPr>
          <w:spacing w:val="6"/>
          <w:w w:val="113"/>
        </w:rPr>
        <w:t>r</w:t>
      </w:r>
      <w:r>
        <w:rPr>
          <w:w w:val="113"/>
        </w:rPr>
        <w:t>name</w:t>
      </w:r>
      <w:r>
        <w:rPr>
          <w:spacing w:val="-1"/>
          <w:w w:val="113"/>
        </w:rPr>
        <w:t xml:space="preserve"> </w:t>
      </w:r>
      <w:r>
        <w:t xml:space="preserve">Skype         </w:t>
      </w:r>
      <w:r>
        <w:rPr>
          <w:spacing w:val="36"/>
        </w:rPr>
        <w:t xml:space="preserve"> </w:t>
      </w:r>
      <w:r>
        <w:rPr>
          <w:w w:val="112"/>
        </w:rPr>
        <w:t>en</w:t>
      </w:r>
      <w:r>
        <w:rPr>
          <w:spacing w:val="3"/>
          <w:w w:val="112"/>
        </w:rPr>
        <w:t>r</w:t>
      </w:r>
      <w:r>
        <w:rPr>
          <w:w w:val="107"/>
        </w:rPr>
        <w:t>ico_benci</w:t>
      </w:r>
      <w:r>
        <w:rPr>
          <w:spacing w:val="-5"/>
          <w:w w:val="107"/>
        </w:rPr>
        <w:t>v</w:t>
      </w:r>
      <w:r>
        <w:rPr>
          <w:w w:val="117"/>
        </w:rPr>
        <w:t>enga</w:t>
      </w:r>
    </w:p>
    <w:p w:rsidR="0058044A" w:rsidRDefault="0058044A">
      <w:pPr>
        <w:spacing w:before="9" w:line="100" w:lineRule="exact"/>
        <w:rPr>
          <w:sz w:val="10"/>
          <w:szCs w:val="10"/>
        </w:rPr>
      </w:pPr>
    </w:p>
    <w:p w:rsidR="0058044A" w:rsidRDefault="00F968FB">
      <w:pPr>
        <w:ind w:left="1384" w:right="5251"/>
        <w:jc w:val="center"/>
      </w:pPr>
      <w:r>
        <w:t>Account</w:t>
      </w:r>
      <w:r>
        <w:rPr>
          <w:spacing w:val="46"/>
        </w:rPr>
        <w:t xml:space="preserve"> </w:t>
      </w:r>
      <w:r>
        <w:t xml:space="preserve">Github         </w:t>
      </w:r>
      <w:r>
        <w:rPr>
          <w:spacing w:val="14"/>
        </w:rPr>
        <w:t xml:space="preserve"> </w:t>
      </w:r>
      <w:r>
        <w:rPr>
          <w:w w:val="115"/>
        </w:rPr>
        <w:t>alanshearer</w:t>
      </w:r>
    </w:p>
    <w:p w:rsidR="0058044A" w:rsidRDefault="00F968FB">
      <w:pPr>
        <w:spacing w:before="42" w:line="800" w:lineRule="atLeast"/>
        <w:ind w:left="1519" w:right="1764" w:hanging="726"/>
        <w:rPr>
          <w:sz w:val="24"/>
          <w:szCs w:val="24"/>
        </w:rPr>
      </w:pPr>
      <w:r>
        <w:rPr>
          <w:b/>
          <w:w w:val="109"/>
          <w:sz w:val="24"/>
          <w:szCs w:val="24"/>
        </w:rPr>
        <w:t>Impiego</w:t>
      </w:r>
      <w:r>
        <w:rPr>
          <w:b/>
          <w:spacing w:val="1"/>
          <w:w w:val="109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rice</w:t>
      </w:r>
      <w:r>
        <w:rPr>
          <w:b/>
          <w:spacing w:val="-5"/>
          <w:w w:val="109"/>
          <w:sz w:val="24"/>
          <w:szCs w:val="24"/>
        </w:rPr>
        <w:t>r</w:t>
      </w:r>
      <w:r>
        <w:rPr>
          <w:b/>
          <w:w w:val="109"/>
          <w:sz w:val="24"/>
          <w:szCs w:val="24"/>
        </w:rPr>
        <w:t xml:space="preserve">cato      </w:t>
      </w:r>
      <w:r>
        <w:rPr>
          <w:b/>
          <w:spacing w:val="35"/>
          <w:w w:val="109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Sviluppatore</w:t>
      </w:r>
      <w:r>
        <w:rPr>
          <w:b/>
          <w:spacing w:val="1"/>
          <w:w w:val="109"/>
          <w:sz w:val="24"/>
          <w:szCs w:val="24"/>
        </w:rPr>
        <w:t xml:space="preserve"> </w:t>
      </w:r>
      <w:r>
        <w:rPr>
          <w:b/>
          <w:sz w:val="24"/>
          <w:szCs w:val="24"/>
        </w:rPr>
        <w:t>.NET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(WC</w:t>
      </w:r>
      <w:r>
        <w:rPr>
          <w:b/>
          <w:spacing w:val="-24"/>
          <w:sz w:val="24"/>
          <w:szCs w:val="24"/>
        </w:rPr>
        <w:t>F</w:t>
      </w:r>
      <w:r>
        <w:rPr>
          <w:b/>
          <w:sz w:val="24"/>
          <w:szCs w:val="24"/>
        </w:rPr>
        <w:t>,</w:t>
      </w:r>
      <w:r>
        <w:rPr>
          <w:b/>
          <w:spacing w:val="-9"/>
          <w:sz w:val="24"/>
          <w:szCs w:val="24"/>
        </w:rPr>
        <w:t xml:space="preserve"> </w:t>
      </w:r>
      <w:r>
        <w:rPr>
          <w:b/>
          <w:sz w:val="24"/>
          <w:szCs w:val="24"/>
        </w:rPr>
        <w:t>Asp.NET</w:t>
      </w:r>
      <w:r>
        <w:rPr>
          <w:b/>
          <w:spacing w:val="44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MVC) </w:t>
      </w:r>
      <w:r>
        <w:rPr>
          <w:b/>
          <w:w w:val="111"/>
          <w:sz w:val="24"/>
          <w:szCs w:val="24"/>
        </w:rPr>
        <w:t>Esperienza</w:t>
      </w:r>
    </w:p>
    <w:p w:rsidR="0058044A" w:rsidRDefault="00F968FB">
      <w:pPr>
        <w:spacing w:line="220" w:lineRule="exact"/>
        <w:ind w:left="1234"/>
        <w:rPr>
          <w:sz w:val="24"/>
          <w:szCs w:val="24"/>
        </w:rPr>
      </w:pPr>
      <w:r>
        <w:rPr>
          <w:b/>
          <w:w w:val="99"/>
          <w:sz w:val="24"/>
          <w:szCs w:val="24"/>
        </w:rPr>
        <w:t>p</w:t>
      </w:r>
      <w:r>
        <w:rPr>
          <w:b/>
          <w:spacing w:val="-5"/>
          <w:w w:val="99"/>
          <w:sz w:val="24"/>
          <w:szCs w:val="24"/>
        </w:rPr>
        <w:t>r</w:t>
      </w:r>
      <w:r>
        <w:rPr>
          <w:b/>
          <w:w w:val="112"/>
          <w:sz w:val="24"/>
          <w:szCs w:val="24"/>
        </w:rPr>
        <w:t>o</w:t>
      </w:r>
      <w:r>
        <w:rPr>
          <w:b/>
          <w:spacing w:val="-2"/>
          <w:w w:val="112"/>
          <w:sz w:val="24"/>
          <w:szCs w:val="24"/>
        </w:rPr>
        <w:t>f</w:t>
      </w:r>
      <w:r>
        <w:rPr>
          <w:b/>
          <w:w w:val="120"/>
          <w:sz w:val="24"/>
          <w:szCs w:val="24"/>
        </w:rPr>
        <w:t>essionale</w:t>
      </w:r>
    </w:p>
    <w:p w:rsidR="0058044A" w:rsidRDefault="0058044A">
      <w:pPr>
        <w:spacing w:before="3" w:line="160" w:lineRule="exact"/>
        <w:rPr>
          <w:sz w:val="17"/>
          <w:szCs w:val="17"/>
        </w:rPr>
      </w:pPr>
    </w:p>
    <w:p w:rsidR="0058044A" w:rsidRDefault="00F968FB">
      <w:pPr>
        <w:spacing w:before="26"/>
        <w:ind w:left="2361"/>
      </w:pPr>
      <w:r>
        <w:t xml:space="preserve">Date         </w:t>
      </w:r>
      <w:r>
        <w:rPr>
          <w:spacing w:val="27"/>
        </w:rPr>
        <w:t xml:space="preserve"> </w:t>
      </w:r>
      <w:r>
        <w:t>Ap</w:t>
      </w:r>
      <w:r>
        <w:rPr>
          <w:spacing w:val="3"/>
        </w:rPr>
        <w:t>r</w:t>
      </w:r>
      <w:r>
        <w:t>ile 2013</w:t>
      </w:r>
      <w:r>
        <w:rPr>
          <w:spacing w:val="45"/>
        </w:rPr>
        <w:t xml:space="preserve"> </w:t>
      </w:r>
      <w:r>
        <w:t>-</w:t>
      </w:r>
      <w:r>
        <w:rPr>
          <w:spacing w:val="4"/>
        </w:rPr>
        <w:t xml:space="preserve"> </w:t>
      </w:r>
      <w:r>
        <w:rPr>
          <w:w w:val="105"/>
        </w:rPr>
        <w:t>Oggi</w:t>
      </w:r>
    </w:p>
    <w:p w:rsidR="0058044A" w:rsidRDefault="00F968FB">
      <w:pPr>
        <w:spacing w:before="49"/>
        <w:ind w:left="389"/>
        <w:sectPr w:rsidR="0058044A">
          <w:footerReference w:type="default" r:id="rId8"/>
          <w:pgSz w:w="11920" w:h="16840"/>
          <w:pgMar w:top="1200" w:right="1680" w:bottom="280" w:left="620" w:header="0" w:footer="562" w:gutter="0"/>
          <w:pgNumType w:start="1"/>
          <w:cols w:space="720"/>
        </w:sectPr>
      </w:pPr>
      <w:r>
        <w:rPr>
          <w:w w:val="110"/>
        </w:rPr>
        <w:t xml:space="preserve">Funzione </w:t>
      </w:r>
      <w:r>
        <w:t>o</w:t>
      </w:r>
      <w:r>
        <w:rPr>
          <w:spacing w:val="15"/>
        </w:rPr>
        <w:t xml:space="preserve"> </w:t>
      </w:r>
      <w:r>
        <w:t xml:space="preserve">posto </w:t>
      </w:r>
      <w:r>
        <w:rPr>
          <w:spacing w:val="7"/>
        </w:rPr>
        <w:t xml:space="preserve"> </w:t>
      </w:r>
      <w:r>
        <w:rPr>
          <w:w w:val="107"/>
        </w:rPr>
        <w:t xml:space="preserve">occupato        </w:t>
      </w:r>
      <w:r>
        <w:rPr>
          <w:spacing w:val="41"/>
          <w:w w:val="107"/>
        </w:rPr>
        <w:t xml:space="preserve"> </w:t>
      </w:r>
      <w:r>
        <w:rPr>
          <w:w w:val="107"/>
        </w:rPr>
        <w:t>Sviluppatore</w:t>
      </w:r>
      <w:r>
        <w:rPr>
          <w:spacing w:val="12"/>
          <w:w w:val="107"/>
        </w:rPr>
        <w:t xml:space="preserve"> </w:t>
      </w:r>
      <w:r>
        <w:rPr>
          <w:w w:val="107"/>
        </w:rPr>
        <w:t>.NET</w:t>
      </w:r>
    </w:p>
    <w:p w:rsidR="0058044A" w:rsidRDefault="00F968FB">
      <w:pPr>
        <w:spacing w:before="49" w:line="249" w:lineRule="auto"/>
        <w:ind w:left="1552" w:right="-34" w:hanging="601"/>
      </w:pPr>
      <w:r>
        <w:lastRenderedPageBreak/>
        <w:t>P</w:t>
      </w:r>
      <w:r>
        <w:rPr>
          <w:spacing w:val="3"/>
        </w:rPr>
        <w:t>r</w:t>
      </w:r>
      <w:r>
        <w:t>incipali</w:t>
      </w:r>
      <w:r>
        <w:rPr>
          <w:spacing w:val="32"/>
        </w:rPr>
        <w:t xml:space="preserve"> </w:t>
      </w:r>
      <w:r>
        <w:t xml:space="preserve">mansioni </w:t>
      </w:r>
      <w:r>
        <w:rPr>
          <w:spacing w:val="14"/>
        </w:rPr>
        <w:t xml:space="preserve"> </w:t>
      </w:r>
      <w:r>
        <w:rPr>
          <w:w w:val="125"/>
        </w:rPr>
        <w:t xml:space="preserve">e </w:t>
      </w:r>
      <w:r>
        <w:rPr>
          <w:w w:val="110"/>
        </w:rPr>
        <w:t>responsabilità</w:t>
      </w:r>
    </w:p>
    <w:p w:rsidR="0058044A" w:rsidRDefault="00F968FB">
      <w:pPr>
        <w:spacing w:before="49"/>
      </w:pPr>
      <w:r>
        <w:br w:type="column"/>
      </w:r>
      <w:r>
        <w:lastRenderedPageBreak/>
        <w:t>Sviluppo</w:t>
      </w:r>
      <w:r>
        <w:rPr>
          <w:spacing w:val="41"/>
        </w:rPr>
        <w:t xml:space="preserve"> </w:t>
      </w:r>
      <w:r>
        <w:t>di:</w:t>
      </w:r>
    </w:p>
    <w:p w:rsidR="0058044A" w:rsidRDefault="00F968FB">
      <w:pPr>
        <w:spacing w:line="220" w:lineRule="exact"/>
        <w:ind w:left="498"/>
      </w:pPr>
      <w:r>
        <w:t>Se</w:t>
      </w:r>
      <w:r>
        <w:rPr>
          <w:spacing w:val="6"/>
        </w:rPr>
        <w:t>r</w:t>
      </w:r>
      <w:r>
        <w:t>vizi</w:t>
      </w:r>
      <w:r>
        <w:rPr>
          <w:spacing w:val="36"/>
        </w:rPr>
        <w:t xml:space="preserve"> </w:t>
      </w:r>
      <w:r>
        <w:t>WCF</w:t>
      </w:r>
      <w:r>
        <w:rPr>
          <w:spacing w:val="22"/>
        </w:rPr>
        <w:t xml:space="preserve"> </w:t>
      </w:r>
      <w:r>
        <w:rPr>
          <w:w w:val="108"/>
        </w:rPr>
        <w:t>RES</w:t>
      </w:r>
      <w:r>
        <w:rPr>
          <w:spacing w:val="-4"/>
          <w:w w:val="108"/>
        </w:rPr>
        <w:t>T</w:t>
      </w:r>
      <w:r>
        <w:rPr>
          <w:w w:val="99"/>
        </w:rPr>
        <w:t>;</w:t>
      </w:r>
    </w:p>
    <w:p w:rsidR="0058044A" w:rsidRDefault="00F968FB">
      <w:pPr>
        <w:spacing w:before="2" w:line="220" w:lineRule="exact"/>
        <w:ind w:left="498" w:right="1998"/>
        <w:sectPr w:rsidR="0058044A">
          <w:type w:val="continuous"/>
          <w:pgSz w:w="11920" w:h="16840"/>
          <w:pgMar w:top="1200" w:right="1680" w:bottom="280" w:left="620" w:header="720" w:footer="720" w:gutter="0"/>
          <w:cols w:num="2" w:space="720" w:equalWidth="0">
            <w:col w:w="2782" w:space="486"/>
            <w:col w:w="6352"/>
          </w:cols>
        </w:sectPr>
      </w:pPr>
      <w:r>
        <w:t>Applicazioni</w:t>
      </w:r>
      <w:r>
        <w:rPr>
          <w:spacing w:val="36"/>
        </w:rPr>
        <w:t xml:space="preserve"> </w:t>
      </w:r>
      <w:r>
        <w:rPr>
          <w:spacing w:val="-6"/>
        </w:rPr>
        <w:t>W</w:t>
      </w:r>
      <w:r>
        <w:t>eb</w:t>
      </w:r>
      <w:r>
        <w:rPr>
          <w:spacing w:val="35"/>
        </w:rPr>
        <w:t xml:space="preserve"> </w:t>
      </w:r>
      <w:r>
        <w:t>As</w:t>
      </w:r>
      <w:r>
        <w:rPr>
          <w:spacing w:val="-7"/>
        </w:rPr>
        <w:t>p</w:t>
      </w:r>
      <w:r>
        <w:t>.NET</w:t>
      </w:r>
      <w:r>
        <w:rPr>
          <w:spacing w:val="37"/>
        </w:rPr>
        <w:t xml:space="preserve"> </w:t>
      </w:r>
      <w:r>
        <w:t>MVC4</w:t>
      </w:r>
      <w:r>
        <w:rPr>
          <w:spacing w:val="-1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 xml:space="preserve">MVC5; </w:t>
      </w:r>
      <w:r>
        <w:rPr>
          <w:w w:val="109"/>
        </w:rPr>
        <w:t>Inter</w:t>
      </w:r>
      <w:r>
        <w:rPr>
          <w:spacing w:val="-7"/>
          <w:w w:val="109"/>
        </w:rPr>
        <w:t>f</w:t>
      </w:r>
      <w:r>
        <w:rPr>
          <w:w w:val="109"/>
        </w:rPr>
        <w:t>acce</w:t>
      </w:r>
      <w:r>
        <w:rPr>
          <w:spacing w:val="2"/>
          <w:w w:val="109"/>
        </w:rPr>
        <w:t xml:space="preserve"> </w:t>
      </w:r>
      <w:r>
        <w:rPr>
          <w:w w:val="113"/>
        </w:rPr>
        <w:t>utent</w:t>
      </w:r>
      <w:r>
        <w:rPr>
          <w:spacing w:val="-3"/>
          <w:w w:val="113"/>
        </w:rPr>
        <w:t>e</w:t>
      </w:r>
      <w:r>
        <w:rPr>
          <w:w w:val="110"/>
        </w:rPr>
        <w:t>.</w:t>
      </w:r>
    </w:p>
    <w:p w:rsidR="0058044A" w:rsidRDefault="00F968FB">
      <w:pPr>
        <w:spacing w:before="69" w:line="249" w:lineRule="auto"/>
        <w:ind w:left="3268" w:right="2937" w:hanging="2106"/>
      </w:pPr>
      <w:r>
        <w:lastRenderedPageBreak/>
        <w:t>St</w:t>
      </w:r>
      <w:r>
        <w:rPr>
          <w:spacing w:val="3"/>
        </w:rPr>
        <w:t>r</w:t>
      </w:r>
      <w:r>
        <w:t xml:space="preserve">umenti </w:t>
      </w:r>
      <w:r>
        <w:rPr>
          <w:spacing w:val="15"/>
        </w:rPr>
        <w:t xml:space="preserve"> </w:t>
      </w:r>
      <w:r>
        <w:t xml:space="preserve">utilizzati        </w:t>
      </w:r>
      <w:r>
        <w:rPr>
          <w:spacing w:val="43"/>
        </w:rPr>
        <w:t xml:space="preserve"> </w:t>
      </w:r>
      <w:r>
        <w:t>Microsoft</w:t>
      </w:r>
      <w:r>
        <w:rPr>
          <w:spacing w:val="21"/>
        </w:rPr>
        <w:t xml:space="preserve"> </w:t>
      </w:r>
      <w:r>
        <w:t>Visual</w:t>
      </w:r>
      <w:r>
        <w:rPr>
          <w:spacing w:val="26"/>
        </w:rPr>
        <w:t xml:space="preserve"> </w:t>
      </w:r>
      <w:r>
        <w:t>Studio</w:t>
      </w:r>
      <w:r>
        <w:rPr>
          <w:spacing w:val="47"/>
        </w:rPr>
        <w:t xml:space="preserve"> </w:t>
      </w:r>
      <w:r>
        <w:t>2013</w:t>
      </w:r>
      <w:r>
        <w:rPr>
          <w:spacing w:val="45"/>
        </w:rPr>
        <w:t xml:space="preserve"> </w:t>
      </w:r>
      <w:r>
        <w:rPr>
          <w:w w:val="104"/>
        </w:rPr>
        <w:t xml:space="preserve">Ultimate; </w:t>
      </w:r>
      <w:r>
        <w:t>AS</w:t>
      </w:r>
      <w:r>
        <w:rPr>
          <w:spacing w:val="-36"/>
        </w:rPr>
        <w:t>P</w:t>
      </w:r>
      <w:r>
        <w:t>.NET</w:t>
      </w:r>
      <w:r>
        <w:rPr>
          <w:spacing w:val="47"/>
        </w:rPr>
        <w:t xml:space="preserve"> </w:t>
      </w:r>
      <w:r>
        <w:t>MVC</w:t>
      </w:r>
      <w:r>
        <w:rPr>
          <w:spacing w:val="-9"/>
        </w:rPr>
        <w:t xml:space="preserve"> </w:t>
      </w:r>
      <w:r>
        <w:t>4,</w:t>
      </w:r>
      <w:r>
        <w:rPr>
          <w:spacing w:val="20"/>
        </w:rPr>
        <w:t xml:space="preserve"> </w:t>
      </w:r>
      <w:r>
        <w:rPr>
          <w:w w:val="106"/>
        </w:rPr>
        <w:t>5;</w:t>
      </w:r>
    </w:p>
    <w:p w:rsidR="0058044A" w:rsidRDefault="00F968FB">
      <w:pPr>
        <w:ind w:left="3233" w:right="5794"/>
        <w:jc w:val="center"/>
      </w:pPr>
      <w:r>
        <w:rPr>
          <w:w w:val="104"/>
        </w:rPr>
        <w:t>WCF;</w:t>
      </w:r>
    </w:p>
    <w:p w:rsidR="0058044A" w:rsidRDefault="00F968FB">
      <w:pPr>
        <w:spacing w:before="9"/>
        <w:ind w:left="3233" w:right="5228"/>
        <w:jc w:val="center"/>
      </w:pPr>
      <w:r>
        <w:t>IIS</w:t>
      </w:r>
      <w:r>
        <w:rPr>
          <w:spacing w:val="3"/>
        </w:rPr>
        <w:t xml:space="preserve"> </w:t>
      </w:r>
      <w:r>
        <w:t>6,</w:t>
      </w:r>
      <w:r>
        <w:rPr>
          <w:spacing w:val="20"/>
        </w:rPr>
        <w:t xml:space="preserve"> </w:t>
      </w:r>
      <w:r>
        <w:t>7,</w:t>
      </w:r>
      <w:r>
        <w:rPr>
          <w:spacing w:val="20"/>
        </w:rPr>
        <w:t xml:space="preserve"> </w:t>
      </w:r>
      <w:r>
        <w:rPr>
          <w:w w:val="108"/>
        </w:rPr>
        <w:t>7.5;</w:t>
      </w:r>
    </w:p>
    <w:p w:rsidR="0058044A" w:rsidRDefault="00F968FB">
      <w:pPr>
        <w:spacing w:before="9"/>
        <w:ind w:left="3233" w:right="4153"/>
        <w:jc w:val="center"/>
      </w:pPr>
      <w:r>
        <w:t>SQL</w:t>
      </w:r>
      <w:r>
        <w:rPr>
          <w:spacing w:val="24"/>
        </w:rPr>
        <w:t xml:space="preserve"> </w:t>
      </w:r>
      <w:r>
        <w:rPr>
          <w:w w:val="112"/>
        </w:rPr>
        <w:t>Se</w:t>
      </w:r>
      <w:r>
        <w:rPr>
          <w:spacing w:val="7"/>
          <w:w w:val="112"/>
        </w:rPr>
        <w:t>r</w:t>
      </w:r>
      <w:r>
        <w:rPr>
          <w:spacing w:val="-6"/>
          <w:w w:val="112"/>
        </w:rPr>
        <w:t>v</w:t>
      </w:r>
      <w:r>
        <w:rPr>
          <w:w w:val="112"/>
        </w:rPr>
        <w:t xml:space="preserve">er </w:t>
      </w:r>
      <w:r>
        <w:t xml:space="preserve">2010,  </w:t>
      </w:r>
      <w:r>
        <w:rPr>
          <w:w w:val="109"/>
        </w:rPr>
        <w:t>2012;</w:t>
      </w:r>
    </w:p>
    <w:p w:rsidR="0058044A" w:rsidRDefault="00F968FB">
      <w:pPr>
        <w:spacing w:before="9" w:line="249" w:lineRule="auto"/>
        <w:ind w:left="3268" w:right="2330"/>
      </w:pPr>
      <w:r>
        <w:t>HTML,</w:t>
      </w:r>
      <w:r>
        <w:rPr>
          <w:spacing w:val="-13"/>
        </w:rPr>
        <w:t xml:space="preserve"> </w:t>
      </w:r>
      <w:r>
        <w:t>CS</w:t>
      </w:r>
      <w:r>
        <w:rPr>
          <w:spacing w:val="-4"/>
        </w:rPr>
        <w:t>S</w:t>
      </w:r>
      <w:r>
        <w:t xml:space="preserve">, </w:t>
      </w:r>
      <w:r>
        <w:rPr>
          <w:spacing w:val="13"/>
        </w:rPr>
        <w:t xml:space="preserve"> </w:t>
      </w:r>
      <w:r>
        <w:rPr>
          <w:spacing w:val="-4"/>
          <w:w w:val="111"/>
        </w:rPr>
        <w:t>Ja</w:t>
      </w:r>
      <w:r>
        <w:rPr>
          <w:spacing w:val="-6"/>
          <w:w w:val="111"/>
        </w:rPr>
        <w:t>v</w:t>
      </w:r>
      <w:r>
        <w:rPr>
          <w:w w:val="111"/>
        </w:rPr>
        <w:t>asc</w:t>
      </w:r>
      <w:r>
        <w:rPr>
          <w:spacing w:val="3"/>
          <w:w w:val="111"/>
        </w:rPr>
        <w:t>r</w:t>
      </w:r>
      <w:r>
        <w:rPr>
          <w:w w:val="111"/>
        </w:rPr>
        <w:t>ipt,</w:t>
      </w:r>
      <w:r>
        <w:rPr>
          <w:spacing w:val="7"/>
          <w:w w:val="111"/>
        </w:rPr>
        <w:t xml:space="preserve"> </w:t>
      </w:r>
      <w:r>
        <w:rPr>
          <w:w w:val="111"/>
        </w:rPr>
        <w:t>Jque</w:t>
      </w:r>
      <w:r>
        <w:rPr>
          <w:spacing w:val="7"/>
          <w:w w:val="111"/>
        </w:rPr>
        <w:t>r</w:t>
      </w:r>
      <w:r>
        <w:rPr>
          <w:spacing w:val="-22"/>
          <w:w w:val="111"/>
        </w:rPr>
        <w:t>y</w:t>
      </w:r>
      <w:r>
        <w:rPr>
          <w:w w:val="111"/>
        </w:rPr>
        <w:t>,</w:t>
      </w:r>
      <w:r>
        <w:rPr>
          <w:spacing w:val="6"/>
          <w:w w:val="111"/>
        </w:rPr>
        <w:t xml:space="preserve"> </w:t>
      </w:r>
      <w:r>
        <w:rPr>
          <w:w w:val="104"/>
        </w:rPr>
        <w:t>Kno</w:t>
      </w:r>
      <w:r>
        <w:rPr>
          <w:spacing w:val="-4"/>
          <w:w w:val="104"/>
        </w:rPr>
        <w:t>c</w:t>
      </w:r>
      <w:r>
        <w:rPr>
          <w:spacing w:val="-4"/>
          <w:w w:val="99"/>
        </w:rPr>
        <w:t>k</w:t>
      </w:r>
      <w:r>
        <w:rPr>
          <w:w w:val="113"/>
        </w:rPr>
        <w:t xml:space="preserve">outJS; </w:t>
      </w:r>
      <w:r>
        <w:rPr>
          <w:w w:val="110"/>
        </w:rPr>
        <w:t>Json.NE</w:t>
      </w:r>
      <w:r>
        <w:rPr>
          <w:spacing w:val="-4"/>
          <w:w w:val="110"/>
        </w:rPr>
        <w:t>T</w:t>
      </w:r>
      <w:r>
        <w:rPr>
          <w:w w:val="99"/>
        </w:rPr>
        <w:t>;</w:t>
      </w:r>
    </w:p>
    <w:p w:rsidR="0058044A" w:rsidRDefault="00F968FB">
      <w:pPr>
        <w:spacing w:line="249" w:lineRule="auto"/>
        <w:ind w:left="3268" w:right="4712"/>
        <w:sectPr w:rsidR="0058044A">
          <w:type w:val="continuous"/>
          <w:pgSz w:w="11920" w:h="16840"/>
          <w:pgMar w:top="1200" w:right="1680" w:bottom="280" w:left="620" w:header="720" w:footer="720" w:gutter="0"/>
          <w:cols w:space="720"/>
        </w:sectPr>
      </w:pPr>
      <w:r>
        <w:t>Entity</w:t>
      </w:r>
      <w:r>
        <w:rPr>
          <w:spacing w:val="15"/>
        </w:rPr>
        <w:t xml:space="preserve"> </w:t>
      </w:r>
      <w:r>
        <w:rPr>
          <w:spacing w:val="-9"/>
          <w:w w:val="109"/>
        </w:rPr>
        <w:t>F</w:t>
      </w:r>
      <w:r>
        <w:rPr>
          <w:spacing w:val="-2"/>
          <w:w w:val="99"/>
        </w:rPr>
        <w:t>r</w:t>
      </w:r>
      <w:r>
        <w:rPr>
          <w:w w:val="116"/>
        </w:rPr>
        <w:t>am</w:t>
      </w:r>
      <w:r>
        <w:rPr>
          <w:spacing w:val="-4"/>
          <w:w w:val="116"/>
        </w:rPr>
        <w:t>e</w:t>
      </w:r>
      <w:r>
        <w:rPr>
          <w:spacing w:val="-2"/>
          <w:w w:val="99"/>
        </w:rPr>
        <w:t>w</w:t>
      </w:r>
      <w:r>
        <w:rPr>
          <w:w w:val="106"/>
        </w:rPr>
        <w:t>o</w:t>
      </w:r>
      <w:r>
        <w:rPr>
          <w:spacing w:val="3"/>
          <w:w w:val="106"/>
        </w:rPr>
        <w:t>r</w:t>
      </w:r>
      <w:r>
        <w:rPr>
          <w:w w:val="99"/>
        </w:rPr>
        <w:t xml:space="preserve">k; </w:t>
      </w:r>
      <w:r>
        <w:t xml:space="preserve">Unity; </w:t>
      </w:r>
      <w:r>
        <w:rPr>
          <w:spacing w:val="-6"/>
          <w:w w:val="92"/>
        </w:rPr>
        <w:t>A</w:t>
      </w:r>
      <w:r>
        <w:rPr>
          <w:w w:val="108"/>
        </w:rPr>
        <w:t>utoMappe</w:t>
      </w:r>
      <w:r>
        <w:rPr>
          <w:spacing w:val="6"/>
          <w:w w:val="108"/>
        </w:rPr>
        <w:t>r</w:t>
      </w:r>
      <w:r>
        <w:rPr>
          <w:w w:val="99"/>
        </w:rPr>
        <w:t xml:space="preserve">; </w:t>
      </w:r>
      <w:r>
        <w:rPr>
          <w:w w:val="83"/>
        </w:rPr>
        <w:t>I</w:t>
      </w:r>
      <w:r>
        <w:rPr>
          <w:spacing w:val="-24"/>
          <w:w w:val="99"/>
        </w:rPr>
        <w:t>T</w:t>
      </w:r>
      <w:r>
        <w:rPr>
          <w:spacing w:val="-6"/>
          <w:w w:val="125"/>
        </w:rPr>
        <w:t>e</w:t>
      </w:r>
      <w:r>
        <w:rPr>
          <w:w w:val="110"/>
        </w:rPr>
        <w:t>xtSha</w:t>
      </w:r>
      <w:r>
        <w:rPr>
          <w:spacing w:val="6"/>
          <w:w w:val="110"/>
        </w:rPr>
        <w:t>r</w:t>
      </w:r>
      <w:r>
        <w:rPr>
          <w:w w:val="106"/>
        </w:rPr>
        <w:t xml:space="preserve">p; </w:t>
      </w:r>
      <w:r>
        <w:t>Wind</w:t>
      </w:r>
      <w:r>
        <w:rPr>
          <w:spacing w:val="-3"/>
        </w:rPr>
        <w:t>o</w:t>
      </w:r>
      <w:r>
        <w:t>ws</w:t>
      </w:r>
      <w:r>
        <w:rPr>
          <w:spacing w:val="41"/>
        </w:rPr>
        <w:t xml:space="preserve"> </w:t>
      </w:r>
      <w:r>
        <w:rPr>
          <w:w w:val="105"/>
        </w:rPr>
        <w:t xml:space="preserve">Azure; </w:t>
      </w:r>
      <w:r>
        <w:t>TFS</w:t>
      </w:r>
      <w:r>
        <w:rPr>
          <w:spacing w:val="36"/>
        </w:rPr>
        <w:t xml:space="preserve"> </w:t>
      </w:r>
      <w:r>
        <w:rPr>
          <w:w w:val="105"/>
        </w:rPr>
        <w:t>Onlin</w:t>
      </w:r>
      <w:r>
        <w:rPr>
          <w:spacing w:val="-3"/>
          <w:w w:val="105"/>
        </w:rPr>
        <w:t>e</w:t>
      </w:r>
      <w:r>
        <w:rPr>
          <w:w w:val="110"/>
        </w:rPr>
        <w:t>.</w:t>
      </w:r>
    </w:p>
    <w:p w:rsidR="0058044A" w:rsidRDefault="00F968FB">
      <w:pPr>
        <w:spacing w:before="64" w:line="249" w:lineRule="auto"/>
        <w:ind w:left="2214" w:hanging="2102"/>
        <w:jc w:val="right"/>
      </w:pPr>
      <w:r>
        <w:lastRenderedPageBreak/>
        <w:t>Nome</w:t>
      </w:r>
      <w:r>
        <w:rPr>
          <w:spacing w:val="44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>indi</w:t>
      </w:r>
      <w:r>
        <w:rPr>
          <w:spacing w:val="3"/>
        </w:rPr>
        <w:t>r</w:t>
      </w:r>
      <w:r>
        <w:t>iz</w:t>
      </w:r>
      <w:r>
        <w:rPr>
          <w:spacing w:val="-3"/>
        </w:rPr>
        <w:t>z</w:t>
      </w:r>
      <w:r>
        <w:t>o</w:t>
      </w:r>
      <w:r>
        <w:rPr>
          <w:spacing w:val="21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rPr>
          <w:w w:val="113"/>
        </w:rPr>
        <w:t>datore</w:t>
      </w:r>
      <w:r>
        <w:rPr>
          <w:spacing w:val="-1"/>
          <w:w w:val="113"/>
        </w:rPr>
        <w:t xml:space="preserve"> </w:t>
      </w:r>
      <w:r>
        <w:rPr>
          <w:w w:val="99"/>
        </w:rPr>
        <w:t xml:space="preserve">di </w:t>
      </w:r>
      <w:r>
        <w:rPr>
          <w:w w:val="107"/>
        </w:rPr>
        <w:t>l</w:t>
      </w:r>
      <w:r>
        <w:rPr>
          <w:spacing w:val="-4"/>
          <w:w w:val="107"/>
        </w:rPr>
        <w:t>a</w:t>
      </w:r>
      <w:r>
        <w:rPr>
          <w:spacing w:val="-5"/>
          <w:w w:val="99"/>
        </w:rPr>
        <w:t>v</w:t>
      </w:r>
      <w:r>
        <w:rPr>
          <w:w w:val="108"/>
        </w:rPr>
        <w:t>oro</w:t>
      </w:r>
    </w:p>
    <w:p w:rsidR="0058044A" w:rsidRDefault="00F968FB">
      <w:pPr>
        <w:spacing w:before="64"/>
        <w:sectPr w:rsidR="0058044A">
          <w:type w:val="continuous"/>
          <w:pgSz w:w="11920" w:h="16840"/>
          <w:pgMar w:top="1200" w:right="1680" w:bottom="280" w:left="620" w:header="720" w:footer="720" w:gutter="0"/>
          <w:cols w:num="2" w:space="720" w:equalWidth="0">
            <w:col w:w="2782" w:space="486"/>
            <w:col w:w="6352"/>
          </w:cols>
        </w:sectPr>
      </w:pPr>
      <w:r>
        <w:br w:type="column"/>
      </w:r>
      <w:r>
        <w:lastRenderedPageBreak/>
        <w:t>Ancitel</w:t>
      </w:r>
      <w:r>
        <w:rPr>
          <w:spacing w:val="11"/>
        </w:rPr>
        <w:t xml:space="preserve"> </w:t>
      </w:r>
      <w:r>
        <w:rPr>
          <w:spacing w:val="-4"/>
        </w:rPr>
        <w:t>S</w:t>
      </w:r>
      <w:r>
        <w:t>.</w:t>
      </w:r>
      <w:r>
        <w:rPr>
          <w:spacing w:val="-7"/>
        </w:rPr>
        <w:t>p</w:t>
      </w:r>
      <w:r>
        <w:t>.A.,</w:t>
      </w:r>
      <w:r>
        <w:rPr>
          <w:spacing w:val="44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t>Vicinale</w:t>
      </w:r>
      <w:r>
        <w:rPr>
          <w:spacing w:val="25"/>
        </w:rPr>
        <w:t xml:space="preserve"> </w:t>
      </w:r>
      <w:r>
        <w:rPr>
          <w:w w:val="117"/>
        </w:rPr>
        <w:t>Santa</w:t>
      </w:r>
      <w:r>
        <w:rPr>
          <w:spacing w:val="-3"/>
          <w:w w:val="117"/>
        </w:rPr>
        <w:t xml:space="preserve"> </w:t>
      </w:r>
      <w:r>
        <w:t>Ma</w:t>
      </w:r>
      <w:r>
        <w:rPr>
          <w:spacing w:val="3"/>
        </w:rPr>
        <w:t>r</w:t>
      </w:r>
      <w:r>
        <w:t>ia</w:t>
      </w:r>
      <w:r>
        <w:rPr>
          <w:spacing w:val="25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t xml:space="preserve">Pianto </w:t>
      </w:r>
      <w:r>
        <w:rPr>
          <w:spacing w:val="6"/>
        </w:rPr>
        <w:t xml:space="preserve"> </w:t>
      </w:r>
      <w:r>
        <w:t xml:space="preserve">80143 </w:t>
      </w:r>
      <w:r>
        <w:rPr>
          <w:spacing w:val="5"/>
        </w:rPr>
        <w:t xml:space="preserve"> </w:t>
      </w:r>
      <w:r>
        <w:rPr>
          <w:w w:val="103"/>
        </w:rPr>
        <w:t>Napoli</w:t>
      </w:r>
    </w:p>
    <w:p w:rsidR="0058044A" w:rsidRDefault="00F968FB">
      <w:pPr>
        <w:spacing w:before="40"/>
        <w:ind w:left="777"/>
      </w:pPr>
      <w:r>
        <w:lastRenderedPageBreak/>
        <w:t>Tipo</w:t>
      </w:r>
      <w:r>
        <w:rPr>
          <w:spacing w:val="13"/>
        </w:rPr>
        <w:t xml:space="preserve"> </w:t>
      </w:r>
      <w:r>
        <w:t>o</w:t>
      </w:r>
      <w:r>
        <w:rPr>
          <w:spacing w:val="15"/>
        </w:rPr>
        <w:t xml:space="preserve"> </w:t>
      </w:r>
      <w:r>
        <w:rPr>
          <w:w w:val="114"/>
        </w:rPr>
        <w:t>settore</w:t>
      </w:r>
      <w:r>
        <w:rPr>
          <w:spacing w:val="-2"/>
          <w:w w:val="114"/>
        </w:rPr>
        <w:t xml:space="preserve"> </w:t>
      </w:r>
      <w:r>
        <w:t xml:space="preserve">d’attività        </w:t>
      </w:r>
      <w:r>
        <w:rPr>
          <w:spacing w:val="43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>f</w:t>
      </w:r>
      <w:r>
        <w:rPr>
          <w:w w:val="106"/>
        </w:rPr>
        <w:t>o</w:t>
      </w:r>
      <w:r>
        <w:rPr>
          <w:spacing w:val="5"/>
          <w:w w:val="106"/>
        </w:rPr>
        <w:t>r</w:t>
      </w:r>
      <w:r>
        <w:rPr>
          <w:w w:val="109"/>
        </w:rPr>
        <w:t>matica;</w:t>
      </w:r>
    </w:p>
    <w:p w:rsidR="0058044A" w:rsidRDefault="00F968FB">
      <w:pPr>
        <w:spacing w:before="9"/>
        <w:ind w:left="3233" w:right="4694"/>
        <w:jc w:val="center"/>
      </w:pPr>
      <w:r>
        <w:t>Se</w:t>
      </w:r>
      <w:r>
        <w:rPr>
          <w:spacing w:val="6"/>
        </w:rPr>
        <w:t>r</w:t>
      </w:r>
      <w:r>
        <w:t>vizi</w:t>
      </w:r>
      <w:r>
        <w:rPr>
          <w:spacing w:val="36"/>
        </w:rPr>
        <w:t xml:space="preserve"> </w:t>
      </w:r>
      <w:r>
        <w:t>per</w:t>
      </w:r>
      <w:r>
        <w:rPr>
          <w:spacing w:val="36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rPr>
          <w:spacing w:val="-36"/>
          <w:w w:val="119"/>
        </w:rPr>
        <w:t>P</w:t>
      </w:r>
      <w:r>
        <w:rPr>
          <w:w w:val="101"/>
        </w:rPr>
        <w:t>.A..</w:t>
      </w:r>
    </w:p>
    <w:p w:rsidR="0058044A" w:rsidRDefault="0058044A">
      <w:pPr>
        <w:spacing w:line="200" w:lineRule="exact"/>
      </w:pPr>
    </w:p>
    <w:p w:rsidR="0058044A" w:rsidRDefault="0058044A">
      <w:pPr>
        <w:spacing w:before="3" w:line="280" w:lineRule="exact"/>
        <w:rPr>
          <w:sz w:val="28"/>
          <w:szCs w:val="28"/>
        </w:rPr>
      </w:pPr>
    </w:p>
    <w:p w:rsidR="0058044A" w:rsidRDefault="00F968FB">
      <w:pPr>
        <w:ind w:left="116"/>
        <w:rPr>
          <w:sz w:val="24"/>
          <w:szCs w:val="24"/>
        </w:rPr>
      </w:pPr>
      <w:r>
        <w:rPr>
          <w:b/>
          <w:w w:val="108"/>
          <w:sz w:val="24"/>
          <w:szCs w:val="24"/>
        </w:rPr>
        <w:t>Istruzione</w:t>
      </w:r>
      <w:r>
        <w:rPr>
          <w:b/>
          <w:spacing w:val="1"/>
          <w:w w:val="108"/>
          <w:sz w:val="24"/>
          <w:szCs w:val="24"/>
        </w:rPr>
        <w:t xml:space="preserve"> </w:t>
      </w:r>
      <w:r>
        <w:rPr>
          <w:b/>
          <w:sz w:val="24"/>
          <w:szCs w:val="24"/>
        </w:rPr>
        <w:t>e</w:t>
      </w:r>
      <w:r>
        <w:rPr>
          <w:b/>
          <w:spacing w:val="33"/>
          <w:sz w:val="24"/>
          <w:szCs w:val="24"/>
        </w:rPr>
        <w:t xml:space="preserve"> </w:t>
      </w:r>
      <w:r>
        <w:rPr>
          <w:b/>
          <w:spacing w:val="-5"/>
          <w:w w:val="99"/>
          <w:sz w:val="24"/>
          <w:szCs w:val="24"/>
        </w:rPr>
        <w:t>f</w:t>
      </w:r>
      <w:r>
        <w:rPr>
          <w:b/>
          <w:w w:val="110"/>
          <w:sz w:val="24"/>
          <w:szCs w:val="24"/>
        </w:rPr>
        <w:t>ormazione</w:t>
      </w:r>
    </w:p>
    <w:p w:rsidR="0058044A" w:rsidRDefault="0058044A">
      <w:pPr>
        <w:spacing w:before="3" w:line="160" w:lineRule="exact"/>
        <w:rPr>
          <w:sz w:val="17"/>
          <w:szCs w:val="17"/>
        </w:rPr>
      </w:pPr>
    </w:p>
    <w:p w:rsidR="0058044A" w:rsidRDefault="00F968FB">
      <w:pPr>
        <w:spacing w:before="26"/>
        <w:ind w:left="2361"/>
        <w:sectPr w:rsidR="0058044A">
          <w:type w:val="continuous"/>
          <w:pgSz w:w="11920" w:h="16840"/>
          <w:pgMar w:top="1200" w:right="1680" w:bottom="280" w:left="620" w:header="720" w:footer="720" w:gutter="0"/>
          <w:cols w:space="720"/>
        </w:sectPr>
      </w:pPr>
      <w:r>
        <w:t xml:space="preserve">Date         </w:t>
      </w:r>
      <w:r>
        <w:rPr>
          <w:spacing w:val="27"/>
        </w:rPr>
        <w:t xml:space="preserve"> </w:t>
      </w:r>
      <w:r>
        <w:t>2002</w:t>
      </w:r>
      <w:r>
        <w:rPr>
          <w:spacing w:val="45"/>
        </w:rPr>
        <w:t xml:space="preserve"> </w:t>
      </w:r>
      <w:r>
        <w:t>-</w:t>
      </w:r>
      <w:r>
        <w:rPr>
          <w:spacing w:val="4"/>
        </w:rPr>
        <w:t xml:space="preserve"> </w:t>
      </w:r>
      <w:r>
        <w:rPr>
          <w:w w:val="110"/>
        </w:rPr>
        <w:t>Gennaio</w:t>
      </w:r>
      <w:r>
        <w:rPr>
          <w:spacing w:val="7"/>
          <w:w w:val="110"/>
        </w:rPr>
        <w:t xml:space="preserve"> </w:t>
      </w:r>
      <w:r>
        <w:rPr>
          <w:w w:val="110"/>
        </w:rPr>
        <w:t>2014</w:t>
      </w:r>
    </w:p>
    <w:p w:rsidR="0058044A" w:rsidRDefault="00F968FB">
      <w:pPr>
        <w:spacing w:before="49" w:line="249" w:lineRule="auto"/>
        <w:ind w:left="720" w:right="-34" w:hanging="9"/>
      </w:pPr>
      <w:r>
        <w:lastRenderedPageBreak/>
        <w:pict>
          <v:group id="_x0000_s1089" style="position:absolute;left:0;text-align:left;margin-left:28.35pt;margin-top:26.6pt;width:154.3pt;height:761.45pt;z-index:-251661824;mso-position-horizontal-relative:page;mso-position-vertical-relative:page" coordorigin="567,532" coordsize="3086,152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2" type="#_x0000_t75" style="position:absolute;left:567;top:532;width:3086;height:9250">
              <v:imagedata r:id="rId9" o:title=""/>
            </v:shape>
            <v:group id="_x0000_s1090" style="position:absolute;left:3645;top:9778;width:0;height:3172" coordorigin="3645,9778" coordsize="0,3172">
              <v:shape id="_x0000_s1101" style="position:absolute;left:3645;top:9778;width:0;height:3172" coordorigin="3645,9778" coordsize="0,3172" path="m3645,12950r,-3172e" filled="f" strokeweight=".14042mm">
                <v:path arrowok="t"/>
              </v:shape>
              <v:group id="_x0000_s1091" style="position:absolute;left:3645;top:12950;width:0;height:518" coordorigin="3645,12950" coordsize="0,518">
                <v:shape id="_x0000_s1100" style="position:absolute;left:3645;top:12950;width:0;height:518" coordorigin="3645,12950" coordsize="0,518" path="m3645,13468r,-518e" filled="f" strokeweight=".14042mm">
                  <v:path arrowok="t"/>
                </v:shape>
                <v:group id="_x0000_s1092" style="position:absolute;left:3645;top:13468;width:0;height:750" coordorigin="3645,13468" coordsize="0,750">
                  <v:shape id="_x0000_s1099" style="position:absolute;left:3645;top:13468;width:0;height:750" coordorigin="3645,13468" coordsize="0,750" path="m3645,14218r,-750e" filled="f" strokeweight=".14042mm">
                    <v:path arrowok="t"/>
                  </v:shape>
                  <v:group id="_x0000_s1093" style="position:absolute;left:3645;top:14218;width:0;height:678" coordorigin="3645,14218" coordsize="0,678">
                    <v:shape id="_x0000_s1098" style="position:absolute;left:3645;top:14218;width:0;height:678" coordorigin="3645,14218" coordsize="0,678" path="m3645,14896r,-678e" filled="f" strokeweight=".14042mm">
                      <v:path arrowok="t"/>
                    </v:shape>
                    <v:group id="_x0000_s1094" style="position:absolute;left:3645;top:14896;width:0;height:279" coordorigin="3645,14896" coordsize="0,279">
                      <v:shape id="_x0000_s1097" style="position:absolute;left:3645;top:14896;width:0;height:279" coordorigin="3645,14896" coordsize="0,279" path="m3645,15175r,-279e" filled="f" strokeweight=".14042mm">
                        <v:path arrowok="t"/>
                      </v:shape>
                      <v:group id="_x0000_s1095" style="position:absolute;left:3645;top:15175;width:0;height:582" coordorigin="3645,15175" coordsize="0,582">
                        <v:shape id="_x0000_s1096" style="position:absolute;left:3645;top:15175;width:0;height:582" coordorigin="3645,15175" coordsize="0,582" path="m3645,15757r,-582e" filled="f" strokeweight=".14042mm">
                          <v:path arrowok="t"/>
                        </v:shape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>
        <w:t>Nome</w:t>
      </w:r>
      <w:r>
        <w:rPr>
          <w:spacing w:val="44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>tipo</w:t>
      </w:r>
      <w:r>
        <w:rPr>
          <w:spacing w:val="14"/>
        </w:rPr>
        <w:t xml:space="preserve"> </w:t>
      </w:r>
      <w:r>
        <w:t>d’istituto</w:t>
      </w:r>
      <w:r>
        <w:rPr>
          <w:spacing w:val="13"/>
        </w:rPr>
        <w:t xml:space="preserve"> </w:t>
      </w:r>
      <w:r>
        <w:t xml:space="preserve">di </w:t>
      </w:r>
      <w:r>
        <w:rPr>
          <w:w w:val="108"/>
        </w:rPr>
        <w:t>ist</w:t>
      </w:r>
      <w:r>
        <w:rPr>
          <w:spacing w:val="3"/>
          <w:w w:val="108"/>
        </w:rPr>
        <w:t>r</w:t>
      </w:r>
      <w:r>
        <w:rPr>
          <w:w w:val="108"/>
        </w:rPr>
        <w:t>uzione</w:t>
      </w:r>
      <w:r>
        <w:rPr>
          <w:spacing w:val="1"/>
          <w:w w:val="108"/>
        </w:rPr>
        <w:t xml:space="preserve"> </w:t>
      </w:r>
      <w:r>
        <w:t>o</w:t>
      </w:r>
      <w:r>
        <w:rPr>
          <w:spacing w:val="15"/>
        </w:rPr>
        <w:t xml:space="preserve"> </w:t>
      </w:r>
      <w:r>
        <w:rPr>
          <w:spacing w:val="-6"/>
          <w:w w:val="83"/>
        </w:rPr>
        <w:t>f</w:t>
      </w:r>
      <w:r>
        <w:rPr>
          <w:w w:val="106"/>
        </w:rPr>
        <w:t>o</w:t>
      </w:r>
      <w:r>
        <w:rPr>
          <w:spacing w:val="5"/>
          <w:w w:val="106"/>
        </w:rPr>
        <w:t>r</w:t>
      </w:r>
      <w:r>
        <w:rPr>
          <w:w w:val="111"/>
        </w:rPr>
        <w:t>mazione</w:t>
      </w:r>
    </w:p>
    <w:p w:rsidR="0058044A" w:rsidRDefault="00F968FB">
      <w:pPr>
        <w:spacing w:before="49" w:line="249" w:lineRule="auto"/>
        <w:ind w:right="2613"/>
        <w:sectPr w:rsidR="0058044A">
          <w:type w:val="continuous"/>
          <w:pgSz w:w="11920" w:h="16840"/>
          <w:pgMar w:top="1200" w:right="1680" w:bottom="280" w:left="620" w:header="720" w:footer="720" w:gutter="0"/>
          <w:cols w:num="2" w:space="720" w:equalWidth="0">
            <w:col w:w="2782" w:space="486"/>
            <w:col w:w="6352"/>
          </w:cols>
        </w:sectPr>
      </w:pPr>
      <w:r>
        <w:br w:type="column"/>
      </w:r>
      <w:r>
        <w:lastRenderedPageBreak/>
        <w:t>Uni</w:t>
      </w:r>
      <w:r>
        <w:rPr>
          <w:spacing w:val="-5"/>
        </w:rPr>
        <w:t>v</w:t>
      </w:r>
      <w:r>
        <w:t xml:space="preserve">ersità </w:t>
      </w:r>
      <w:r>
        <w:rPr>
          <w:spacing w:val="3"/>
        </w:rPr>
        <w:t xml:space="preserve"> </w:t>
      </w:r>
      <w:r>
        <w:t>degli</w:t>
      </w:r>
      <w:r>
        <w:rPr>
          <w:spacing w:val="25"/>
        </w:rPr>
        <w:t xml:space="preserve"> </w:t>
      </w:r>
      <w:r>
        <w:t>Studi</w:t>
      </w:r>
      <w:r>
        <w:rPr>
          <w:spacing w:val="35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Napoli</w:t>
      </w:r>
      <w:r>
        <w:rPr>
          <w:spacing w:val="21"/>
        </w:rPr>
        <w:t xml:space="preserve"> </w:t>
      </w:r>
      <w:r>
        <w:rPr>
          <w:spacing w:val="-7"/>
          <w:w w:val="110"/>
        </w:rPr>
        <w:t>F</w:t>
      </w:r>
      <w:r>
        <w:rPr>
          <w:w w:val="110"/>
        </w:rPr>
        <w:t>ede</w:t>
      </w:r>
      <w:r>
        <w:rPr>
          <w:spacing w:val="3"/>
          <w:w w:val="110"/>
        </w:rPr>
        <w:t>r</w:t>
      </w:r>
      <w:r>
        <w:rPr>
          <w:w w:val="110"/>
        </w:rPr>
        <w:t>ico</w:t>
      </w:r>
      <w:r>
        <w:rPr>
          <w:spacing w:val="2"/>
          <w:w w:val="110"/>
        </w:rPr>
        <w:t xml:space="preserve"> </w:t>
      </w:r>
      <w:r>
        <w:rPr>
          <w:w w:val="83"/>
        </w:rPr>
        <w:t xml:space="preserve">II </w:t>
      </w:r>
      <w:r>
        <w:t xml:space="preserve">Corso </w:t>
      </w:r>
      <w:r>
        <w:rPr>
          <w:spacing w:val="8"/>
        </w:rPr>
        <w:t xml:space="preserve"> </w:t>
      </w:r>
      <w:r>
        <w:t>di</w:t>
      </w:r>
      <w:r>
        <w:rPr>
          <w:spacing w:val="3"/>
        </w:rPr>
        <w:t xml:space="preserve"> </w:t>
      </w:r>
      <w:r>
        <w:rPr>
          <w:w w:val="111"/>
        </w:rPr>
        <w:t xml:space="preserve">Laurea </w:t>
      </w:r>
      <w:r>
        <w:t>in</w:t>
      </w:r>
      <w:r>
        <w:rPr>
          <w:spacing w:val="3"/>
        </w:rPr>
        <w:t xml:space="preserve"> </w:t>
      </w:r>
      <w:r>
        <w:rPr>
          <w:w w:val="109"/>
        </w:rPr>
        <w:t>Ingegne</w:t>
      </w:r>
      <w:r>
        <w:rPr>
          <w:spacing w:val="3"/>
          <w:w w:val="109"/>
        </w:rPr>
        <w:t>r</w:t>
      </w:r>
      <w:r>
        <w:rPr>
          <w:w w:val="109"/>
        </w:rPr>
        <w:t>ia</w:t>
      </w:r>
      <w:r>
        <w:rPr>
          <w:spacing w:val="4"/>
          <w:w w:val="109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>f</w:t>
      </w:r>
      <w:r>
        <w:rPr>
          <w:w w:val="106"/>
        </w:rPr>
        <w:t>o</w:t>
      </w:r>
      <w:r>
        <w:rPr>
          <w:spacing w:val="5"/>
          <w:w w:val="106"/>
        </w:rPr>
        <w:t>r</w:t>
      </w:r>
      <w:r>
        <w:rPr>
          <w:w w:val="110"/>
        </w:rPr>
        <w:t>matica</w:t>
      </w:r>
    </w:p>
    <w:p w:rsidR="0058044A" w:rsidRDefault="00F968FB">
      <w:pPr>
        <w:spacing w:before="74"/>
        <w:ind w:left="104"/>
      </w:pPr>
      <w:r>
        <w:lastRenderedPageBreak/>
        <w:pict>
          <v:group id="_x0000_s1074" style="position:absolute;left:0;text-align:left;margin-left:182.05pt;margin-top:4.45pt;width:.4pt;height:203.4pt;z-index:-251660800;mso-position-horizontal-relative:page" coordorigin="3641,89" coordsize="8,4068">
            <v:group id="_x0000_s1075" style="position:absolute;left:3645;top:93;width:0;height:279" coordorigin="3645,93" coordsize="0,279">
              <v:shape id="_x0000_s1088" style="position:absolute;left:3645;top:93;width:0;height:279" coordorigin="3645,93" coordsize="0,279" path="m3645,372r,-279e" filled="f" strokeweight=".14042mm">
                <v:path arrowok="t"/>
              </v:shape>
              <v:group id="_x0000_s1076" style="position:absolute;left:3645;top:372;width:0;height:1300" coordorigin="3645,372" coordsize="0,1300">
                <v:shape id="_x0000_s1087" style="position:absolute;left:3645;top:372;width:0;height:1300" coordorigin="3645,372" coordsize="0,1300" path="m3645,1672r,-1300e" filled="f" strokeweight=".14042mm">
                  <v:path arrowok="t"/>
                </v:shape>
                <v:group id="_x0000_s1077" style="position:absolute;left:3645;top:1672;width:0;height:717" coordorigin="3645,1672" coordsize="0,717">
                  <v:shape id="_x0000_s1086" style="position:absolute;left:3645;top:1672;width:0;height:717" coordorigin="3645,1672" coordsize="0,717" path="m3645,2389r,-717e" filled="f" strokeweight=".14042mm">
                    <v:path arrowok="t"/>
                  </v:shape>
                  <v:group id="_x0000_s1078" style="position:absolute;left:3645;top:2389;width:0;height:449" coordorigin="3645,2389" coordsize="0,449">
                    <v:shape id="_x0000_s1085" style="position:absolute;left:3645;top:2389;width:0;height:449" coordorigin="3645,2389" coordsize="0,449" path="m3645,2838r,-449e" filled="f" strokeweight=".14042mm">
                      <v:path arrowok="t"/>
                    </v:shape>
                    <v:group id="_x0000_s1079" style="position:absolute;left:3645;top:2838;width:0;height:279" coordorigin="3645,2838" coordsize="0,279">
                      <v:shape id="_x0000_s1084" style="position:absolute;left:3645;top:2838;width:0;height:279" coordorigin="3645,2838" coordsize="0,279" path="m3645,3117r,-279e" filled="f" strokeweight=".14042mm">
                        <v:path arrowok="t"/>
                      </v:shape>
                      <v:group id="_x0000_s1080" style="position:absolute;left:3645;top:3117;width:0;height:518" coordorigin="3645,3117" coordsize="0,518">
                        <v:shape id="_x0000_s1083" style="position:absolute;left:3645;top:3117;width:0;height:518" coordorigin="3645,3117" coordsize="0,518" path="m3645,3635r,-518e" filled="f" strokeweight=".14042mm">
                          <v:path arrowok="t"/>
                        </v:shape>
                        <v:group id="_x0000_s1081" style="position:absolute;left:3645;top:3635;width:0;height:518" coordorigin="3645,3635" coordsize="0,518">
                          <v:shape id="_x0000_s1082" style="position:absolute;left:3645;top:3635;width:0;height:518" coordorigin="3645,3635" coordsize="0,518" path="m3645,4153r,-518e" filled="f" strokeweight=".14042mm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>
        <w:t>Ce</w:t>
      </w:r>
      <w:r>
        <w:rPr>
          <w:spacing w:val="8"/>
        </w:rPr>
        <w:t>r</w:t>
      </w:r>
      <w:r>
        <w:t>tificato</w:t>
      </w:r>
      <w:r>
        <w:rPr>
          <w:spacing w:val="42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diploma</w:t>
      </w:r>
      <w:r>
        <w:rPr>
          <w:spacing w:val="44"/>
        </w:rPr>
        <w:t xml:space="preserve"> </w:t>
      </w:r>
      <w:r>
        <w:rPr>
          <w:w w:val="109"/>
        </w:rPr>
        <w:t>otte</w:t>
      </w:r>
      <w:r>
        <w:rPr>
          <w:spacing w:val="-2"/>
          <w:w w:val="109"/>
        </w:rPr>
        <w:t>n</w:t>
      </w:r>
      <w:r>
        <w:rPr>
          <w:w w:val="109"/>
        </w:rPr>
        <w:t xml:space="preserve">uto       </w:t>
      </w:r>
      <w:r>
        <w:rPr>
          <w:spacing w:val="52"/>
          <w:w w:val="109"/>
        </w:rPr>
        <w:t xml:space="preserve"> </w:t>
      </w:r>
      <w:r>
        <w:rPr>
          <w:w w:val="109"/>
        </w:rPr>
        <w:t>Laurea</w:t>
      </w:r>
      <w:r>
        <w:rPr>
          <w:spacing w:val="12"/>
          <w:w w:val="109"/>
        </w:rPr>
        <w:t xml:space="preserve"> </w:t>
      </w:r>
      <w:r>
        <w:rPr>
          <w:w w:val="109"/>
        </w:rPr>
        <w:t>t</w:t>
      </w:r>
      <w:r>
        <w:rPr>
          <w:spacing w:val="3"/>
          <w:w w:val="109"/>
        </w:rPr>
        <w:t>r</w:t>
      </w:r>
      <w:r>
        <w:rPr>
          <w:w w:val="109"/>
        </w:rPr>
        <w:t xml:space="preserve">iennale </w:t>
      </w:r>
      <w:r>
        <w:t>in</w:t>
      </w:r>
      <w:r>
        <w:rPr>
          <w:spacing w:val="3"/>
        </w:rPr>
        <w:t xml:space="preserve"> </w:t>
      </w:r>
      <w:r>
        <w:rPr>
          <w:w w:val="109"/>
        </w:rPr>
        <w:t>Ingegne</w:t>
      </w:r>
      <w:r>
        <w:rPr>
          <w:spacing w:val="3"/>
          <w:w w:val="109"/>
        </w:rPr>
        <w:t>r</w:t>
      </w:r>
      <w:r>
        <w:rPr>
          <w:w w:val="109"/>
        </w:rPr>
        <w:t>ia</w:t>
      </w:r>
      <w:r>
        <w:rPr>
          <w:spacing w:val="4"/>
          <w:w w:val="109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>f</w:t>
      </w:r>
      <w:r>
        <w:rPr>
          <w:w w:val="106"/>
        </w:rPr>
        <w:t>o</w:t>
      </w:r>
      <w:r>
        <w:rPr>
          <w:spacing w:val="5"/>
          <w:w w:val="106"/>
        </w:rPr>
        <w:t>r</w:t>
      </w:r>
      <w:r>
        <w:rPr>
          <w:w w:val="110"/>
        </w:rPr>
        <w:t>matica</w:t>
      </w:r>
    </w:p>
    <w:p w:rsidR="0058044A" w:rsidRDefault="00F968FB">
      <w:pPr>
        <w:spacing w:before="49" w:line="249" w:lineRule="auto"/>
        <w:ind w:left="3188" w:right="4292" w:hanging="2020"/>
      </w:pPr>
      <w:r>
        <w:t>P</w:t>
      </w:r>
      <w:r>
        <w:rPr>
          <w:spacing w:val="3"/>
        </w:rPr>
        <w:t>r</w:t>
      </w:r>
      <w:r>
        <w:t>incipali</w:t>
      </w:r>
      <w:r>
        <w:rPr>
          <w:spacing w:val="32"/>
        </w:rPr>
        <w:t xml:space="preserve"> </w:t>
      </w:r>
      <w:r>
        <w:rPr>
          <w:w w:val="109"/>
        </w:rPr>
        <w:t>mate</w:t>
      </w:r>
      <w:r>
        <w:rPr>
          <w:spacing w:val="3"/>
          <w:w w:val="109"/>
        </w:rPr>
        <w:t>r</w:t>
      </w:r>
      <w:r>
        <w:rPr>
          <w:w w:val="109"/>
        </w:rPr>
        <w:t xml:space="preserve">ie        </w:t>
      </w:r>
      <w:r>
        <w:rPr>
          <w:spacing w:val="6"/>
          <w:w w:val="109"/>
        </w:rPr>
        <w:t xml:space="preserve"> </w:t>
      </w:r>
      <w:r>
        <w:rPr>
          <w:w w:val="109"/>
        </w:rPr>
        <w:t>Ingegne</w:t>
      </w:r>
      <w:r>
        <w:rPr>
          <w:spacing w:val="3"/>
          <w:w w:val="109"/>
        </w:rPr>
        <w:t>r</w:t>
      </w:r>
      <w:r>
        <w:rPr>
          <w:w w:val="109"/>
        </w:rPr>
        <w:t>ia</w:t>
      </w:r>
      <w:r>
        <w:rPr>
          <w:spacing w:val="4"/>
          <w:w w:val="109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t>Soft</w:t>
      </w:r>
      <w:r>
        <w:rPr>
          <w:spacing w:val="-3"/>
        </w:rPr>
        <w:t>w</w:t>
      </w:r>
      <w:r>
        <w:t>are(UML,</w:t>
      </w:r>
      <w:r>
        <w:rPr>
          <w:spacing w:val="48"/>
        </w:rPr>
        <w:t xml:space="preserve"> </w:t>
      </w:r>
      <w:r>
        <w:rPr>
          <w:spacing w:val="-4"/>
          <w:w w:val="128"/>
        </w:rPr>
        <w:t>J</w:t>
      </w:r>
      <w:r>
        <w:rPr>
          <w:spacing w:val="-4"/>
          <w:w w:val="125"/>
        </w:rPr>
        <w:t>a</w:t>
      </w:r>
      <w:r>
        <w:rPr>
          <w:spacing w:val="-5"/>
          <w:w w:val="99"/>
        </w:rPr>
        <w:t>v</w:t>
      </w:r>
      <w:r>
        <w:rPr>
          <w:w w:val="110"/>
        </w:rPr>
        <w:t xml:space="preserve">a); </w:t>
      </w:r>
      <w:r>
        <w:t>Basi</w:t>
      </w:r>
      <w:r>
        <w:rPr>
          <w:spacing w:val="37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Dati</w:t>
      </w:r>
      <w:r>
        <w:rPr>
          <w:spacing w:val="15"/>
        </w:rPr>
        <w:t xml:space="preserve"> </w:t>
      </w:r>
      <w:r>
        <w:t>(SQL,</w:t>
      </w:r>
      <w:r>
        <w:rPr>
          <w:spacing w:val="30"/>
        </w:rPr>
        <w:t xml:space="preserve"> </w:t>
      </w:r>
      <w:r>
        <w:rPr>
          <w:spacing w:val="-4"/>
          <w:w w:val="128"/>
        </w:rPr>
        <w:t>J</w:t>
      </w:r>
      <w:r>
        <w:rPr>
          <w:spacing w:val="-4"/>
          <w:w w:val="125"/>
        </w:rPr>
        <w:t>a</w:t>
      </w:r>
      <w:r>
        <w:rPr>
          <w:spacing w:val="-5"/>
          <w:w w:val="99"/>
        </w:rPr>
        <w:t>v</w:t>
      </w:r>
      <w:r>
        <w:rPr>
          <w:w w:val="110"/>
        </w:rPr>
        <w:t>a); Pro</w:t>
      </w:r>
      <w:r>
        <w:rPr>
          <w:spacing w:val="-2"/>
          <w:w w:val="110"/>
        </w:rPr>
        <w:t>gr</w:t>
      </w:r>
      <w:r>
        <w:rPr>
          <w:w w:val="110"/>
        </w:rPr>
        <w:t>ammazione</w:t>
      </w:r>
      <w:r>
        <w:rPr>
          <w:spacing w:val="6"/>
          <w:w w:val="110"/>
        </w:rPr>
        <w:t xml:space="preserve"> </w:t>
      </w:r>
      <w:r>
        <w:rPr>
          <w:w w:val="83"/>
        </w:rPr>
        <w:t>I</w:t>
      </w:r>
      <w:r>
        <w:rPr>
          <w:spacing w:val="13"/>
          <w:w w:val="83"/>
        </w:rPr>
        <w:t xml:space="preserve"> </w:t>
      </w:r>
      <w:r>
        <w:t>(</w:t>
      </w:r>
      <w:r>
        <w:rPr>
          <w:spacing w:val="-6"/>
        </w:rPr>
        <w:t>C</w:t>
      </w:r>
      <w:r>
        <w:t>,</w:t>
      </w:r>
      <w:r>
        <w:rPr>
          <w:spacing w:val="20"/>
        </w:rPr>
        <w:t xml:space="preserve"> </w:t>
      </w:r>
      <w:r>
        <w:rPr>
          <w:w w:val="103"/>
        </w:rPr>
        <w:t xml:space="preserve">C++); </w:t>
      </w:r>
      <w:r>
        <w:rPr>
          <w:w w:val="110"/>
        </w:rPr>
        <w:t>Pro</w:t>
      </w:r>
      <w:r>
        <w:rPr>
          <w:spacing w:val="-2"/>
          <w:w w:val="110"/>
        </w:rPr>
        <w:t>gr</w:t>
      </w:r>
      <w:r>
        <w:rPr>
          <w:w w:val="110"/>
        </w:rPr>
        <w:t>ammazione</w:t>
      </w:r>
      <w:r>
        <w:rPr>
          <w:spacing w:val="6"/>
          <w:w w:val="110"/>
        </w:rPr>
        <w:t xml:space="preserve"> </w:t>
      </w:r>
      <w:r>
        <w:rPr>
          <w:w w:val="83"/>
        </w:rPr>
        <w:t>II</w:t>
      </w:r>
      <w:r>
        <w:rPr>
          <w:spacing w:val="13"/>
          <w:w w:val="83"/>
        </w:rPr>
        <w:t xml:space="preserve"> </w:t>
      </w:r>
      <w:r>
        <w:rPr>
          <w:w w:val="114"/>
        </w:rPr>
        <w:t>(</w:t>
      </w:r>
      <w:r>
        <w:rPr>
          <w:spacing w:val="-4"/>
          <w:w w:val="114"/>
        </w:rPr>
        <w:t>J</w:t>
      </w:r>
      <w:r>
        <w:rPr>
          <w:spacing w:val="-4"/>
          <w:w w:val="125"/>
        </w:rPr>
        <w:t>a</w:t>
      </w:r>
      <w:r>
        <w:rPr>
          <w:spacing w:val="-5"/>
          <w:w w:val="99"/>
        </w:rPr>
        <w:t>v</w:t>
      </w:r>
      <w:r>
        <w:rPr>
          <w:w w:val="110"/>
        </w:rPr>
        <w:t>a);</w:t>
      </w:r>
    </w:p>
    <w:p w:rsidR="0058044A" w:rsidRDefault="00F968FB">
      <w:pPr>
        <w:ind w:left="3188"/>
      </w:pPr>
      <w:r>
        <w:rPr>
          <w:spacing w:val="-26"/>
          <w:w w:val="107"/>
        </w:rPr>
        <w:t>T</w:t>
      </w:r>
      <w:r>
        <w:rPr>
          <w:w w:val="107"/>
        </w:rPr>
        <w:t>ecnologie</w:t>
      </w:r>
      <w:r>
        <w:rPr>
          <w:spacing w:val="9"/>
          <w:w w:val="107"/>
        </w:rPr>
        <w:t xml:space="preserve"> </w:t>
      </w:r>
      <w:r>
        <w:t>dei</w:t>
      </w:r>
      <w:r>
        <w:rPr>
          <w:spacing w:val="25"/>
        </w:rPr>
        <w:t xml:space="preserve"> </w:t>
      </w:r>
      <w:r>
        <w:t xml:space="preserve">Sistemi </w:t>
      </w:r>
      <w:r>
        <w:rPr>
          <w:spacing w:val="9"/>
        </w:rPr>
        <w:t xml:space="preserve"> </w:t>
      </w:r>
      <w:r>
        <w:t>di</w:t>
      </w:r>
      <w:r>
        <w:rPr>
          <w:spacing w:val="3"/>
        </w:rPr>
        <w:t xml:space="preserve"> </w:t>
      </w:r>
      <w:r>
        <w:rPr>
          <w:spacing w:val="-6"/>
          <w:w w:val="92"/>
        </w:rPr>
        <w:t>A</w:t>
      </w:r>
      <w:r>
        <w:rPr>
          <w:w w:val="110"/>
        </w:rPr>
        <w:t>utomazion</w:t>
      </w:r>
      <w:r>
        <w:rPr>
          <w:spacing w:val="-3"/>
          <w:w w:val="110"/>
        </w:rPr>
        <w:t>e</w:t>
      </w:r>
      <w:r>
        <w:rPr>
          <w:w w:val="110"/>
        </w:rPr>
        <w:t>.</w:t>
      </w:r>
    </w:p>
    <w:p w:rsidR="0058044A" w:rsidRDefault="0058044A">
      <w:pPr>
        <w:spacing w:before="3" w:line="100" w:lineRule="exact"/>
        <w:rPr>
          <w:sz w:val="11"/>
          <w:szCs w:val="11"/>
        </w:rPr>
      </w:pPr>
    </w:p>
    <w:p w:rsidR="0058044A" w:rsidRDefault="00F968FB">
      <w:pPr>
        <w:spacing w:line="249" w:lineRule="auto"/>
        <w:ind w:left="3188" w:right="72" w:hanging="839"/>
        <w:jc w:val="both"/>
      </w:pPr>
      <w:r>
        <w:rPr>
          <w:spacing w:val="-24"/>
        </w:rPr>
        <w:t>T</w:t>
      </w:r>
      <w:r>
        <w:t xml:space="preserve">esi         </w:t>
      </w:r>
      <w:r>
        <w:rPr>
          <w:spacing w:val="15"/>
        </w:rPr>
        <w:t xml:space="preserve"> </w:t>
      </w:r>
      <w:r>
        <w:rPr>
          <w:spacing w:val="-24"/>
        </w:rPr>
        <w:t>T</w:t>
      </w:r>
      <w:r>
        <w:t>esi</w:t>
      </w:r>
      <w:r>
        <w:rPr>
          <w:spacing w:val="42"/>
        </w:rPr>
        <w:t xml:space="preserve"> </w:t>
      </w:r>
      <w:r>
        <w:t>di</w:t>
      </w:r>
      <w:r>
        <w:rPr>
          <w:spacing w:val="10"/>
        </w:rPr>
        <w:t xml:space="preserve"> </w:t>
      </w:r>
      <w:r>
        <w:rPr>
          <w:w w:val="111"/>
        </w:rPr>
        <w:t>Laurea</w:t>
      </w:r>
      <w:r>
        <w:rPr>
          <w:spacing w:val="6"/>
          <w:w w:val="111"/>
        </w:rPr>
        <w:t xml:space="preserve"> </w:t>
      </w:r>
      <w:r>
        <w:t>su</w:t>
      </w:r>
      <w:r>
        <w:rPr>
          <w:spacing w:val="44"/>
        </w:rPr>
        <w:t xml:space="preserve"> </w:t>
      </w:r>
      <w:r>
        <w:rPr>
          <w:i/>
          <w:w w:val="105"/>
        </w:rPr>
        <w:t>Un’applicazione</w:t>
      </w:r>
      <w:r>
        <w:rPr>
          <w:i/>
          <w:spacing w:val="9"/>
          <w:w w:val="105"/>
        </w:rPr>
        <w:t xml:space="preserve"> </w:t>
      </w:r>
      <w:r>
        <w:rPr>
          <w:i/>
        </w:rPr>
        <w:t>mobile  per</w:t>
      </w:r>
      <w:r>
        <w:rPr>
          <w:i/>
          <w:spacing w:val="33"/>
        </w:rPr>
        <w:t xml:space="preserve"> </w:t>
      </w:r>
      <w:r>
        <w:rPr>
          <w:i/>
        </w:rPr>
        <w:t>la</w:t>
      </w:r>
      <w:r>
        <w:rPr>
          <w:i/>
          <w:spacing w:val="10"/>
        </w:rPr>
        <w:t xml:space="preserve"> </w:t>
      </w:r>
      <w:r>
        <w:rPr>
          <w:i/>
          <w:w w:val="109"/>
        </w:rPr>
        <w:t>n</w:t>
      </w:r>
      <w:r>
        <w:rPr>
          <w:i/>
          <w:spacing w:val="-4"/>
          <w:w w:val="109"/>
        </w:rPr>
        <w:t>a</w:t>
      </w:r>
      <w:r>
        <w:rPr>
          <w:i/>
          <w:w w:val="109"/>
        </w:rPr>
        <w:t>vigazione</w:t>
      </w:r>
      <w:r>
        <w:rPr>
          <w:i/>
          <w:spacing w:val="10"/>
          <w:w w:val="109"/>
        </w:rPr>
        <w:t xml:space="preserve"> </w:t>
      </w:r>
      <w:r>
        <w:rPr>
          <w:i/>
        </w:rPr>
        <w:t xml:space="preserve">assistita </w:t>
      </w:r>
      <w:r>
        <w:rPr>
          <w:i/>
          <w:spacing w:val="21"/>
        </w:rPr>
        <w:t xml:space="preserve"> </w:t>
      </w:r>
      <w:r>
        <w:rPr>
          <w:i/>
        </w:rPr>
        <w:t>di</w:t>
      </w:r>
      <w:r>
        <w:rPr>
          <w:i/>
          <w:spacing w:val="10"/>
        </w:rPr>
        <w:t xml:space="preserve"> </w:t>
      </w:r>
      <w:r>
        <w:rPr>
          <w:i/>
        </w:rPr>
        <w:t>siti</w:t>
      </w:r>
      <w:r>
        <w:rPr>
          <w:i/>
          <w:spacing w:val="9"/>
        </w:rPr>
        <w:t xml:space="preserve"> </w:t>
      </w:r>
      <w:r>
        <w:rPr>
          <w:i/>
          <w:w w:val="102"/>
        </w:rPr>
        <w:t>cultu</w:t>
      </w:r>
      <w:r>
        <w:rPr>
          <w:i/>
          <w:spacing w:val="-2"/>
          <w:w w:val="102"/>
        </w:rPr>
        <w:t>r</w:t>
      </w:r>
      <w:r>
        <w:rPr>
          <w:i/>
          <w:w w:val="94"/>
        </w:rPr>
        <w:t>ali</w:t>
      </w:r>
      <w:r>
        <w:rPr>
          <w:w w:val="110"/>
        </w:rPr>
        <w:t xml:space="preserve">, </w:t>
      </w:r>
      <w:r>
        <w:rPr>
          <w:spacing w:val="-3"/>
        </w:rPr>
        <w:t>o</w:t>
      </w:r>
      <w:r>
        <w:t>v</w:t>
      </w:r>
      <w:r>
        <w:rPr>
          <w:spacing w:val="-5"/>
        </w:rPr>
        <w:t>v</w:t>
      </w:r>
      <w:r>
        <w:t>ero  studio  e</w:t>
      </w:r>
      <w:r>
        <w:rPr>
          <w:spacing w:val="34"/>
        </w:rPr>
        <w:t xml:space="preserve"> </w:t>
      </w:r>
      <w:r>
        <w:rPr>
          <w:w w:val="110"/>
        </w:rPr>
        <w:t>realizzazione</w:t>
      </w:r>
      <w:r>
        <w:rPr>
          <w:spacing w:val="6"/>
          <w:w w:val="110"/>
        </w:rPr>
        <w:t xml:space="preserve"> </w:t>
      </w:r>
      <w:r>
        <w:t>di</w:t>
      </w:r>
      <w:r>
        <w:rPr>
          <w:spacing w:val="10"/>
        </w:rPr>
        <w:t xml:space="preserve"> </w:t>
      </w:r>
      <w:r>
        <w:rPr>
          <w:w w:val="107"/>
        </w:rPr>
        <w:t>un’applicazione</w:t>
      </w:r>
      <w:r>
        <w:rPr>
          <w:spacing w:val="9"/>
          <w:w w:val="107"/>
        </w:rPr>
        <w:t xml:space="preserve"> </w:t>
      </w:r>
      <w:r>
        <w:t>mobile</w:t>
      </w:r>
      <w:r>
        <w:rPr>
          <w:spacing w:val="39"/>
        </w:rPr>
        <w:t xml:space="preserve"> </w:t>
      </w:r>
      <w:r>
        <w:t>per</w:t>
      </w:r>
      <w:r>
        <w:rPr>
          <w:spacing w:val="42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visita</w:t>
      </w:r>
      <w:r>
        <w:rPr>
          <w:spacing w:val="29"/>
        </w:rPr>
        <w:t xml:space="preserve"> </w:t>
      </w:r>
      <w:r>
        <w:rPr>
          <w:w w:val="113"/>
        </w:rPr>
        <w:t>assistita</w:t>
      </w:r>
      <w:r>
        <w:rPr>
          <w:spacing w:val="5"/>
          <w:w w:val="113"/>
        </w:rPr>
        <w:t xml:space="preserve"> </w:t>
      </w:r>
      <w:r>
        <w:t>del</w:t>
      </w:r>
      <w:r>
        <w:rPr>
          <w:spacing w:val="31"/>
        </w:rPr>
        <w:t xml:space="preserve"> </w:t>
      </w:r>
      <w:r>
        <w:rPr>
          <w:w w:val="107"/>
        </w:rPr>
        <w:t xml:space="preserve">sito </w:t>
      </w:r>
      <w:r>
        <w:t>cultu</w:t>
      </w:r>
      <w:r>
        <w:rPr>
          <w:spacing w:val="-2"/>
        </w:rPr>
        <w:t>r</w:t>
      </w:r>
      <w:r>
        <w:t xml:space="preserve">ale </w:t>
      </w:r>
      <w:r>
        <w:rPr>
          <w:spacing w:val="6"/>
        </w:rPr>
        <w:t xml:space="preserve"> </w:t>
      </w:r>
      <w:r>
        <w:t>degli</w:t>
      </w:r>
      <w:r>
        <w:rPr>
          <w:spacing w:val="25"/>
        </w:rPr>
        <w:t xml:space="preserve"> </w:t>
      </w:r>
      <w:r>
        <w:t>Sc</w:t>
      </w:r>
      <w:r>
        <w:rPr>
          <w:spacing w:val="-4"/>
        </w:rPr>
        <w:t>a</w:t>
      </w:r>
      <w:r>
        <w:t>vi</w:t>
      </w:r>
      <w:r>
        <w:rPr>
          <w:spacing w:val="47"/>
        </w:rPr>
        <w:t xml:space="preserve"> </w:t>
      </w:r>
      <w:r>
        <w:t>di</w:t>
      </w:r>
      <w:r>
        <w:rPr>
          <w:spacing w:val="3"/>
        </w:rPr>
        <w:t xml:space="preserve"> </w:t>
      </w:r>
      <w:r>
        <w:rPr>
          <w:spacing w:val="-9"/>
          <w:w w:val="115"/>
        </w:rPr>
        <w:t>P</w:t>
      </w:r>
      <w:r>
        <w:rPr>
          <w:w w:val="115"/>
        </w:rPr>
        <w:t>aestum</w:t>
      </w:r>
      <w:r>
        <w:rPr>
          <w:spacing w:val="3"/>
          <w:w w:val="115"/>
        </w:rPr>
        <w:t xml:space="preserve"> </w:t>
      </w:r>
      <w:r>
        <w:t>su</w:t>
      </w:r>
      <w:r>
        <w:rPr>
          <w:spacing w:val="37"/>
        </w:rPr>
        <w:t xml:space="preserve"> </w:t>
      </w:r>
      <w:r>
        <w:rPr>
          <w:w w:val="107"/>
        </w:rPr>
        <w:t>piatta</w:t>
      </w:r>
      <w:r>
        <w:rPr>
          <w:spacing w:val="-6"/>
          <w:w w:val="107"/>
        </w:rPr>
        <w:t>f</w:t>
      </w:r>
      <w:r>
        <w:rPr>
          <w:w w:val="107"/>
        </w:rPr>
        <w:t>o</w:t>
      </w:r>
      <w:r>
        <w:rPr>
          <w:spacing w:val="5"/>
          <w:w w:val="107"/>
        </w:rPr>
        <w:t>r</w:t>
      </w:r>
      <w:r>
        <w:rPr>
          <w:w w:val="107"/>
        </w:rPr>
        <w:t>ma</w:t>
      </w:r>
      <w:r>
        <w:rPr>
          <w:spacing w:val="9"/>
          <w:w w:val="107"/>
        </w:rPr>
        <w:t xml:space="preserve"> </w:t>
      </w:r>
      <w:r>
        <w:t>Wind</w:t>
      </w:r>
      <w:r>
        <w:rPr>
          <w:spacing w:val="-3"/>
        </w:rPr>
        <w:t>o</w:t>
      </w:r>
      <w:r>
        <w:t>ws</w:t>
      </w:r>
      <w:r>
        <w:rPr>
          <w:spacing w:val="41"/>
        </w:rPr>
        <w:t xml:space="preserve"> </w:t>
      </w:r>
      <w:r>
        <w:rPr>
          <w:w w:val="112"/>
        </w:rPr>
        <w:t>Phone</w:t>
      </w:r>
      <w:r>
        <w:rPr>
          <w:spacing w:val="14"/>
          <w:w w:val="112"/>
        </w:rPr>
        <w:t xml:space="preserve"> </w:t>
      </w:r>
      <w:r>
        <w:rPr>
          <w:w w:val="112"/>
        </w:rPr>
        <w:t>8.</w:t>
      </w:r>
    </w:p>
    <w:p w:rsidR="0058044A" w:rsidRDefault="0058044A">
      <w:pPr>
        <w:spacing w:line="200" w:lineRule="exact"/>
      </w:pPr>
    </w:p>
    <w:p w:rsidR="0058044A" w:rsidRDefault="0058044A">
      <w:pPr>
        <w:spacing w:before="3" w:line="220" w:lineRule="exact"/>
        <w:rPr>
          <w:sz w:val="22"/>
          <w:szCs w:val="22"/>
        </w:rPr>
      </w:pPr>
    </w:p>
    <w:p w:rsidR="0058044A" w:rsidRDefault="00F968FB">
      <w:pPr>
        <w:spacing w:before="26"/>
        <w:ind w:left="2281"/>
        <w:sectPr w:rsidR="0058044A">
          <w:pgSz w:w="11920" w:h="16840"/>
          <w:pgMar w:top="640" w:right="460" w:bottom="280" w:left="700" w:header="0" w:footer="562" w:gutter="0"/>
          <w:cols w:space="720"/>
        </w:sectPr>
      </w:pPr>
      <w:r>
        <w:t xml:space="preserve">Date         </w:t>
      </w:r>
      <w:r>
        <w:rPr>
          <w:spacing w:val="27"/>
        </w:rPr>
        <w:t xml:space="preserve"> </w:t>
      </w:r>
      <w:r>
        <w:t>Ap</w:t>
      </w:r>
      <w:r>
        <w:rPr>
          <w:spacing w:val="3"/>
        </w:rPr>
        <w:t>r</w:t>
      </w:r>
      <w:r>
        <w:t>ile 2012</w:t>
      </w:r>
      <w:r>
        <w:rPr>
          <w:spacing w:val="45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Ap</w:t>
      </w:r>
      <w:r>
        <w:rPr>
          <w:spacing w:val="3"/>
        </w:rPr>
        <w:t>r</w:t>
      </w:r>
      <w:r>
        <w:t xml:space="preserve">ile </w:t>
      </w:r>
      <w:r>
        <w:rPr>
          <w:w w:val="110"/>
        </w:rPr>
        <w:t>2013</w:t>
      </w:r>
    </w:p>
    <w:p w:rsidR="0058044A" w:rsidRDefault="00F968FB">
      <w:pPr>
        <w:spacing w:before="49" w:line="249" w:lineRule="auto"/>
        <w:ind w:left="640" w:right="-34" w:hanging="9"/>
      </w:pPr>
      <w:r>
        <w:lastRenderedPageBreak/>
        <w:t>Nome</w:t>
      </w:r>
      <w:r>
        <w:rPr>
          <w:spacing w:val="44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>tipo</w:t>
      </w:r>
      <w:r>
        <w:rPr>
          <w:spacing w:val="14"/>
        </w:rPr>
        <w:t xml:space="preserve"> </w:t>
      </w:r>
      <w:r>
        <w:t>d’istituto</w:t>
      </w:r>
      <w:r>
        <w:rPr>
          <w:spacing w:val="13"/>
        </w:rPr>
        <w:t xml:space="preserve"> </w:t>
      </w:r>
      <w:r>
        <w:t xml:space="preserve">di </w:t>
      </w:r>
      <w:r>
        <w:rPr>
          <w:w w:val="108"/>
        </w:rPr>
        <w:t>ist</w:t>
      </w:r>
      <w:r>
        <w:rPr>
          <w:spacing w:val="3"/>
          <w:w w:val="108"/>
        </w:rPr>
        <w:t>r</w:t>
      </w:r>
      <w:r>
        <w:rPr>
          <w:w w:val="108"/>
        </w:rPr>
        <w:t>uzione</w:t>
      </w:r>
      <w:r>
        <w:rPr>
          <w:spacing w:val="1"/>
          <w:w w:val="108"/>
        </w:rPr>
        <w:t xml:space="preserve"> </w:t>
      </w:r>
      <w:r>
        <w:t>o</w:t>
      </w:r>
      <w:r>
        <w:rPr>
          <w:spacing w:val="15"/>
        </w:rPr>
        <w:t xml:space="preserve"> </w:t>
      </w:r>
      <w:r>
        <w:rPr>
          <w:spacing w:val="-6"/>
          <w:w w:val="83"/>
        </w:rPr>
        <w:t>f</w:t>
      </w:r>
      <w:r>
        <w:rPr>
          <w:w w:val="106"/>
        </w:rPr>
        <w:t>o</w:t>
      </w:r>
      <w:r>
        <w:rPr>
          <w:spacing w:val="5"/>
          <w:w w:val="106"/>
        </w:rPr>
        <w:t>r</w:t>
      </w:r>
      <w:r>
        <w:rPr>
          <w:w w:val="111"/>
        </w:rPr>
        <w:t>mazione</w:t>
      </w:r>
    </w:p>
    <w:p w:rsidR="0058044A" w:rsidRDefault="00F968FB">
      <w:pPr>
        <w:spacing w:before="49"/>
        <w:sectPr w:rsidR="0058044A">
          <w:type w:val="continuous"/>
          <w:pgSz w:w="11920" w:h="16840"/>
          <w:pgMar w:top="1200" w:right="460" w:bottom="280" w:left="700" w:header="720" w:footer="720" w:gutter="0"/>
          <w:cols w:num="2" w:space="720" w:equalWidth="0">
            <w:col w:w="2702" w:space="486"/>
            <w:col w:w="7572"/>
          </w:cols>
        </w:sectPr>
      </w:pPr>
      <w:r>
        <w:br w:type="column"/>
      </w:r>
      <w:r>
        <w:lastRenderedPageBreak/>
        <w:t>Ancitel</w:t>
      </w:r>
      <w:r>
        <w:rPr>
          <w:spacing w:val="11"/>
        </w:rPr>
        <w:t xml:space="preserve"> </w:t>
      </w:r>
      <w:r>
        <w:rPr>
          <w:spacing w:val="-4"/>
        </w:rPr>
        <w:t>S</w:t>
      </w:r>
      <w:r>
        <w:t>.</w:t>
      </w:r>
      <w:r>
        <w:rPr>
          <w:spacing w:val="-7"/>
        </w:rPr>
        <w:t>p</w:t>
      </w:r>
      <w:r>
        <w:t>.A.,</w:t>
      </w:r>
      <w:r>
        <w:rPr>
          <w:spacing w:val="44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t>Vicinale</w:t>
      </w:r>
      <w:r>
        <w:rPr>
          <w:spacing w:val="25"/>
        </w:rPr>
        <w:t xml:space="preserve"> </w:t>
      </w:r>
      <w:r>
        <w:rPr>
          <w:w w:val="117"/>
        </w:rPr>
        <w:t>Santa</w:t>
      </w:r>
      <w:r>
        <w:rPr>
          <w:spacing w:val="-3"/>
          <w:w w:val="117"/>
        </w:rPr>
        <w:t xml:space="preserve"> </w:t>
      </w:r>
      <w:r>
        <w:t>Ma</w:t>
      </w:r>
      <w:r>
        <w:rPr>
          <w:spacing w:val="3"/>
        </w:rPr>
        <w:t>r</w:t>
      </w:r>
      <w:r>
        <w:t>ia</w:t>
      </w:r>
      <w:r>
        <w:rPr>
          <w:spacing w:val="25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t xml:space="preserve">Pianto </w:t>
      </w:r>
      <w:r>
        <w:rPr>
          <w:spacing w:val="6"/>
        </w:rPr>
        <w:t xml:space="preserve"> </w:t>
      </w:r>
      <w:r>
        <w:t xml:space="preserve">80143 </w:t>
      </w:r>
      <w:r>
        <w:rPr>
          <w:spacing w:val="5"/>
        </w:rPr>
        <w:t xml:space="preserve"> </w:t>
      </w:r>
      <w:r>
        <w:rPr>
          <w:w w:val="103"/>
        </w:rPr>
        <w:t>Napoli</w:t>
      </w:r>
    </w:p>
    <w:p w:rsidR="0058044A" w:rsidRDefault="00F968FB">
      <w:pPr>
        <w:spacing w:before="40" w:line="249" w:lineRule="auto"/>
        <w:ind w:left="3188" w:right="72" w:hanging="3084"/>
        <w:sectPr w:rsidR="0058044A">
          <w:type w:val="continuous"/>
          <w:pgSz w:w="11920" w:h="16840"/>
          <w:pgMar w:top="1200" w:right="460" w:bottom="280" w:left="700" w:header="720" w:footer="720" w:gutter="0"/>
          <w:cols w:space="720"/>
        </w:sectPr>
      </w:pPr>
      <w:r>
        <w:lastRenderedPageBreak/>
        <w:t>Ce</w:t>
      </w:r>
      <w:r>
        <w:rPr>
          <w:spacing w:val="8"/>
        </w:rPr>
        <w:t>r</w:t>
      </w:r>
      <w:r>
        <w:t>tificato</w:t>
      </w:r>
      <w:r>
        <w:rPr>
          <w:spacing w:val="42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diploma</w:t>
      </w:r>
      <w:r>
        <w:rPr>
          <w:spacing w:val="44"/>
        </w:rPr>
        <w:t xml:space="preserve"> </w:t>
      </w:r>
      <w:r>
        <w:rPr>
          <w:w w:val="109"/>
        </w:rPr>
        <w:t>otte</w:t>
      </w:r>
      <w:r>
        <w:rPr>
          <w:spacing w:val="-2"/>
          <w:w w:val="109"/>
        </w:rPr>
        <w:t>n</w:t>
      </w:r>
      <w:r>
        <w:rPr>
          <w:w w:val="109"/>
        </w:rPr>
        <w:t xml:space="preserve">uto       </w:t>
      </w:r>
      <w:r>
        <w:rPr>
          <w:spacing w:val="52"/>
          <w:w w:val="109"/>
        </w:rPr>
        <w:t xml:space="preserve"> </w:t>
      </w:r>
      <w:r>
        <w:rPr>
          <w:spacing w:val="-24"/>
        </w:rPr>
        <w:t>T</w:t>
      </w:r>
      <w:r>
        <w:t xml:space="preserve">ecnico </w:t>
      </w:r>
      <w:r>
        <w:rPr>
          <w:spacing w:val="7"/>
        </w:rPr>
        <w:t xml:space="preserve"> </w:t>
      </w:r>
      <w:r>
        <w:t>di</w:t>
      </w:r>
      <w:r>
        <w:rPr>
          <w:spacing w:val="4"/>
        </w:rPr>
        <w:t xml:space="preserve"> </w:t>
      </w:r>
      <w:r>
        <w:rPr>
          <w:spacing w:val="3"/>
        </w:rPr>
        <w:t>r</w:t>
      </w:r>
      <w:r>
        <w:t xml:space="preserve">icerca </w:t>
      </w:r>
      <w:r>
        <w:rPr>
          <w:spacing w:val="8"/>
        </w:rPr>
        <w:t xml:space="preserve"> </w:t>
      </w:r>
      <w:r>
        <w:t>sui</w:t>
      </w:r>
      <w:r>
        <w:rPr>
          <w:spacing w:val="27"/>
        </w:rPr>
        <w:t xml:space="preserve"> </w:t>
      </w:r>
      <w:r>
        <w:t>se</w:t>
      </w:r>
      <w:r>
        <w:rPr>
          <w:spacing w:val="6"/>
        </w:rPr>
        <w:t>r</w:t>
      </w:r>
      <w:r>
        <w:t>vizi</w:t>
      </w:r>
      <w:r>
        <w:rPr>
          <w:spacing w:val="36"/>
        </w:rPr>
        <w:t xml:space="preserve"> </w:t>
      </w:r>
      <w:r>
        <w:t>della</w:t>
      </w:r>
      <w:r>
        <w:rPr>
          <w:spacing w:val="37"/>
        </w:rPr>
        <w:t xml:space="preserve"> </w:t>
      </w:r>
      <w:r>
        <w:rPr>
          <w:spacing w:val="-24"/>
        </w:rPr>
        <w:t>P</w:t>
      </w:r>
      <w:r>
        <w:t>A.</w:t>
      </w:r>
      <w:r>
        <w:rPr>
          <w:spacing w:val="19"/>
        </w:rPr>
        <w:t xml:space="preserve"> </w:t>
      </w:r>
      <w:r>
        <w:rPr>
          <w:w w:val="111"/>
        </w:rPr>
        <w:t xml:space="preserve">Progetto </w:t>
      </w:r>
      <w:r>
        <w:t>SMA</w:t>
      </w:r>
      <w:r>
        <w:rPr>
          <w:spacing w:val="-6"/>
        </w:rPr>
        <w:t>R</w:t>
      </w:r>
      <w:r>
        <w:t>T</w:t>
      </w:r>
      <w:r>
        <w:rPr>
          <w:spacing w:val="10"/>
        </w:rPr>
        <w:t xml:space="preserve"> </w:t>
      </w:r>
      <w:r>
        <w:rPr>
          <w:w w:val="111"/>
        </w:rPr>
        <w:t>(Se</w:t>
      </w:r>
      <w:r>
        <w:rPr>
          <w:spacing w:val="7"/>
          <w:w w:val="111"/>
        </w:rPr>
        <w:t>r</w:t>
      </w:r>
      <w:r>
        <w:rPr>
          <w:w w:val="111"/>
        </w:rPr>
        <w:t>vices</w:t>
      </w:r>
      <w:r>
        <w:rPr>
          <w:spacing w:val="2"/>
          <w:w w:val="111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rPr>
          <w:w w:val="110"/>
        </w:rPr>
        <w:t>Meta-se</w:t>
      </w:r>
      <w:r>
        <w:rPr>
          <w:spacing w:val="6"/>
          <w:w w:val="110"/>
        </w:rPr>
        <w:t>r</w:t>
      </w:r>
      <w:r>
        <w:rPr>
          <w:w w:val="110"/>
        </w:rPr>
        <w:t xml:space="preserve">vices </w:t>
      </w:r>
      <w:r>
        <w:rPr>
          <w:spacing w:val="-6"/>
          <w:w w:val="99"/>
        </w:rPr>
        <w:t>f</w:t>
      </w:r>
      <w:r>
        <w:rPr>
          <w:w w:val="99"/>
        </w:rPr>
        <w:t>or</w:t>
      </w:r>
      <w:r>
        <w:rPr>
          <w:spacing w:val="6"/>
          <w:w w:val="99"/>
        </w:rPr>
        <w:t xml:space="preserve"> </w:t>
      </w:r>
      <w:r>
        <w:t>smA</w:t>
      </w:r>
      <w:r>
        <w:rPr>
          <w:spacing w:val="-6"/>
        </w:rPr>
        <w:t>R</w:t>
      </w:r>
      <w:r>
        <w:t>T</w:t>
      </w:r>
      <w:r>
        <w:rPr>
          <w:spacing w:val="34"/>
        </w:rPr>
        <w:t xml:space="preserve"> </w:t>
      </w:r>
      <w:r>
        <w:rPr>
          <w:w w:val="113"/>
        </w:rPr>
        <w:t>eG</w:t>
      </w:r>
      <w:r>
        <w:rPr>
          <w:spacing w:val="-3"/>
          <w:w w:val="113"/>
        </w:rPr>
        <w:t>o</w:t>
      </w:r>
      <w:r>
        <w:rPr>
          <w:spacing w:val="-5"/>
          <w:w w:val="99"/>
        </w:rPr>
        <w:t>v</w:t>
      </w:r>
      <w:r>
        <w:rPr>
          <w:w w:val="114"/>
        </w:rPr>
        <w:t>e</w:t>
      </w:r>
      <w:r>
        <w:rPr>
          <w:spacing w:val="5"/>
          <w:w w:val="114"/>
        </w:rPr>
        <w:t>r</w:t>
      </w:r>
      <w:r>
        <w:rPr>
          <w:w w:val="109"/>
        </w:rPr>
        <w:t>nment)</w:t>
      </w:r>
    </w:p>
    <w:p w:rsidR="0058044A" w:rsidRDefault="00F968FB">
      <w:pPr>
        <w:spacing w:before="74" w:line="249" w:lineRule="auto"/>
        <w:ind w:left="934" w:right="-34" w:hanging="828"/>
      </w:pPr>
      <w:r>
        <w:lastRenderedPageBreak/>
        <w:pict>
          <v:group id="_x0000_s1067" style="position:absolute;left:0;text-align:left;margin-left:182.05pt;margin-top:4.45pt;width:.4pt;height:742.6pt;z-index:-251659776;mso-position-horizontal-relative:page" coordorigin="3641,89" coordsize="8,14852">
            <v:group id="_x0000_s1068" style="position:absolute;left:3645;top:93;width:0;height:13985" coordorigin="3645,93" coordsize="0,13985">
              <v:shape id="_x0000_s1073" style="position:absolute;left:3645;top:93;width:0;height:13985" coordorigin="3645,93" coordsize="0,13985" path="m3645,14078l3645,93e" filled="f" strokeweight=".14042mm">
                <v:path arrowok="t"/>
              </v:shape>
              <v:group id="_x0000_s1069" style="position:absolute;left:3645;top:14078;width:0;height:279" coordorigin="3645,14078" coordsize="0,279">
                <v:shape id="_x0000_s1072" style="position:absolute;left:3645;top:14078;width:0;height:279" coordorigin="3645,14078" coordsize="0,279" path="m3645,14357r,-279e" filled="f" strokeweight=".14042mm">
                  <v:path arrowok="t"/>
                </v:shape>
                <v:group id="_x0000_s1070" style="position:absolute;left:3645;top:14357;width:0;height:580" coordorigin="3645,14357" coordsize="0,580">
                  <v:shape id="_x0000_s1071" style="position:absolute;left:3645;top:14357;width:0;height:580" coordorigin="3645,14357" coordsize="0,580" path="m3645,14937r,-580e" filled="f" strokeweight=".14042mm">
                    <v:path arrowok="t"/>
                  </v:shape>
                </v:group>
              </v:group>
            </v:group>
            <w10:wrap anchorx="page"/>
          </v:group>
        </w:pict>
      </w:r>
      <w:r>
        <w:t>P</w:t>
      </w:r>
      <w:r>
        <w:rPr>
          <w:spacing w:val="3"/>
        </w:rPr>
        <w:t>r</w:t>
      </w:r>
      <w:r>
        <w:t>incipali</w:t>
      </w:r>
      <w:r>
        <w:rPr>
          <w:spacing w:val="32"/>
        </w:rPr>
        <w:t xml:space="preserve"> </w:t>
      </w:r>
      <w:r>
        <w:rPr>
          <w:w w:val="112"/>
        </w:rPr>
        <w:t>mate</w:t>
      </w:r>
      <w:r>
        <w:rPr>
          <w:spacing w:val="3"/>
          <w:w w:val="112"/>
        </w:rPr>
        <w:t>r</w:t>
      </w:r>
      <w:r>
        <w:rPr>
          <w:w w:val="110"/>
        </w:rPr>
        <w:t>ie/Competen</w:t>
      </w:r>
      <w:r>
        <w:rPr>
          <w:spacing w:val="-3"/>
          <w:w w:val="110"/>
        </w:rPr>
        <w:t>z</w:t>
      </w:r>
      <w:r>
        <w:rPr>
          <w:w w:val="125"/>
        </w:rPr>
        <w:t xml:space="preserve">e </w:t>
      </w:r>
      <w:r>
        <w:rPr>
          <w:w w:val="107"/>
        </w:rPr>
        <w:t>pro</w:t>
      </w:r>
      <w:r>
        <w:rPr>
          <w:spacing w:val="-6"/>
          <w:w w:val="107"/>
        </w:rPr>
        <w:t>f</w:t>
      </w:r>
      <w:r>
        <w:rPr>
          <w:w w:val="107"/>
        </w:rPr>
        <w:t>essionali</w:t>
      </w:r>
      <w:r>
        <w:rPr>
          <w:spacing w:val="10"/>
          <w:w w:val="107"/>
        </w:rPr>
        <w:t xml:space="preserve"> </w:t>
      </w:r>
      <w:r>
        <w:rPr>
          <w:w w:val="117"/>
        </w:rPr>
        <w:t>apprese</w:t>
      </w:r>
    </w:p>
    <w:p w:rsidR="0058044A" w:rsidRDefault="00F968FB">
      <w:pPr>
        <w:spacing w:before="79" w:line="220" w:lineRule="exact"/>
        <w:ind w:left="498" w:right="2677" w:hanging="498"/>
      </w:pPr>
      <w:r>
        <w:br w:type="column"/>
      </w:r>
      <w:r>
        <w:lastRenderedPageBreak/>
        <w:t>St</w:t>
      </w:r>
      <w:r>
        <w:rPr>
          <w:spacing w:val="3"/>
        </w:rPr>
        <w:t>r</w:t>
      </w:r>
      <w:r>
        <w:t xml:space="preserve">umenti </w:t>
      </w:r>
      <w:r>
        <w:rPr>
          <w:spacing w:val="15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sviluppo</w:t>
      </w:r>
      <w:r>
        <w:rPr>
          <w:spacing w:val="46"/>
        </w:rPr>
        <w:t xml:space="preserve"> </w:t>
      </w:r>
      <w:r>
        <w:t>di</w:t>
      </w:r>
      <w:r>
        <w:rPr>
          <w:spacing w:val="3"/>
        </w:rPr>
        <w:t xml:space="preserve"> </w:t>
      </w:r>
      <w:r>
        <w:rPr>
          <w:w w:val="109"/>
        </w:rPr>
        <w:t xml:space="preserve">architetture </w:t>
      </w:r>
      <w:r>
        <w:t>S</w:t>
      </w:r>
      <w:r>
        <w:rPr>
          <w:spacing w:val="-4"/>
        </w:rPr>
        <w:t>O</w:t>
      </w:r>
      <w:r>
        <w:t>A</w:t>
      </w:r>
      <w:r>
        <w:rPr>
          <w:spacing w:val="24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 xml:space="preserve">testing </w:t>
      </w:r>
      <w:r>
        <w:rPr>
          <w:spacing w:val="8"/>
        </w:rPr>
        <w:t xml:space="preserve"> </w:t>
      </w:r>
      <w:r>
        <w:t>: Sc</w:t>
      </w:r>
      <w:r>
        <w:rPr>
          <w:spacing w:val="3"/>
        </w:rPr>
        <w:t>r</w:t>
      </w:r>
      <w:r>
        <w:t>ittu</w:t>
      </w:r>
      <w:r>
        <w:rPr>
          <w:spacing w:val="-2"/>
        </w:rPr>
        <w:t>r</w:t>
      </w:r>
      <w:r>
        <w:t xml:space="preserve">a </w:t>
      </w:r>
      <w:r>
        <w:rPr>
          <w:spacing w:val="6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t xml:space="preserve">codice: </w:t>
      </w:r>
      <w:r>
        <w:rPr>
          <w:spacing w:val="21"/>
        </w:rPr>
        <w:t xml:space="preserve"> </w:t>
      </w:r>
      <w:r>
        <w:rPr>
          <w:w w:val="108"/>
        </w:rPr>
        <w:t>Eclipse;</w:t>
      </w:r>
    </w:p>
    <w:p w:rsidR="0058044A" w:rsidRDefault="00F968FB">
      <w:pPr>
        <w:spacing w:line="220" w:lineRule="exact"/>
        <w:ind w:left="498"/>
      </w:pPr>
      <w:r>
        <w:rPr>
          <w:w w:val="112"/>
        </w:rPr>
        <w:t>Gestione</w:t>
      </w:r>
      <w:r>
        <w:rPr>
          <w:spacing w:val="-1"/>
          <w:w w:val="112"/>
        </w:rPr>
        <w:t xml:space="preserve"> </w:t>
      </w:r>
      <w:r>
        <w:t xml:space="preserve">codice </w:t>
      </w:r>
      <w:r>
        <w:rPr>
          <w:spacing w:val="7"/>
        </w:rPr>
        <w:t xml:space="preserve"> </w:t>
      </w:r>
      <w:r>
        <w:rPr>
          <w:w w:val="113"/>
        </w:rPr>
        <w:t>sorgente:</w:t>
      </w:r>
      <w:r>
        <w:rPr>
          <w:spacing w:val="12"/>
          <w:w w:val="113"/>
        </w:rPr>
        <w:t xml:space="preserve"> </w:t>
      </w:r>
      <w:r>
        <w:t>SVN</w:t>
      </w:r>
      <w:r>
        <w:rPr>
          <w:spacing w:val="13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>GI</w:t>
      </w:r>
      <w:r>
        <w:rPr>
          <w:spacing w:val="-4"/>
        </w:rPr>
        <w:t>T</w:t>
      </w:r>
      <w:r>
        <w:t>;</w:t>
      </w:r>
    </w:p>
    <w:p w:rsidR="0058044A" w:rsidRDefault="00F968FB">
      <w:pPr>
        <w:spacing w:before="2" w:line="220" w:lineRule="exact"/>
        <w:ind w:left="498" w:right="1653"/>
      </w:pPr>
      <w:r>
        <w:rPr>
          <w:w w:val="112"/>
        </w:rPr>
        <w:t>Gestione</w:t>
      </w:r>
      <w:r>
        <w:rPr>
          <w:spacing w:val="-1"/>
          <w:w w:val="112"/>
        </w:rPr>
        <w:t xml:space="preserve"> </w:t>
      </w:r>
      <w:r>
        <w:t>delle</w:t>
      </w:r>
      <w:r>
        <w:rPr>
          <w:spacing w:val="36"/>
        </w:rPr>
        <w:t xml:space="preserve"> </w:t>
      </w:r>
      <w:r>
        <w:rPr>
          <w:w w:val="114"/>
        </w:rPr>
        <w:t>issue:</w:t>
      </w:r>
      <w:r>
        <w:rPr>
          <w:spacing w:val="12"/>
          <w:w w:val="114"/>
        </w:rPr>
        <w:t xml:space="preserve"> </w:t>
      </w:r>
      <w:r>
        <w:t>Manti</w:t>
      </w:r>
      <w:r>
        <w:rPr>
          <w:spacing w:val="-3"/>
        </w:rPr>
        <w:t>s</w:t>
      </w:r>
      <w:r>
        <w:t>,</w:t>
      </w:r>
      <w:r>
        <w:rPr>
          <w:spacing w:val="38"/>
        </w:rPr>
        <w:t xml:space="preserve"> </w:t>
      </w:r>
      <w:r>
        <w:t>Bugzilla</w:t>
      </w:r>
      <w:r>
        <w:rPr>
          <w:spacing w:val="25"/>
        </w:rPr>
        <w:t xml:space="preserve"> </w:t>
      </w:r>
      <w:r>
        <w:t>e</w:t>
      </w:r>
      <w:r>
        <w:rPr>
          <w:spacing w:val="27"/>
        </w:rPr>
        <w:t xml:space="preserve"> </w:t>
      </w:r>
      <w:r>
        <w:rPr>
          <w:w w:val="115"/>
        </w:rPr>
        <w:t>Request</w:t>
      </w:r>
      <w:r>
        <w:rPr>
          <w:spacing w:val="-3"/>
          <w:w w:val="115"/>
        </w:rPr>
        <w:t xml:space="preserve"> </w:t>
      </w:r>
      <w:r>
        <w:rPr>
          <w:spacing w:val="-24"/>
          <w:w w:val="99"/>
        </w:rPr>
        <w:t>T</w:t>
      </w:r>
      <w:r>
        <w:rPr>
          <w:spacing w:val="-2"/>
          <w:w w:val="99"/>
        </w:rPr>
        <w:t>r</w:t>
      </w:r>
      <w:r>
        <w:rPr>
          <w:w w:val="118"/>
        </w:rPr>
        <w:t>a</w:t>
      </w:r>
      <w:r>
        <w:rPr>
          <w:spacing w:val="-4"/>
          <w:w w:val="118"/>
        </w:rPr>
        <w:t>c</w:t>
      </w:r>
      <w:r>
        <w:rPr>
          <w:spacing w:val="-4"/>
          <w:w w:val="99"/>
        </w:rPr>
        <w:t>k</w:t>
      </w:r>
      <w:r>
        <w:rPr>
          <w:w w:val="114"/>
        </w:rPr>
        <w:t>e</w:t>
      </w:r>
      <w:r>
        <w:rPr>
          <w:spacing w:val="6"/>
          <w:w w:val="114"/>
        </w:rPr>
        <w:t>r</w:t>
      </w:r>
      <w:r>
        <w:rPr>
          <w:w w:val="99"/>
        </w:rPr>
        <w:t xml:space="preserve">; </w:t>
      </w:r>
      <w:r>
        <w:rPr>
          <w:w w:val="109"/>
        </w:rPr>
        <w:t>Suppo</w:t>
      </w:r>
      <w:r>
        <w:rPr>
          <w:spacing w:val="9"/>
          <w:w w:val="109"/>
        </w:rPr>
        <w:t>r</w:t>
      </w:r>
      <w:r>
        <w:rPr>
          <w:w w:val="109"/>
        </w:rPr>
        <w:t>to</w:t>
      </w:r>
      <w:r>
        <w:rPr>
          <w:spacing w:val="7"/>
          <w:w w:val="109"/>
        </w:rPr>
        <w:t xml:space="preserve"> </w:t>
      </w:r>
      <w:r>
        <w:t>allo</w:t>
      </w:r>
      <w:r>
        <w:rPr>
          <w:spacing w:val="14"/>
        </w:rPr>
        <w:t xml:space="preserve"> </w:t>
      </w:r>
      <w:r>
        <w:t xml:space="preserve">sviluppo: </w:t>
      </w:r>
      <w:r>
        <w:rPr>
          <w:spacing w:val="6"/>
        </w:rPr>
        <w:t xml:space="preserve"> </w:t>
      </w:r>
      <w:r>
        <w:t>JUnit,</w:t>
      </w:r>
      <w:r>
        <w:rPr>
          <w:spacing w:val="29"/>
        </w:rPr>
        <w:t xml:space="preserve"> </w:t>
      </w:r>
      <w:r>
        <w:t>D</w:t>
      </w:r>
      <w:r>
        <w:rPr>
          <w:spacing w:val="-2"/>
        </w:rPr>
        <w:t>B</w:t>
      </w:r>
      <w:r>
        <w:t>Unit;</w:t>
      </w:r>
    </w:p>
    <w:p w:rsidR="0058044A" w:rsidRDefault="00F968FB">
      <w:pPr>
        <w:spacing w:line="220" w:lineRule="exact"/>
        <w:ind w:left="498" w:right="3395"/>
      </w:pPr>
      <w:r>
        <w:rPr>
          <w:spacing w:val="-24"/>
        </w:rPr>
        <w:t>T</w:t>
      </w:r>
      <w:r>
        <w:t xml:space="preserve">esting: </w:t>
      </w:r>
      <w:r>
        <w:rPr>
          <w:spacing w:val="20"/>
        </w:rPr>
        <w:t xml:space="preserve"> </w:t>
      </w:r>
      <w:r>
        <w:rPr>
          <w:w w:val="110"/>
        </w:rPr>
        <w:t xml:space="preserve">Hudson, Selenium, </w:t>
      </w:r>
      <w:r>
        <w:rPr>
          <w:w w:val="104"/>
        </w:rPr>
        <w:t>HTT</w:t>
      </w:r>
      <w:r>
        <w:rPr>
          <w:spacing w:val="-10"/>
          <w:w w:val="104"/>
        </w:rPr>
        <w:t>P</w:t>
      </w:r>
      <w:r>
        <w:rPr>
          <w:w w:val="103"/>
        </w:rPr>
        <w:t xml:space="preserve">erf; </w:t>
      </w:r>
      <w:r>
        <w:t>Linguaggi</w:t>
      </w:r>
      <w:r>
        <w:rPr>
          <w:spacing w:val="46"/>
        </w:rPr>
        <w:t xml:space="preserve"> </w:t>
      </w:r>
      <w:r>
        <w:rPr>
          <w:w w:val="92"/>
        </w:rPr>
        <w:t>XML</w:t>
      </w:r>
      <w:r>
        <w:rPr>
          <w:spacing w:val="9"/>
          <w:w w:val="92"/>
        </w:rPr>
        <w:t xml:space="preserve"> </w:t>
      </w:r>
      <w:r>
        <w:t>e</w:t>
      </w:r>
      <w:r>
        <w:rPr>
          <w:spacing w:val="27"/>
        </w:rPr>
        <w:t xml:space="preserve"> </w:t>
      </w:r>
      <w:r>
        <w:rPr>
          <w:w w:val="102"/>
        </w:rPr>
        <w:t>XSD;</w:t>
      </w:r>
    </w:p>
    <w:p w:rsidR="0058044A" w:rsidRDefault="00F968FB">
      <w:pPr>
        <w:spacing w:line="220" w:lineRule="exact"/>
        <w:ind w:left="498" w:right="4959"/>
      </w:pPr>
      <w:r>
        <w:rPr>
          <w:spacing w:val="-6"/>
          <w:w w:val="104"/>
        </w:rPr>
        <w:t>F</w:t>
      </w:r>
      <w:r>
        <w:rPr>
          <w:w w:val="104"/>
        </w:rPr>
        <w:t>o</w:t>
      </w:r>
      <w:r>
        <w:rPr>
          <w:spacing w:val="5"/>
          <w:w w:val="104"/>
        </w:rPr>
        <w:t>r</w:t>
      </w:r>
      <w:r>
        <w:rPr>
          <w:w w:val="104"/>
        </w:rPr>
        <w:t>malismo</w:t>
      </w:r>
      <w:r>
        <w:rPr>
          <w:spacing w:val="33"/>
          <w:w w:val="104"/>
        </w:rPr>
        <w:t xml:space="preserve"> </w:t>
      </w:r>
      <w:r>
        <w:rPr>
          <w:w w:val="104"/>
        </w:rPr>
        <w:t xml:space="preserve">WSDL; </w:t>
      </w:r>
      <w:r>
        <w:t xml:space="preserve">Protocollo </w:t>
      </w:r>
      <w:r>
        <w:rPr>
          <w:spacing w:val="5"/>
        </w:rPr>
        <w:t xml:space="preserve"> </w:t>
      </w:r>
      <w:r>
        <w:rPr>
          <w:w w:val="112"/>
        </w:rPr>
        <w:t>S</w:t>
      </w:r>
      <w:r>
        <w:rPr>
          <w:spacing w:val="-4"/>
          <w:w w:val="112"/>
        </w:rPr>
        <w:t>O</w:t>
      </w:r>
      <w:r>
        <w:rPr>
          <w:w w:val="103"/>
        </w:rPr>
        <w:t>AP;</w:t>
      </w:r>
    </w:p>
    <w:p w:rsidR="0058044A" w:rsidRDefault="00F968FB">
      <w:pPr>
        <w:spacing w:line="220" w:lineRule="exact"/>
        <w:ind w:left="498" w:right="1573"/>
      </w:pPr>
      <w:r>
        <w:rPr>
          <w:spacing w:val="-6"/>
        </w:rPr>
        <w:t>W</w:t>
      </w:r>
      <w:r>
        <w:t>eb</w:t>
      </w:r>
      <w:r>
        <w:rPr>
          <w:spacing w:val="35"/>
        </w:rPr>
        <w:t xml:space="preserve"> </w:t>
      </w:r>
      <w:r>
        <w:rPr>
          <w:w w:val="110"/>
        </w:rPr>
        <w:t>se</w:t>
      </w:r>
      <w:r>
        <w:rPr>
          <w:spacing w:val="7"/>
          <w:w w:val="110"/>
        </w:rPr>
        <w:t>r</w:t>
      </w:r>
      <w:r>
        <w:rPr>
          <w:w w:val="110"/>
        </w:rPr>
        <w:t>vices:</w:t>
      </w:r>
      <w:r>
        <w:rPr>
          <w:spacing w:val="27"/>
          <w:w w:val="110"/>
        </w:rPr>
        <w:t xml:space="preserve"> </w:t>
      </w:r>
      <w:r>
        <w:rPr>
          <w:w w:val="110"/>
        </w:rPr>
        <w:t>progettazion</w:t>
      </w:r>
      <w:r>
        <w:rPr>
          <w:spacing w:val="-3"/>
          <w:w w:val="110"/>
        </w:rPr>
        <w:t>e</w:t>
      </w:r>
      <w:r>
        <w:rPr>
          <w:w w:val="110"/>
        </w:rPr>
        <w:t>,</w:t>
      </w:r>
      <w:r>
        <w:rPr>
          <w:spacing w:val="11"/>
          <w:w w:val="110"/>
        </w:rPr>
        <w:t xml:space="preserve"> </w:t>
      </w:r>
      <w:r>
        <w:rPr>
          <w:w w:val="110"/>
        </w:rPr>
        <w:t>implementazion</w:t>
      </w:r>
      <w:r>
        <w:rPr>
          <w:spacing w:val="-3"/>
          <w:w w:val="110"/>
        </w:rPr>
        <w:t>e</w:t>
      </w:r>
      <w:r>
        <w:rPr>
          <w:w w:val="110"/>
        </w:rPr>
        <w:t>,</w:t>
      </w:r>
      <w:r>
        <w:rPr>
          <w:spacing w:val="-13"/>
          <w:w w:val="110"/>
        </w:rPr>
        <w:t xml:space="preserve"> </w:t>
      </w:r>
      <w:r>
        <w:rPr>
          <w:w w:val="111"/>
        </w:rPr>
        <w:t xml:space="preserve">consumo; </w:t>
      </w:r>
      <w:r>
        <w:t xml:space="preserve">Sistemi </w:t>
      </w:r>
      <w:r>
        <w:rPr>
          <w:spacing w:val="9"/>
        </w:rPr>
        <w:t xml:space="preserve"> </w:t>
      </w:r>
      <w:r>
        <w:rPr>
          <w:w w:val="104"/>
        </w:rPr>
        <w:t>RESTful.</w:t>
      </w:r>
    </w:p>
    <w:p w:rsidR="0058044A" w:rsidRDefault="0058044A">
      <w:pPr>
        <w:spacing w:before="6" w:line="160" w:lineRule="exact"/>
        <w:rPr>
          <w:sz w:val="16"/>
          <w:szCs w:val="16"/>
        </w:rPr>
      </w:pPr>
    </w:p>
    <w:p w:rsidR="0058044A" w:rsidRDefault="00F968FB">
      <w:r>
        <w:rPr>
          <w:w w:val="106"/>
        </w:rPr>
        <w:t>Metodologie</w:t>
      </w:r>
      <w:r>
        <w:rPr>
          <w:spacing w:val="2"/>
          <w:w w:val="106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sviluppo</w:t>
      </w:r>
      <w:r>
        <w:rPr>
          <w:spacing w:val="46"/>
        </w:rPr>
        <w:t xml:space="preserve"> </w:t>
      </w:r>
      <w:r>
        <w:t>Agile</w:t>
      </w:r>
      <w:r>
        <w:rPr>
          <w:spacing w:val="1"/>
        </w:rPr>
        <w:t xml:space="preserve"> </w:t>
      </w:r>
      <w:r>
        <w:t>:</w:t>
      </w:r>
      <w:r>
        <w:rPr>
          <w:spacing w:val="18"/>
        </w:rPr>
        <w:t xml:space="preserve"> </w:t>
      </w:r>
      <w:r>
        <w:t>Sc</w:t>
      </w:r>
      <w:r>
        <w:rPr>
          <w:spacing w:val="3"/>
        </w:rPr>
        <w:t>r</w:t>
      </w:r>
      <w:r>
        <w:t xml:space="preserve">um </w:t>
      </w:r>
      <w:r>
        <w:rPr>
          <w:spacing w:val="7"/>
        </w:rPr>
        <w:t xml:space="preserve"> </w:t>
      </w:r>
      <w:r>
        <w:t>ed</w:t>
      </w:r>
      <w:r>
        <w:rPr>
          <w:spacing w:val="37"/>
        </w:rPr>
        <w:t xml:space="preserve"> </w:t>
      </w:r>
      <w:r>
        <w:rPr>
          <w:w w:val="92"/>
        </w:rPr>
        <w:t>X</w:t>
      </w:r>
      <w:r>
        <w:rPr>
          <w:spacing w:val="-36"/>
          <w:w w:val="119"/>
        </w:rPr>
        <w:t>P</w:t>
      </w:r>
      <w:r>
        <w:rPr>
          <w:w w:val="110"/>
        </w:rPr>
        <w:t>.</w:t>
      </w:r>
    </w:p>
    <w:p w:rsidR="0058044A" w:rsidRDefault="0058044A">
      <w:pPr>
        <w:spacing w:before="5" w:line="100" w:lineRule="exact"/>
        <w:rPr>
          <w:sz w:val="10"/>
          <w:szCs w:val="10"/>
        </w:rPr>
      </w:pPr>
    </w:p>
    <w:p w:rsidR="0058044A" w:rsidRDefault="0058044A">
      <w:pPr>
        <w:spacing w:line="200" w:lineRule="exact"/>
      </w:pPr>
    </w:p>
    <w:p w:rsidR="0058044A" w:rsidRDefault="00F968FB">
      <w:r>
        <w:t>Identità</w:t>
      </w:r>
      <w:r>
        <w:rPr>
          <w:spacing w:val="48"/>
        </w:rPr>
        <w:t xml:space="preserve"> </w:t>
      </w:r>
      <w:r>
        <w:t>Digitale</w:t>
      </w:r>
      <w:r>
        <w:rPr>
          <w:spacing w:val="24"/>
        </w:rPr>
        <w:t xml:space="preserve"> </w:t>
      </w:r>
      <w:r>
        <w:t>:</w:t>
      </w:r>
    </w:p>
    <w:p w:rsidR="0058044A" w:rsidRDefault="00F968FB">
      <w:pPr>
        <w:spacing w:line="220" w:lineRule="exact"/>
        <w:ind w:left="498"/>
      </w:pPr>
      <w:r>
        <w:t xml:space="preserve">Sistemi </w:t>
      </w:r>
      <w:r>
        <w:rPr>
          <w:spacing w:val="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directo</w:t>
      </w:r>
      <w:r>
        <w:rPr>
          <w:spacing w:val="6"/>
        </w:rPr>
        <w:t>r</w:t>
      </w:r>
      <w:r>
        <w:t xml:space="preserve">y: </w:t>
      </w:r>
      <w:r>
        <w:rPr>
          <w:spacing w:val="5"/>
        </w:rPr>
        <w:t xml:space="preserve"> </w:t>
      </w:r>
      <w:r>
        <w:t>L</w:t>
      </w:r>
      <w:r>
        <w:rPr>
          <w:spacing w:val="-8"/>
        </w:rPr>
        <w:t>D</w:t>
      </w:r>
      <w:r>
        <w:t>A</w:t>
      </w:r>
      <w:r>
        <w:rPr>
          <w:spacing w:val="-36"/>
        </w:rPr>
        <w:t>P</w:t>
      </w:r>
      <w:r>
        <w:t>,</w:t>
      </w:r>
      <w:r>
        <w:rPr>
          <w:spacing w:val="6"/>
        </w:rPr>
        <w:t xml:space="preserve"> </w:t>
      </w:r>
      <w:r>
        <w:t>Acti</w:t>
      </w:r>
      <w:r>
        <w:rPr>
          <w:spacing w:val="-5"/>
        </w:rPr>
        <w:t>v</w:t>
      </w:r>
      <w:r>
        <w:t>e</w:t>
      </w:r>
      <w:r>
        <w:rPr>
          <w:spacing w:val="14"/>
        </w:rPr>
        <w:t xml:space="preserve"> </w:t>
      </w:r>
      <w:r>
        <w:rPr>
          <w:w w:val="104"/>
        </w:rPr>
        <w:t>Directo</w:t>
      </w:r>
      <w:r>
        <w:rPr>
          <w:spacing w:val="6"/>
          <w:w w:val="104"/>
        </w:rPr>
        <w:t>r</w:t>
      </w:r>
      <w:r>
        <w:rPr>
          <w:w w:val="99"/>
        </w:rPr>
        <w:t>y;</w:t>
      </w:r>
    </w:p>
    <w:p w:rsidR="0058044A" w:rsidRDefault="00F968FB">
      <w:pPr>
        <w:spacing w:before="2" w:line="220" w:lineRule="exact"/>
        <w:ind w:left="498" w:right="256"/>
      </w:pPr>
      <w:r>
        <w:t>Single</w:t>
      </w:r>
      <w:r>
        <w:rPr>
          <w:spacing w:val="46"/>
        </w:rPr>
        <w:t xml:space="preserve"> </w:t>
      </w:r>
      <w:r>
        <w:t>Sign</w:t>
      </w:r>
      <w:r>
        <w:rPr>
          <w:spacing w:val="34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ambito</w:t>
      </w:r>
      <w:r>
        <w:rPr>
          <w:spacing w:val="44"/>
        </w:rPr>
        <w:t xml:space="preserve"> </w:t>
      </w:r>
      <w:r>
        <w:t>int</w:t>
      </w:r>
      <w:r>
        <w:rPr>
          <w:spacing w:val="-2"/>
        </w:rPr>
        <w:t>r</w:t>
      </w:r>
      <w:r>
        <w:t xml:space="preserve">anet </w:t>
      </w:r>
      <w:r>
        <w:rPr>
          <w:spacing w:val="5"/>
        </w:rPr>
        <w:t xml:space="preserve"> </w:t>
      </w:r>
      <w:r>
        <w:t>ed</w:t>
      </w:r>
      <w:r>
        <w:rPr>
          <w:spacing w:val="37"/>
        </w:rPr>
        <w:t xml:space="preserve"> </w:t>
      </w:r>
      <w:r>
        <w:rPr>
          <w:spacing w:val="-7"/>
          <w:w w:val="110"/>
        </w:rPr>
        <w:t>e</w:t>
      </w:r>
      <w:r>
        <w:rPr>
          <w:w w:val="110"/>
        </w:rPr>
        <w:t>xt</w:t>
      </w:r>
      <w:r>
        <w:rPr>
          <w:spacing w:val="-2"/>
          <w:w w:val="110"/>
        </w:rPr>
        <w:t>r</w:t>
      </w:r>
      <w:r>
        <w:rPr>
          <w:w w:val="110"/>
        </w:rPr>
        <w:t>anet:</w:t>
      </w:r>
      <w:r>
        <w:rPr>
          <w:spacing w:val="18"/>
          <w:w w:val="110"/>
        </w:rPr>
        <w:t xml:space="preserve"> </w:t>
      </w:r>
      <w:r>
        <w:rPr>
          <w:spacing w:val="-4"/>
        </w:rPr>
        <w:t>O</w:t>
      </w:r>
      <w:r>
        <w:rPr>
          <w:spacing w:val="-24"/>
        </w:rPr>
        <w:t>A</w:t>
      </w:r>
      <w:r>
        <w:t>TH,</w:t>
      </w:r>
      <w:r>
        <w:rPr>
          <w:spacing w:val="7"/>
        </w:rPr>
        <w:t xml:space="preserve"> </w:t>
      </w:r>
      <w:r>
        <w:t>OpenI</w:t>
      </w:r>
      <w:r>
        <w:rPr>
          <w:spacing w:val="-14"/>
        </w:rPr>
        <w:t>D</w:t>
      </w:r>
      <w:r>
        <w:t>,</w:t>
      </w:r>
      <w:r>
        <w:rPr>
          <w:spacing w:val="49"/>
        </w:rPr>
        <w:t xml:space="preserve"> </w:t>
      </w:r>
      <w:r>
        <w:t>SAML</w:t>
      </w:r>
      <w:r>
        <w:rPr>
          <w:spacing w:val="-12"/>
        </w:rPr>
        <w:t xml:space="preserve"> </w:t>
      </w:r>
      <w:r>
        <w:rPr>
          <w:w w:val="108"/>
        </w:rPr>
        <w:t xml:space="preserve">2.0; </w:t>
      </w:r>
      <w:r>
        <w:t xml:space="preserve">Sistemi </w:t>
      </w:r>
      <w:r>
        <w:rPr>
          <w:spacing w:val="9"/>
        </w:rPr>
        <w:t xml:space="preserve"> </w:t>
      </w:r>
      <w:r>
        <w:t>di</w:t>
      </w:r>
      <w:r>
        <w:rPr>
          <w:spacing w:val="3"/>
        </w:rPr>
        <w:t xml:space="preserve"> </w:t>
      </w:r>
      <w:r>
        <w:rPr>
          <w:w w:val="109"/>
        </w:rPr>
        <w:t>auto</w:t>
      </w:r>
      <w:r>
        <w:rPr>
          <w:spacing w:val="3"/>
          <w:w w:val="109"/>
        </w:rPr>
        <w:t>r</w:t>
      </w:r>
      <w:r>
        <w:rPr>
          <w:w w:val="109"/>
        </w:rPr>
        <w:t>izzazione</w:t>
      </w:r>
      <w:r>
        <w:rPr>
          <w:spacing w:val="12"/>
          <w:w w:val="109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>di</w:t>
      </w:r>
      <w:r>
        <w:rPr>
          <w:spacing w:val="3"/>
        </w:rPr>
        <w:t xml:space="preserve"> </w:t>
      </w:r>
      <w:r>
        <w:rPr>
          <w:w w:val="113"/>
        </w:rPr>
        <w:t>delega:</w:t>
      </w:r>
      <w:r>
        <w:rPr>
          <w:spacing w:val="12"/>
          <w:w w:val="113"/>
        </w:rPr>
        <w:t xml:space="preserve"> </w:t>
      </w:r>
      <w:r>
        <w:rPr>
          <w:w w:val="95"/>
        </w:rPr>
        <w:t>X</w:t>
      </w:r>
      <w:r>
        <w:rPr>
          <w:spacing w:val="-6"/>
          <w:w w:val="95"/>
        </w:rPr>
        <w:t>A</w:t>
      </w:r>
      <w:r>
        <w:rPr>
          <w:w w:val="95"/>
        </w:rPr>
        <w:t>CML,</w:t>
      </w:r>
      <w:r>
        <w:rPr>
          <w:spacing w:val="13"/>
          <w:w w:val="95"/>
        </w:rPr>
        <w:t xml:space="preserve"> </w:t>
      </w:r>
      <w:r>
        <w:rPr>
          <w:spacing w:val="-4"/>
        </w:rPr>
        <w:t>O</w:t>
      </w:r>
      <w:r>
        <w:rPr>
          <w:spacing w:val="-6"/>
        </w:rPr>
        <w:t>A</w:t>
      </w:r>
      <w:r>
        <w:t>uth</w:t>
      </w:r>
      <w:r>
        <w:rPr>
          <w:spacing w:val="24"/>
        </w:rPr>
        <w:t xml:space="preserve"> </w:t>
      </w:r>
      <w:r>
        <w:rPr>
          <w:w w:val="108"/>
        </w:rPr>
        <w:t>2.0;</w:t>
      </w:r>
    </w:p>
    <w:p w:rsidR="0058044A" w:rsidRDefault="00F968FB">
      <w:pPr>
        <w:spacing w:line="220" w:lineRule="exact"/>
        <w:ind w:left="498"/>
      </w:pPr>
      <w:r>
        <w:rPr>
          <w:spacing w:val="-7"/>
          <w:w w:val="109"/>
        </w:rPr>
        <w:t>F</w:t>
      </w:r>
      <w:r>
        <w:rPr>
          <w:w w:val="109"/>
        </w:rPr>
        <w:t>ede</w:t>
      </w:r>
      <w:r>
        <w:rPr>
          <w:spacing w:val="-2"/>
          <w:w w:val="109"/>
        </w:rPr>
        <w:t>r</w:t>
      </w:r>
      <w:r>
        <w:rPr>
          <w:w w:val="109"/>
        </w:rPr>
        <w:t>azioni</w:t>
      </w:r>
      <w:r>
        <w:rPr>
          <w:spacing w:val="7"/>
          <w:w w:val="109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identità</w:t>
      </w:r>
      <w:r>
        <w:rPr>
          <w:spacing w:val="4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Italia:</w:t>
      </w:r>
      <w:r>
        <w:rPr>
          <w:spacing w:val="28"/>
        </w:rPr>
        <w:t xml:space="preserve"> </w:t>
      </w:r>
      <w:r>
        <w:rPr>
          <w:spacing w:val="-11"/>
          <w:w w:val="106"/>
        </w:rPr>
        <w:t>P</w:t>
      </w:r>
      <w:r>
        <w:rPr>
          <w:w w:val="106"/>
        </w:rPr>
        <w:t>eople/ICAR,</w:t>
      </w:r>
      <w:r>
        <w:rPr>
          <w:spacing w:val="7"/>
          <w:w w:val="106"/>
        </w:rPr>
        <w:t xml:space="preserve"> </w:t>
      </w:r>
      <w:r>
        <w:rPr>
          <w:spacing w:val="-6"/>
          <w:w w:val="109"/>
        </w:rPr>
        <w:t>F</w:t>
      </w:r>
      <w:r>
        <w:rPr>
          <w:w w:val="114"/>
        </w:rPr>
        <w:t>edERa.</w:t>
      </w:r>
    </w:p>
    <w:p w:rsidR="0058044A" w:rsidRDefault="0058044A">
      <w:pPr>
        <w:spacing w:before="3" w:line="160" w:lineRule="exact"/>
        <w:rPr>
          <w:sz w:val="17"/>
          <w:szCs w:val="17"/>
        </w:rPr>
      </w:pPr>
    </w:p>
    <w:p w:rsidR="0058044A" w:rsidRDefault="00F968FB">
      <w:pPr>
        <w:spacing w:line="220" w:lineRule="exact"/>
        <w:ind w:left="498" w:right="5611" w:hanging="498"/>
      </w:pPr>
      <w:r>
        <w:t>Cloud</w:t>
      </w:r>
      <w:r>
        <w:rPr>
          <w:spacing w:val="34"/>
        </w:rPr>
        <w:t xml:space="preserve"> </w:t>
      </w:r>
      <w:r>
        <w:rPr>
          <w:w w:val="107"/>
        </w:rPr>
        <w:t xml:space="preserve">computing: </w:t>
      </w:r>
      <w:r>
        <w:rPr>
          <w:w w:val="105"/>
        </w:rPr>
        <w:t>Architetture;</w:t>
      </w:r>
    </w:p>
    <w:p w:rsidR="0058044A" w:rsidRDefault="00F968FB">
      <w:pPr>
        <w:spacing w:line="220" w:lineRule="exact"/>
        <w:ind w:left="498"/>
      </w:pPr>
      <w:r>
        <w:t>Dati:</w:t>
      </w:r>
      <w:r>
        <w:rPr>
          <w:spacing w:val="27"/>
        </w:rPr>
        <w:t xml:space="preserve"> </w:t>
      </w:r>
      <w:r>
        <w:t xml:space="preserve">sistemi </w:t>
      </w:r>
      <w:r>
        <w:rPr>
          <w:spacing w:val="6"/>
        </w:rPr>
        <w:t xml:space="preserve"> </w:t>
      </w:r>
      <w:r>
        <w:rPr>
          <w:w w:val="110"/>
        </w:rPr>
        <w:t>data-intensi</w:t>
      </w:r>
      <w:r>
        <w:rPr>
          <w:spacing w:val="-5"/>
          <w:w w:val="110"/>
        </w:rPr>
        <w:t>v</w:t>
      </w:r>
      <w:r>
        <w:rPr>
          <w:w w:val="110"/>
        </w:rPr>
        <w:t>e</w:t>
      </w:r>
      <w:r>
        <w:rPr>
          <w:spacing w:val="3"/>
          <w:w w:val="110"/>
        </w:rPr>
        <w:t xml:space="preserve"> </w:t>
      </w:r>
      <w:r>
        <w:t xml:space="preserve">(come </w:t>
      </w:r>
      <w:r>
        <w:rPr>
          <w:spacing w:val="5"/>
        </w:rPr>
        <w:t xml:space="preserve"> </w:t>
      </w:r>
      <w:r>
        <w:rPr>
          <w:w w:val="109"/>
        </w:rPr>
        <w:t>Apache</w:t>
      </w:r>
      <w:r>
        <w:rPr>
          <w:spacing w:val="7"/>
          <w:w w:val="109"/>
        </w:rPr>
        <w:t xml:space="preserve"> </w:t>
      </w:r>
      <w:r>
        <w:rPr>
          <w:w w:val="109"/>
        </w:rPr>
        <w:t>Hadoop);</w:t>
      </w:r>
    </w:p>
    <w:p w:rsidR="0058044A" w:rsidRDefault="00F968FB">
      <w:pPr>
        <w:spacing w:line="220" w:lineRule="exact"/>
        <w:ind w:left="498"/>
      </w:pPr>
      <w:r>
        <w:t>Applicazioni</w:t>
      </w:r>
      <w:r>
        <w:rPr>
          <w:spacing w:val="36"/>
        </w:rPr>
        <w:t xml:space="preserve"> </w:t>
      </w:r>
      <w:r>
        <w:t>:</w:t>
      </w:r>
      <w:r>
        <w:rPr>
          <w:spacing w:val="18"/>
        </w:rPr>
        <w:t xml:space="preserve"> </w:t>
      </w:r>
      <w:r>
        <w:t xml:space="preserve">Google </w:t>
      </w:r>
      <w:r>
        <w:rPr>
          <w:spacing w:val="8"/>
        </w:rPr>
        <w:t xml:space="preserve"> </w:t>
      </w:r>
      <w:r>
        <w:t>App</w:t>
      </w:r>
      <w:r>
        <w:rPr>
          <w:spacing w:val="12"/>
        </w:rPr>
        <w:t xml:space="preserve"> </w:t>
      </w:r>
      <w:r>
        <w:t>Engin</w:t>
      </w:r>
      <w:r>
        <w:rPr>
          <w:spacing w:val="-3"/>
        </w:rPr>
        <w:t>e</w:t>
      </w:r>
      <w:r>
        <w:t xml:space="preserve">, </w:t>
      </w:r>
      <w:r>
        <w:rPr>
          <w:spacing w:val="11"/>
        </w:rPr>
        <w:t xml:space="preserve"> </w:t>
      </w:r>
      <w:r>
        <w:t>Microsoft</w:t>
      </w:r>
      <w:r>
        <w:rPr>
          <w:spacing w:val="21"/>
        </w:rPr>
        <w:t xml:space="preserve"> </w:t>
      </w:r>
      <w:r>
        <w:t>Azur</w:t>
      </w:r>
      <w:r>
        <w:rPr>
          <w:spacing w:val="-3"/>
        </w:rPr>
        <w:t>e</w:t>
      </w:r>
      <w:r>
        <w:t>,</w:t>
      </w:r>
      <w:r>
        <w:rPr>
          <w:spacing w:val="39"/>
        </w:rPr>
        <w:t xml:space="preserve"> </w:t>
      </w:r>
      <w:r>
        <w:t>Red</w:t>
      </w:r>
      <w:r>
        <w:rPr>
          <w:spacing w:val="47"/>
        </w:rPr>
        <w:t xml:space="preserve"> </w:t>
      </w:r>
      <w:r>
        <w:t>Hat</w:t>
      </w:r>
      <w:r>
        <w:rPr>
          <w:spacing w:val="25"/>
        </w:rPr>
        <w:t xml:space="preserve"> </w:t>
      </w:r>
      <w:r>
        <w:rPr>
          <w:w w:val="108"/>
        </w:rPr>
        <w:t>OpenShift.</w:t>
      </w:r>
    </w:p>
    <w:p w:rsidR="0058044A" w:rsidRDefault="0058044A">
      <w:pPr>
        <w:spacing w:before="9" w:line="160" w:lineRule="exact"/>
        <w:rPr>
          <w:sz w:val="16"/>
          <w:szCs w:val="16"/>
        </w:rPr>
      </w:pPr>
    </w:p>
    <w:p w:rsidR="0058044A" w:rsidRDefault="00F968FB">
      <w:r>
        <w:rPr>
          <w:w w:val="106"/>
        </w:rPr>
        <w:t>Modellazione:</w:t>
      </w:r>
    </w:p>
    <w:p w:rsidR="0058044A" w:rsidRDefault="00F968FB">
      <w:pPr>
        <w:spacing w:before="2" w:line="220" w:lineRule="exact"/>
        <w:ind w:left="498" w:right="77"/>
      </w:pPr>
      <w:r>
        <w:t>Requisiti</w:t>
      </w:r>
      <w:r>
        <w:rPr>
          <w:spacing w:val="41"/>
        </w:rPr>
        <w:t xml:space="preserve"> </w:t>
      </w:r>
      <w:r>
        <w:rPr>
          <w:w w:val="109"/>
        </w:rPr>
        <w:t>soft</w:t>
      </w:r>
      <w:r>
        <w:rPr>
          <w:spacing w:val="-3"/>
          <w:w w:val="109"/>
        </w:rPr>
        <w:t>w</w:t>
      </w:r>
      <w:r>
        <w:rPr>
          <w:w w:val="109"/>
        </w:rPr>
        <w:t xml:space="preserve">are </w:t>
      </w:r>
      <w:r>
        <w:t>e</w:t>
      </w:r>
      <w:r>
        <w:rPr>
          <w:spacing w:val="27"/>
        </w:rPr>
        <w:t xml:space="preserve"> </w:t>
      </w:r>
      <w:r>
        <w:t>casi</w:t>
      </w:r>
      <w:r>
        <w:rPr>
          <w:spacing w:val="48"/>
        </w:rPr>
        <w:t xml:space="preserve"> </w:t>
      </w:r>
      <w:r>
        <w:t>d’us</w:t>
      </w:r>
      <w:r>
        <w:rPr>
          <w:spacing w:val="-8"/>
        </w:rPr>
        <w:t>o</w:t>
      </w:r>
      <w:r>
        <w:t>,</w:t>
      </w:r>
      <w:r>
        <w:rPr>
          <w:spacing w:val="41"/>
        </w:rPr>
        <w:t xml:space="preserve"> </w:t>
      </w:r>
      <w:r>
        <w:t>Modello</w:t>
      </w:r>
      <w:r>
        <w:rPr>
          <w:spacing w:val="25"/>
        </w:rPr>
        <w:t xml:space="preserve"> </w:t>
      </w:r>
      <w:r>
        <w:rPr>
          <w:w w:val="108"/>
        </w:rPr>
        <w:t>Entità-Relazion</w:t>
      </w:r>
      <w:r>
        <w:rPr>
          <w:spacing w:val="-3"/>
          <w:w w:val="108"/>
        </w:rPr>
        <w:t>e</w:t>
      </w:r>
      <w:r>
        <w:rPr>
          <w:w w:val="108"/>
        </w:rPr>
        <w:t>,</w:t>
      </w:r>
      <w:r>
        <w:rPr>
          <w:spacing w:val="2"/>
          <w:w w:val="108"/>
        </w:rPr>
        <w:t xml:space="preserve"> </w:t>
      </w:r>
      <w:r>
        <w:t xml:space="preserve">Linguaggio </w:t>
      </w:r>
      <w:r>
        <w:rPr>
          <w:spacing w:val="1"/>
        </w:rPr>
        <w:t xml:space="preserve"> </w:t>
      </w:r>
      <w:r>
        <w:t>UML; Modello</w:t>
      </w:r>
      <w:r>
        <w:rPr>
          <w:spacing w:val="25"/>
        </w:rPr>
        <w:t xml:space="preserve"> </w:t>
      </w:r>
      <w:r>
        <w:t>dati</w:t>
      </w:r>
      <w:r>
        <w:rPr>
          <w:spacing w:val="26"/>
        </w:rPr>
        <w:t xml:space="preserve"> </w:t>
      </w:r>
      <w:r>
        <w:rPr>
          <w:w w:val="110"/>
        </w:rPr>
        <w:t>relazional</w:t>
      </w:r>
      <w:r>
        <w:rPr>
          <w:spacing w:val="-3"/>
          <w:w w:val="110"/>
        </w:rPr>
        <w:t>e</w:t>
      </w:r>
      <w:r>
        <w:rPr>
          <w:w w:val="110"/>
        </w:rPr>
        <w:t>.</w:t>
      </w:r>
    </w:p>
    <w:p w:rsidR="0058044A" w:rsidRDefault="0058044A">
      <w:pPr>
        <w:spacing w:before="6" w:line="160" w:lineRule="exact"/>
        <w:rPr>
          <w:sz w:val="16"/>
          <w:szCs w:val="16"/>
        </w:rPr>
      </w:pPr>
    </w:p>
    <w:p w:rsidR="0058044A" w:rsidRDefault="00F968FB">
      <w:pPr>
        <w:spacing w:line="558" w:lineRule="auto"/>
        <w:ind w:right="2857"/>
      </w:pPr>
      <w:r>
        <w:rPr>
          <w:w w:val="112"/>
        </w:rPr>
        <w:t>Redazione</w:t>
      </w:r>
      <w:r>
        <w:rPr>
          <w:spacing w:val="-1"/>
          <w:w w:val="112"/>
        </w:rPr>
        <w:t xml:space="preserve"> </w:t>
      </w:r>
      <w:r>
        <w:t>di</w:t>
      </w:r>
      <w:r>
        <w:rPr>
          <w:spacing w:val="3"/>
        </w:rPr>
        <w:t xml:space="preserve"> </w:t>
      </w:r>
      <w:r>
        <w:rPr>
          <w:w w:val="110"/>
        </w:rPr>
        <w:t>documentazione</w:t>
      </w:r>
      <w:r>
        <w:rPr>
          <w:spacing w:val="13"/>
          <w:w w:val="110"/>
        </w:rPr>
        <w:t xml:space="preserve"> </w:t>
      </w:r>
      <w:r>
        <w:rPr>
          <w:w w:val="110"/>
        </w:rPr>
        <w:t>tecnica:</w:t>
      </w:r>
      <w:r>
        <w:rPr>
          <w:spacing w:val="14"/>
          <w:w w:val="110"/>
        </w:rPr>
        <w:t xml:space="preserve"> </w:t>
      </w:r>
      <w:r>
        <w:rPr>
          <w:w w:val="104"/>
        </w:rPr>
        <w:t>D</w:t>
      </w:r>
      <w:r>
        <w:rPr>
          <w:spacing w:val="-6"/>
          <w:w w:val="104"/>
        </w:rPr>
        <w:t>o</w:t>
      </w:r>
      <w:r>
        <w:rPr>
          <w:w w:val="108"/>
        </w:rPr>
        <w:t xml:space="preserve">xygen. </w:t>
      </w:r>
      <w:r>
        <w:rPr>
          <w:w w:val="110"/>
        </w:rPr>
        <w:t>Pro</w:t>
      </w:r>
      <w:r>
        <w:rPr>
          <w:spacing w:val="-2"/>
          <w:w w:val="110"/>
        </w:rPr>
        <w:t>gr</w:t>
      </w:r>
      <w:r>
        <w:rPr>
          <w:w w:val="110"/>
        </w:rPr>
        <w:t>ammazione</w:t>
      </w:r>
      <w:r>
        <w:rPr>
          <w:spacing w:val="6"/>
          <w:w w:val="110"/>
        </w:rPr>
        <w:t xml:space="preserve"> </w:t>
      </w:r>
      <w:r>
        <w:rPr>
          <w:spacing w:val="-4"/>
          <w:w w:val="128"/>
        </w:rPr>
        <w:t>J</w:t>
      </w:r>
      <w:r>
        <w:rPr>
          <w:spacing w:val="-4"/>
          <w:w w:val="125"/>
        </w:rPr>
        <w:t>a</w:t>
      </w:r>
      <w:r>
        <w:rPr>
          <w:spacing w:val="-5"/>
          <w:w w:val="99"/>
        </w:rPr>
        <w:t>v</w:t>
      </w:r>
      <w:r>
        <w:rPr>
          <w:w w:val="125"/>
        </w:rPr>
        <w:t>a</w:t>
      </w:r>
      <w:r>
        <w:rPr>
          <w:spacing w:val="5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>ad</w:t>
      </w:r>
      <w:r>
        <w:rPr>
          <w:spacing w:val="37"/>
        </w:rPr>
        <w:t xml:space="preserve"> </w:t>
      </w:r>
      <w:r>
        <w:rPr>
          <w:w w:val="108"/>
        </w:rPr>
        <w:t>oggetti.</w:t>
      </w:r>
    </w:p>
    <w:p w:rsidR="0058044A" w:rsidRDefault="00F968FB">
      <w:pPr>
        <w:spacing w:before="15" w:line="220" w:lineRule="exact"/>
        <w:ind w:left="498" w:right="1342" w:hanging="498"/>
      </w:pPr>
      <w:r>
        <w:rPr>
          <w:w w:val="108"/>
        </w:rPr>
        <w:t>G</w:t>
      </w:r>
      <w:r>
        <w:rPr>
          <w:spacing w:val="-3"/>
          <w:w w:val="108"/>
        </w:rPr>
        <w:t>o</w:t>
      </w:r>
      <w:r>
        <w:rPr>
          <w:spacing w:val="-5"/>
          <w:w w:val="108"/>
        </w:rPr>
        <w:t>v</w:t>
      </w:r>
      <w:r>
        <w:rPr>
          <w:w w:val="108"/>
        </w:rPr>
        <w:t>e</w:t>
      </w:r>
      <w:r>
        <w:rPr>
          <w:spacing w:val="5"/>
          <w:w w:val="108"/>
        </w:rPr>
        <w:t>r</w:t>
      </w:r>
      <w:r>
        <w:rPr>
          <w:w w:val="108"/>
        </w:rPr>
        <w:t>no</w:t>
      </w:r>
      <w:r>
        <w:rPr>
          <w:spacing w:val="6"/>
          <w:w w:val="108"/>
        </w:rPr>
        <w:t xml:space="preserve"> </w:t>
      </w:r>
      <w:r>
        <w:t xml:space="preserve">elettronico </w:t>
      </w:r>
      <w:r>
        <w:rPr>
          <w:spacing w:val="15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>CAD</w:t>
      </w:r>
      <w:r>
        <w:rPr>
          <w:spacing w:val="1"/>
        </w:rPr>
        <w:t xml:space="preserve"> </w:t>
      </w:r>
      <w:r>
        <w:t xml:space="preserve">(Codice </w:t>
      </w:r>
      <w:r>
        <w:rPr>
          <w:spacing w:val="6"/>
        </w:rPr>
        <w:t xml:space="preserve"> </w:t>
      </w:r>
      <w:r>
        <w:rPr>
          <w:w w:val="102"/>
        </w:rPr>
        <w:t>dell’Amminist</w:t>
      </w:r>
      <w:r>
        <w:rPr>
          <w:spacing w:val="-2"/>
          <w:w w:val="102"/>
        </w:rPr>
        <w:t>r</w:t>
      </w:r>
      <w:r>
        <w:rPr>
          <w:w w:val="102"/>
        </w:rPr>
        <w:t>azione</w:t>
      </w:r>
      <w:r>
        <w:rPr>
          <w:spacing w:val="32"/>
          <w:w w:val="102"/>
        </w:rPr>
        <w:t xml:space="preserve"> </w:t>
      </w:r>
      <w:r>
        <w:rPr>
          <w:w w:val="102"/>
        </w:rPr>
        <w:t xml:space="preserve">Digitale): </w:t>
      </w:r>
      <w:r>
        <w:t>Se</w:t>
      </w:r>
      <w:r>
        <w:rPr>
          <w:spacing w:val="6"/>
        </w:rPr>
        <w:t>r</w:t>
      </w:r>
      <w:r>
        <w:t>vizi</w:t>
      </w:r>
      <w:r>
        <w:rPr>
          <w:spacing w:val="36"/>
        </w:rPr>
        <w:t xml:space="preserve"> </w:t>
      </w:r>
      <w:r>
        <w:t>e</w:t>
      </w:r>
      <w:r>
        <w:rPr>
          <w:spacing w:val="27"/>
        </w:rPr>
        <w:t xml:space="preserve"> </w:t>
      </w:r>
      <w:r>
        <w:rPr>
          <w:w w:val="108"/>
        </w:rPr>
        <w:t>procedimenti</w:t>
      </w:r>
      <w:r>
        <w:rPr>
          <w:spacing w:val="1"/>
          <w:w w:val="108"/>
        </w:rPr>
        <w:t xml:space="preserve"> </w:t>
      </w:r>
      <w:r>
        <w:t>della</w:t>
      </w:r>
      <w:r>
        <w:rPr>
          <w:spacing w:val="36"/>
        </w:rPr>
        <w:t xml:space="preserve"> </w:t>
      </w:r>
      <w:r>
        <w:rPr>
          <w:spacing w:val="-24"/>
        </w:rPr>
        <w:t>P</w:t>
      </w:r>
      <w:r>
        <w:t>A</w:t>
      </w:r>
      <w:r>
        <w:rPr>
          <w:spacing w:val="15"/>
        </w:rPr>
        <w:t xml:space="preserve"> </w:t>
      </w:r>
      <w:r>
        <w:rPr>
          <w:w w:val="109"/>
        </w:rPr>
        <w:t>(Cent</w:t>
      </w:r>
      <w:r>
        <w:rPr>
          <w:spacing w:val="-2"/>
          <w:w w:val="109"/>
        </w:rPr>
        <w:t>r</w:t>
      </w:r>
      <w:r>
        <w:rPr>
          <w:w w:val="109"/>
        </w:rPr>
        <w:t>ale</w:t>
      </w:r>
      <w:r>
        <w:rPr>
          <w:spacing w:val="7"/>
          <w:w w:val="109"/>
        </w:rPr>
        <w:t xml:space="preserve"> </w:t>
      </w:r>
      <w:r>
        <w:t>e</w:t>
      </w:r>
      <w:r>
        <w:rPr>
          <w:spacing w:val="27"/>
        </w:rPr>
        <w:t xml:space="preserve"> </w:t>
      </w:r>
      <w:r>
        <w:rPr>
          <w:w w:val="106"/>
        </w:rPr>
        <w:t>Locale);</w:t>
      </w:r>
    </w:p>
    <w:p w:rsidR="0058044A" w:rsidRDefault="00F968FB">
      <w:pPr>
        <w:spacing w:line="220" w:lineRule="exact"/>
        <w:ind w:left="498"/>
      </w:pPr>
      <w:r>
        <w:rPr>
          <w:w w:val="108"/>
        </w:rPr>
        <w:t>St</w:t>
      </w:r>
      <w:r>
        <w:rPr>
          <w:spacing w:val="3"/>
          <w:w w:val="108"/>
        </w:rPr>
        <w:t>r</w:t>
      </w:r>
      <w:r>
        <w:rPr>
          <w:w w:val="108"/>
        </w:rPr>
        <w:t>uttu</w:t>
      </w:r>
      <w:r>
        <w:rPr>
          <w:spacing w:val="-2"/>
          <w:w w:val="108"/>
        </w:rPr>
        <w:t>r</w:t>
      </w:r>
      <w:r>
        <w:rPr>
          <w:w w:val="108"/>
        </w:rPr>
        <w:t>a</w:t>
      </w:r>
      <w:r>
        <w:rPr>
          <w:spacing w:val="7"/>
          <w:w w:val="108"/>
        </w:rPr>
        <w:t xml:space="preserve"> </w:t>
      </w:r>
      <w:r>
        <w:t>della</w:t>
      </w:r>
      <w:r>
        <w:rPr>
          <w:spacing w:val="36"/>
        </w:rPr>
        <w:t xml:space="preserve"> </w:t>
      </w:r>
      <w:r>
        <w:rPr>
          <w:spacing w:val="-24"/>
        </w:rPr>
        <w:t>P</w:t>
      </w:r>
      <w:r>
        <w:t>A</w:t>
      </w:r>
      <w:r>
        <w:rPr>
          <w:spacing w:val="15"/>
        </w:rPr>
        <w:t xml:space="preserve"> </w:t>
      </w:r>
      <w:r>
        <w:rPr>
          <w:w w:val="109"/>
        </w:rPr>
        <w:t>(Cent</w:t>
      </w:r>
      <w:r>
        <w:rPr>
          <w:spacing w:val="-2"/>
          <w:w w:val="109"/>
        </w:rPr>
        <w:t>r</w:t>
      </w:r>
      <w:r>
        <w:rPr>
          <w:w w:val="109"/>
        </w:rPr>
        <w:t>ale</w:t>
      </w:r>
      <w:r>
        <w:rPr>
          <w:spacing w:val="7"/>
          <w:w w:val="109"/>
        </w:rPr>
        <w:t xml:space="preserve"> </w:t>
      </w:r>
      <w:r>
        <w:t>e</w:t>
      </w:r>
      <w:r>
        <w:rPr>
          <w:spacing w:val="27"/>
        </w:rPr>
        <w:t xml:space="preserve"> </w:t>
      </w:r>
      <w:r>
        <w:rPr>
          <w:w w:val="107"/>
        </w:rPr>
        <w:t>Locale).</w:t>
      </w:r>
    </w:p>
    <w:p w:rsidR="0058044A" w:rsidRDefault="0058044A">
      <w:pPr>
        <w:spacing w:before="8" w:line="160" w:lineRule="exact"/>
        <w:rPr>
          <w:sz w:val="16"/>
          <w:szCs w:val="16"/>
        </w:rPr>
      </w:pPr>
    </w:p>
    <w:p w:rsidR="0058044A" w:rsidRDefault="00F968FB">
      <w:r>
        <w:t xml:space="preserve">Sistemi </w:t>
      </w:r>
      <w:r>
        <w:rPr>
          <w:spacing w:val="9"/>
        </w:rPr>
        <w:t xml:space="preserve"> </w:t>
      </w:r>
      <w:r>
        <w:rPr>
          <w:w w:val="107"/>
        </w:rPr>
        <w:t>ter</w:t>
      </w:r>
      <w:r>
        <w:rPr>
          <w:spacing w:val="3"/>
          <w:w w:val="107"/>
        </w:rPr>
        <w:t>r</w:t>
      </w:r>
      <w:r>
        <w:rPr>
          <w:w w:val="99"/>
        </w:rPr>
        <w:t>ito</w:t>
      </w:r>
      <w:r>
        <w:rPr>
          <w:spacing w:val="3"/>
          <w:w w:val="99"/>
        </w:rPr>
        <w:t>r</w:t>
      </w:r>
      <w:r>
        <w:rPr>
          <w:w w:val="96"/>
        </w:rPr>
        <w:t>iali:</w:t>
      </w:r>
    </w:p>
    <w:p w:rsidR="0058044A" w:rsidRDefault="00F968FB">
      <w:pPr>
        <w:spacing w:before="2" w:line="220" w:lineRule="exact"/>
        <w:ind w:left="498" w:right="1864"/>
      </w:pPr>
      <w:r>
        <w:t>St</w:t>
      </w:r>
      <w:r>
        <w:rPr>
          <w:spacing w:val="3"/>
        </w:rPr>
        <w:t>r</w:t>
      </w:r>
      <w:r>
        <w:t xml:space="preserve">umenti </w:t>
      </w:r>
      <w:r>
        <w:rPr>
          <w:spacing w:val="15"/>
        </w:rPr>
        <w:t xml:space="preserve"> </w:t>
      </w:r>
      <w:r>
        <w:t>GIS</w:t>
      </w:r>
      <w:r>
        <w:rPr>
          <w:spacing w:val="24"/>
        </w:rPr>
        <w:t xml:space="preserve"> </w:t>
      </w:r>
      <w:r>
        <w:t>per</w:t>
      </w:r>
      <w:r>
        <w:rPr>
          <w:spacing w:val="36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rPr>
          <w:w w:val="111"/>
        </w:rPr>
        <w:t xml:space="preserve">catalogazione </w:t>
      </w:r>
      <w:r>
        <w:t>e</w:t>
      </w:r>
      <w:r>
        <w:rPr>
          <w:spacing w:val="27"/>
        </w:rPr>
        <w:t xml:space="preserve"> </w:t>
      </w:r>
      <w:r>
        <w:rPr>
          <w:w w:val="113"/>
        </w:rPr>
        <w:t>gestione</w:t>
      </w:r>
      <w:r>
        <w:rPr>
          <w:spacing w:val="-1"/>
          <w:w w:val="113"/>
        </w:rPr>
        <w:t xml:space="preserve"> </w:t>
      </w:r>
      <w:r>
        <w:t>dei</w:t>
      </w:r>
      <w:r>
        <w:rPr>
          <w:spacing w:val="25"/>
        </w:rPr>
        <w:t xml:space="preserve"> </w:t>
      </w:r>
      <w:r>
        <w:rPr>
          <w:w w:val="106"/>
        </w:rPr>
        <w:t xml:space="preserve">dati; </w:t>
      </w:r>
      <w:r>
        <w:t>St</w:t>
      </w:r>
      <w:r>
        <w:rPr>
          <w:spacing w:val="3"/>
        </w:rPr>
        <w:t>r</w:t>
      </w:r>
      <w:r>
        <w:t xml:space="preserve">umenti </w:t>
      </w:r>
      <w:r>
        <w:rPr>
          <w:spacing w:val="15"/>
        </w:rPr>
        <w:t xml:space="preserve"> </w:t>
      </w:r>
      <w:r>
        <w:t>per</w:t>
      </w:r>
      <w:r>
        <w:rPr>
          <w:spacing w:val="36"/>
        </w:rPr>
        <w:t xml:space="preserve"> </w:t>
      </w:r>
      <w:r>
        <w:t>uni</w:t>
      </w:r>
      <w:r>
        <w:rPr>
          <w:spacing w:val="-6"/>
        </w:rPr>
        <w:t>f</w:t>
      </w:r>
      <w:r>
        <w:t>o</w:t>
      </w:r>
      <w:r>
        <w:rPr>
          <w:spacing w:val="5"/>
        </w:rPr>
        <w:t>r</w:t>
      </w:r>
      <w:r>
        <w:t xml:space="preserve">mare </w:t>
      </w:r>
      <w:r>
        <w:rPr>
          <w:spacing w:val="14"/>
        </w:rPr>
        <w:t xml:space="preserve"> </w:t>
      </w:r>
      <w:r>
        <w:rPr>
          <w:w w:val="79"/>
        </w:rPr>
        <w:t>i</w:t>
      </w:r>
      <w:r>
        <w:rPr>
          <w:spacing w:val="15"/>
          <w:w w:val="79"/>
        </w:rPr>
        <w:t xml:space="preserve"> </w:t>
      </w:r>
      <w:r>
        <w:t>dati</w:t>
      </w:r>
      <w:r>
        <w:rPr>
          <w:spacing w:val="26"/>
        </w:rPr>
        <w:t xml:space="preserve"> </w:t>
      </w:r>
      <w:r>
        <w:rPr>
          <w:w w:val="107"/>
        </w:rPr>
        <w:t>ter</w:t>
      </w:r>
      <w:r>
        <w:rPr>
          <w:spacing w:val="3"/>
          <w:w w:val="107"/>
        </w:rPr>
        <w:t>r</w:t>
      </w:r>
      <w:r>
        <w:rPr>
          <w:w w:val="99"/>
        </w:rPr>
        <w:t>ito</w:t>
      </w:r>
      <w:r>
        <w:rPr>
          <w:spacing w:val="3"/>
          <w:w w:val="99"/>
        </w:rPr>
        <w:t>r</w:t>
      </w:r>
      <w:r>
        <w:rPr>
          <w:w w:val="96"/>
        </w:rPr>
        <w:t>iali;</w:t>
      </w:r>
    </w:p>
    <w:p w:rsidR="0058044A" w:rsidRDefault="00F968FB">
      <w:pPr>
        <w:spacing w:line="220" w:lineRule="exact"/>
        <w:ind w:left="498"/>
      </w:pPr>
      <w:r>
        <w:t>ISPIRE</w:t>
      </w:r>
      <w:r>
        <w:rPr>
          <w:spacing w:val="42"/>
        </w:rPr>
        <w:t xml:space="preserve"> </w:t>
      </w:r>
      <w:r>
        <w:t>(</w:t>
      </w:r>
      <w:r>
        <w:rPr>
          <w:spacing w:val="4"/>
        </w:rPr>
        <w:t xml:space="preserve"> </w:t>
      </w:r>
      <w:r>
        <w:rPr>
          <w:w w:val="111"/>
        </w:rPr>
        <w:t xml:space="preserve">metadati </w:t>
      </w:r>
      <w:r>
        <w:rPr>
          <w:w w:val="114"/>
        </w:rPr>
        <w:t>geo</w:t>
      </w:r>
      <w:r>
        <w:rPr>
          <w:spacing w:val="-2"/>
          <w:w w:val="114"/>
        </w:rPr>
        <w:t>g</w:t>
      </w:r>
      <w:r>
        <w:rPr>
          <w:spacing w:val="-2"/>
          <w:w w:val="99"/>
        </w:rPr>
        <w:t>r</w:t>
      </w:r>
      <w:r>
        <w:rPr>
          <w:w w:val="99"/>
        </w:rPr>
        <w:t>afici);</w:t>
      </w:r>
    </w:p>
    <w:p w:rsidR="0058044A" w:rsidRDefault="00F968FB">
      <w:pPr>
        <w:spacing w:before="2" w:line="220" w:lineRule="exact"/>
        <w:ind w:left="498" w:right="2721"/>
      </w:pPr>
      <w:r>
        <w:rPr>
          <w:w w:val="113"/>
        </w:rPr>
        <w:t>Standard</w:t>
      </w:r>
      <w:r>
        <w:rPr>
          <w:spacing w:val="-1"/>
          <w:w w:val="113"/>
        </w:rPr>
        <w:t xml:space="preserve"> </w:t>
      </w:r>
      <w:r>
        <w:t>OGC</w:t>
      </w:r>
      <w:r>
        <w:rPr>
          <w:spacing w:val="35"/>
        </w:rPr>
        <w:t xml:space="preserve"> </w:t>
      </w:r>
      <w:r>
        <w:t>(</w:t>
      </w:r>
      <w:r>
        <w:rPr>
          <w:spacing w:val="4"/>
        </w:rPr>
        <w:t xml:space="preserve"> </w:t>
      </w:r>
      <w:r>
        <w:t>per</w:t>
      </w:r>
      <w:r>
        <w:rPr>
          <w:spacing w:val="36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rPr>
          <w:w w:val="107"/>
        </w:rPr>
        <w:t>condivisione</w:t>
      </w:r>
      <w:r>
        <w:rPr>
          <w:spacing w:val="1"/>
          <w:w w:val="107"/>
        </w:rPr>
        <w:t xml:space="preserve"> </w:t>
      </w:r>
      <w:r>
        <w:t>dei</w:t>
      </w:r>
      <w:r>
        <w:rPr>
          <w:spacing w:val="25"/>
        </w:rPr>
        <w:t xml:space="preserve"> </w:t>
      </w:r>
      <w:r>
        <w:rPr>
          <w:w w:val="105"/>
        </w:rPr>
        <w:t xml:space="preserve">dati); </w:t>
      </w:r>
      <w:r>
        <w:rPr>
          <w:w w:val="109"/>
        </w:rPr>
        <w:t>Geonet</w:t>
      </w:r>
      <w:r>
        <w:rPr>
          <w:spacing w:val="-2"/>
          <w:w w:val="109"/>
        </w:rPr>
        <w:t>w</w:t>
      </w:r>
      <w:r>
        <w:rPr>
          <w:w w:val="109"/>
        </w:rPr>
        <w:t>o</w:t>
      </w:r>
      <w:r>
        <w:rPr>
          <w:spacing w:val="3"/>
          <w:w w:val="109"/>
        </w:rPr>
        <w:t>r</w:t>
      </w:r>
      <w:r>
        <w:rPr>
          <w:w w:val="109"/>
        </w:rPr>
        <w:t>k</w:t>
      </w:r>
      <w:r>
        <w:rPr>
          <w:spacing w:val="-7"/>
          <w:w w:val="109"/>
        </w:rPr>
        <w:t xml:space="preserve"> </w:t>
      </w:r>
      <w:r>
        <w:rPr>
          <w:w w:val="109"/>
        </w:rPr>
        <w:t>(catalogo</w:t>
      </w:r>
      <w:r>
        <w:rPr>
          <w:spacing w:val="8"/>
          <w:w w:val="109"/>
        </w:rPr>
        <w:t xml:space="preserve"> </w:t>
      </w:r>
      <w:r>
        <w:rPr>
          <w:w w:val="109"/>
        </w:rPr>
        <w:t>metadati);</w:t>
      </w:r>
    </w:p>
    <w:p w:rsidR="0058044A" w:rsidRDefault="00F968FB">
      <w:pPr>
        <w:spacing w:line="220" w:lineRule="exact"/>
        <w:ind w:left="498" w:right="2116"/>
      </w:pPr>
      <w:r>
        <w:rPr>
          <w:w w:val="108"/>
        </w:rPr>
        <w:t>St</w:t>
      </w:r>
      <w:r>
        <w:rPr>
          <w:spacing w:val="3"/>
          <w:w w:val="108"/>
        </w:rPr>
        <w:t>r</w:t>
      </w:r>
      <w:r>
        <w:rPr>
          <w:w w:val="108"/>
        </w:rPr>
        <w:t>umento</w:t>
      </w:r>
      <w:r>
        <w:rPr>
          <w:spacing w:val="15"/>
          <w:w w:val="108"/>
        </w:rPr>
        <w:t xml:space="preserve"> </w:t>
      </w:r>
      <w:r>
        <w:rPr>
          <w:w w:val="108"/>
        </w:rPr>
        <w:t>Repe</w:t>
      </w:r>
      <w:r>
        <w:rPr>
          <w:spacing w:val="9"/>
          <w:w w:val="108"/>
        </w:rPr>
        <w:t>r</w:t>
      </w:r>
      <w:r>
        <w:rPr>
          <w:w w:val="108"/>
        </w:rPr>
        <w:t>to</w:t>
      </w:r>
      <w:r>
        <w:rPr>
          <w:spacing w:val="3"/>
          <w:w w:val="108"/>
        </w:rPr>
        <w:t>r</w:t>
      </w:r>
      <w:r>
        <w:rPr>
          <w:w w:val="108"/>
        </w:rPr>
        <w:t>io</w:t>
      </w:r>
      <w:r>
        <w:rPr>
          <w:spacing w:val="1"/>
          <w:w w:val="108"/>
        </w:rPr>
        <w:t xml:space="preserve"> </w:t>
      </w:r>
      <w:r>
        <w:rPr>
          <w:w w:val="108"/>
        </w:rPr>
        <w:t>Nazionale</w:t>
      </w:r>
      <w:r>
        <w:rPr>
          <w:spacing w:val="9"/>
          <w:w w:val="108"/>
        </w:rPr>
        <w:t xml:space="preserve"> </w:t>
      </w:r>
      <w:r>
        <w:t>dei</w:t>
      </w:r>
      <w:r>
        <w:rPr>
          <w:spacing w:val="25"/>
        </w:rPr>
        <w:t xml:space="preserve"> </w:t>
      </w:r>
      <w:r>
        <w:t>Dati</w:t>
      </w:r>
      <w:r>
        <w:rPr>
          <w:spacing w:val="15"/>
        </w:rPr>
        <w:t xml:space="preserve"> </w:t>
      </w:r>
      <w:r>
        <w:rPr>
          <w:spacing w:val="-24"/>
          <w:w w:val="99"/>
        </w:rPr>
        <w:t>T</w:t>
      </w:r>
      <w:r>
        <w:rPr>
          <w:w w:val="109"/>
        </w:rPr>
        <w:t>er</w:t>
      </w:r>
      <w:r>
        <w:rPr>
          <w:spacing w:val="3"/>
          <w:w w:val="109"/>
        </w:rPr>
        <w:t>r</w:t>
      </w:r>
      <w:r>
        <w:rPr>
          <w:w w:val="99"/>
        </w:rPr>
        <w:t>ito</w:t>
      </w:r>
      <w:r>
        <w:rPr>
          <w:spacing w:val="3"/>
          <w:w w:val="99"/>
        </w:rPr>
        <w:t>r</w:t>
      </w:r>
      <w:r>
        <w:rPr>
          <w:w w:val="96"/>
        </w:rPr>
        <w:t xml:space="preserve">iali; </w:t>
      </w:r>
      <w:r>
        <w:rPr>
          <w:spacing w:val="-6"/>
        </w:rPr>
        <w:t>W</w:t>
      </w:r>
      <w:r>
        <w:t>eb</w:t>
      </w:r>
      <w:r>
        <w:rPr>
          <w:spacing w:val="35"/>
        </w:rPr>
        <w:t xml:space="preserve"> </w:t>
      </w:r>
      <w:r>
        <w:rPr>
          <w:w w:val="110"/>
        </w:rPr>
        <w:t>Se</w:t>
      </w:r>
      <w:r>
        <w:rPr>
          <w:spacing w:val="7"/>
          <w:w w:val="110"/>
        </w:rPr>
        <w:t>r</w:t>
      </w:r>
      <w:r>
        <w:rPr>
          <w:spacing w:val="-5"/>
          <w:w w:val="110"/>
        </w:rPr>
        <w:t>v</w:t>
      </w:r>
      <w:r>
        <w:rPr>
          <w:w w:val="110"/>
        </w:rPr>
        <w:t>er</w:t>
      </w:r>
      <w:r>
        <w:rPr>
          <w:spacing w:val="11"/>
          <w:w w:val="110"/>
        </w:rPr>
        <w:t xml:space="preserve"> </w:t>
      </w:r>
      <w:r>
        <w:rPr>
          <w:w w:val="110"/>
        </w:rPr>
        <w:t>(Apach</w:t>
      </w:r>
      <w:r>
        <w:rPr>
          <w:spacing w:val="-3"/>
          <w:w w:val="110"/>
        </w:rPr>
        <w:t>e</w:t>
      </w:r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t xml:space="preserve">linguaggio </w:t>
      </w:r>
      <w:r>
        <w:rPr>
          <w:spacing w:val="6"/>
        </w:rPr>
        <w:t xml:space="preserve"> </w:t>
      </w:r>
      <w:r>
        <w:rPr>
          <w:w w:val="108"/>
        </w:rPr>
        <w:t>PHP);</w:t>
      </w:r>
    </w:p>
    <w:p w:rsidR="0058044A" w:rsidRDefault="00F968FB">
      <w:pPr>
        <w:spacing w:line="220" w:lineRule="exact"/>
        <w:ind w:left="498" w:right="5361"/>
      </w:pPr>
      <w:r>
        <w:t>Map</w:t>
      </w:r>
      <w:r>
        <w:rPr>
          <w:spacing w:val="23"/>
        </w:rPr>
        <w:t xml:space="preserve"> </w:t>
      </w:r>
      <w:r>
        <w:rPr>
          <w:w w:val="116"/>
        </w:rPr>
        <w:t>Se</w:t>
      </w:r>
      <w:r>
        <w:rPr>
          <w:spacing w:val="6"/>
          <w:w w:val="116"/>
        </w:rPr>
        <w:t>r</w:t>
      </w:r>
      <w:r>
        <w:rPr>
          <w:spacing w:val="-5"/>
          <w:w w:val="99"/>
        </w:rPr>
        <w:t>v</w:t>
      </w:r>
      <w:r>
        <w:rPr>
          <w:w w:val="114"/>
        </w:rPr>
        <w:t>e</w:t>
      </w:r>
      <w:r>
        <w:rPr>
          <w:spacing w:val="6"/>
          <w:w w:val="114"/>
        </w:rPr>
        <w:t>r</w:t>
      </w:r>
      <w:r>
        <w:rPr>
          <w:w w:val="99"/>
        </w:rPr>
        <w:t xml:space="preserve">; </w:t>
      </w:r>
      <w:r>
        <w:rPr>
          <w:w w:val="113"/>
        </w:rPr>
        <w:t>Ge</w:t>
      </w:r>
      <w:r>
        <w:rPr>
          <w:spacing w:val="-3"/>
          <w:w w:val="113"/>
        </w:rPr>
        <w:t>o</w:t>
      </w:r>
      <w:r>
        <w:rPr>
          <w:spacing w:val="-2"/>
          <w:w w:val="99"/>
        </w:rPr>
        <w:t>w</w:t>
      </w:r>
      <w:r>
        <w:rPr>
          <w:w w:val="115"/>
        </w:rPr>
        <w:t xml:space="preserve">ebcache; </w:t>
      </w:r>
      <w:r>
        <w:rPr>
          <w:w w:val="114"/>
        </w:rPr>
        <w:t>GeoSe</w:t>
      </w:r>
      <w:r>
        <w:rPr>
          <w:spacing w:val="6"/>
          <w:w w:val="114"/>
        </w:rPr>
        <w:t>r</w:t>
      </w:r>
      <w:r>
        <w:rPr>
          <w:spacing w:val="-5"/>
          <w:w w:val="99"/>
        </w:rPr>
        <w:t>v</w:t>
      </w:r>
      <w:r>
        <w:rPr>
          <w:w w:val="114"/>
        </w:rPr>
        <w:t>e</w:t>
      </w:r>
      <w:r>
        <w:rPr>
          <w:spacing w:val="6"/>
          <w:w w:val="114"/>
        </w:rPr>
        <w:t>r</w:t>
      </w:r>
      <w:r>
        <w:rPr>
          <w:w w:val="99"/>
        </w:rPr>
        <w:t>;</w:t>
      </w:r>
    </w:p>
    <w:p w:rsidR="0058044A" w:rsidRDefault="00F968FB">
      <w:pPr>
        <w:spacing w:line="220" w:lineRule="exact"/>
        <w:ind w:left="498"/>
      </w:pPr>
      <w:r>
        <w:t>API</w:t>
      </w:r>
      <w:r>
        <w:rPr>
          <w:spacing w:val="2"/>
        </w:rPr>
        <w:t xml:space="preserve"> </w:t>
      </w:r>
      <w:r>
        <w:t xml:space="preserve">(Google) </w:t>
      </w:r>
      <w:r>
        <w:rPr>
          <w:spacing w:val="6"/>
        </w:rPr>
        <w:t xml:space="preserve"> </w:t>
      </w:r>
      <w:r>
        <w:t>e</w:t>
      </w:r>
      <w:r>
        <w:rPr>
          <w:spacing w:val="27"/>
        </w:rPr>
        <w:t xml:space="preserve"> </w:t>
      </w:r>
      <w:r>
        <w:rPr>
          <w:w w:val="109"/>
        </w:rPr>
        <w:t>inter</w:t>
      </w:r>
      <w:r>
        <w:rPr>
          <w:spacing w:val="-7"/>
          <w:w w:val="109"/>
        </w:rPr>
        <w:t>f</w:t>
      </w:r>
      <w:r>
        <w:rPr>
          <w:w w:val="109"/>
        </w:rPr>
        <w:t>acce</w:t>
      </w:r>
      <w:r>
        <w:rPr>
          <w:spacing w:val="3"/>
          <w:w w:val="109"/>
        </w:rPr>
        <w:t xml:space="preserve"> </w:t>
      </w:r>
      <w:r>
        <w:t>di</w:t>
      </w:r>
      <w:r>
        <w:rPr>
          <w:spacing w:val="3"/>
        </w:rPr>
        <w:t xml:space="preserve"> </w:t>
      </w:r>
      <w:r>
        <w:rPr>
          <w:w w:val="119"/>
        </w:rPr>
        <w:t>accesso</w:t>
      </w:r>
      <w:r>
        <w:rPr>
          <w:spacing w:val="-4"/>
          <w:w w:val="119"/>
        </w:rPr>
        <w:t xml:space="preserve"> </w:t>
      </w:r>
      <w:r>
        <w:rPr>
          <w:w w:val="105"/>
        </w:rPr>
        <w:t>(Visualizzato</w:t>
      </w:r>
      <w:r>
        <w:rPr>
          <w:spacing w:val="3"/>
          <w:w w:val="105"/>
        </w:rPr>
        <w:t>r</w:t>
      </w:r>
      <w:r>
        <w:rPr>
          <w:w w:val="79"/>
        </w:rPr>
        <w:t>i</w:t>
      </w:r>
      <w:r>
        <w:rPr>
          <w:spacing w:val="5"/>
        </w:rPr>
        <w:t xml:space="preserve"> </w:t>
      </w:r>
      <w:r>
        <w:rPr>
          <w:spacing w:val="-2"/>
        </w:rPr>
        <w:t>w</w:t>
      </w:r>
      <w:r>
        <w:t>eb</w:t>
      </w:r>
      <w:r>
        <w:rPr>
          <w:spacing w:val="36"/>
        </w:rPr>
        <w:t xml:space="preserve"> </w:t>
      </w:r>
      <w:r>
        <w:rPr>
          <w:w w:val="105"/>
        </w:rPr>
        <w:t>GIS).</w:t>
      </w:r>
    </w:p>
    <w:p w:rsidR="0058044A" w:rsidRDefault="00F968FB">
      <w:pPr>
        <w:spacing w:before="48" w:line="340" w:lineRule="atLeast"/>
        <w:ind w:right="5549"/>
      </w:pPr>
      <w:r>
        <w:rPr>
          <w:w w:val="111"/>
        </w:rPr>
        <w:t xml:space="preserve">Semantic </w:t>
      </w:r>
      <w:r>
        <w:rPr>
          <w:spacing w:val="-6"/>
          <w:w w:val="99"/>
        </w:rPr>
        <w:t>W</w:t>
      </w:r>
      <w:r>
        <w:rPr>
          <w:w w:val="117"/>
        </w:rPr>
        <w:t>e</w:t>
      </w:r>
      <w:r>
        <w:rPr>
          <w:spacing w:val="-8"/>
          <w:w w:val="117"/>
        </w:rPr>
        <w:t>b</w:t>
      </w:r>
      <w:r>
        <w:rPr>
          <w:w w:val="110"/>
        </w:rPr>
        <w:t xml:space="preserve">. </w:t>
      </w:r>
      <w:r>
        <w:rPr>
          <w:w w:val="111"/>
        </w:rPr>
        <w:t xml:space="preserve">iPhone </w:t>
      </w:r>
      <w:r>
        <w:rPr>
          <w:w w:val="109"/>
        </w:rPr>
        <w:t>D</w:t>
      </w:r>
      <w:r>
        <w:rPr>
          <w:spacing w:val="-6"/>
          <w:w w:val="109"/>
        </w:rPr>
        <w:t>e</w:t>
      </w:r>
      <w:r>
        <w:rPr>
          <w:spacing w:val="-5"/>
          <w:w w:val="99"/>
        </w:rPr>
        <w:t>v</w:t>
      </w:r>
      <w:r>
        <w:rPr>
          <w:w w:val="110"/>
        </w:rPr>
        <w:t>elope</w:t>
      </w:r>
      <w:r>
        <w:rPr>
          <w:spacing w:val="6"/>
          <w:w w:val="110"/>
        </w:rPr>
        <w:t>r</w:t>
      </w:r>
      <w:r>
        <w:rPr>
          <w:w w:val="99"/>
        </w:rPr>
        <w:t>:</w:t>
      </w:r>
    </w:p>
    <w:p w:rsidR="0058044A" w:rsidRDefault="00F968FB">
      <w:pPr>
        <w:spacing w:line="220" w:lineRule="exact"/>
        <w:ind w:left="498"/>
      </w:pPr>
      <w:r>
        <w:rPr>
          <w:w w:val="114"/>
        </w:rPr>
        <w:t>Conoscenza</w:t>
      </w:r>
      <w:r>
        <w:rPr>
          <w:spacing w:val="-2"/>
          <w:w w:val="114"/>
        </w:rPr>
        <w:t xml:space="preserve"> </w:t>
      </w:r>
      <w:r>
        <w:t>dei</w:t>
      </w:r>
      <w:r>
        <w:rPr>
          <w:spacing w:val="25"/>
        </w:rPr>
        <w:t xml:space="preserve"> </w:t>
      </w:r>
      <w:r>
        <w:t>dispositivi</w:t>
      </w:r>
      <w:r>
        <w:rPr>
          <w:spacing w:val="30"/>
        </w:rPr>
        <w:t xml:space="preserve"> </w:t>
      </w:r>
      <w:r>
        <w:rPr>
          <w:w w:val="110"/>
        </w:rPr>
        <w:t>iPhon</w:t>
      </w:r>
      <w:r>
        <w:rPr>
          <w:spacing w:val="-3"/>
          <w:w w:val="110"/>
        </w:rPr>
        <w:t>e</w:t>
      </w:r>
      <w:r>
        <w:rPr>
          <w:w w:val="110"/>
        </w:rPr>
        <w:t>,</w:t>
      </w:r>
      <w:r>
        <w:rPr>
          <w:spacing w:val="6"/>
          <w:w w:val="110"/>
        </w:rPr>
        <w:t xml:space="preserve"> </w:t>
      </w:r>
      <w:r>
        <w:t>i</w:t>
      </w:r>
      <w:r>
        <w:rPr>
          <w:spacing w:val="-10"/>
        </w:rPr>
        <w:t>P</w:t>
      </w:r>
      <w:r>
        <w:t>od</w:t>
      </w:r>
      <w:r>
        <w:rPr>
          <w:spacing w:val="35"/>
        </w:rPr>
        <w:t xml:space="preserve"> </w:t>
      </w:r>
      <w:r>
        <w:rPr>
          <w:spacing w:val="-24"/>
        </w:rPr>
        <w:t>T</w:t>
      </w:r>
      <w:r>
        <w:t>ouch</w:t>
      </w:r>
      <w:r>
        <w:rPr>
          <w:spacing w:val="47"/>
        </w:rPr>
        <w:t xml:space="preserve"> </w:t>
      </w:r>
      <w:r>
        <w:t>e</w:t>
      </w:r>
      <w:r>
        <w:rPr>
          <w:spacing w:val="27"/>
        </w:rPr>
        <w:t xml:space="preserve"> </w:t>
      </w:r>
      <w:r>
        <w:rPr>
          <w:w w:val="106"/>
        </w:rPr>
        <w:t>i</w:t>
      </w:r>
      <w:r>
        <w:rPr>
          <w:spacing w:val="-8"/>
          <w:w w:val="106"/>
        </w:rPr>
        <w:t>P</w:t>
      </w:r>
      <w:r>
        <w:rPr>
          <w:w w:val="116"/>
        </w:rPr>
        <w:t>ad,</w:t>
      </w:r>
    </w:p>
    <w:p w:rsidR="0058044A" w:rsidRDefault="00F968FB">
      <w:pPr>
        <w:spacing w:line="220" w:lineRule="exact"/>
        <w:ind w:left="498"/>
      </w:pPr>
      <w:r>
        <w:t>iOS</w:t>
      </w:r>
      <w:r>
        <w:rPr>
          <w:spacing w:val="24"/>
        </w:rPr>
        <w:t xml:space="preserve"> </w:t>
      </w:r>
      <w:r>
        <w:rPr>
          <w:w w:val="108"/>
        </w:rPr>
        <w:t>technology</w:t>
      </w:r>
      <w:r>
        <w:rPr>
          <w:spacing w:val="1"/>
          <w:w w:val="108"/>
        </w:rPr>
        <w:t xml:space="preserve"> </w:t>
      </w:r>
      <w:r>
        <w:t>l</w:t>
      </w:r>
      <w:r>
        <w:rPr>
          <w:spacing w:val="-6"/>
        </w:rPr>
        <w:t>a</w:t>
      </w:r>
      <w:r>
        <w:rPr>
          <w:spacing w:val="-4"/>
        </w:rPr>
        <w:t>y</w:t>
      </w:r>
      <w:r>
        <w:t xml:space="preserve">ers: </w:t>
      </w:r>
      <w:r>
        <w:rPr>
          <w:spacing w:val="20"/>
        </w:rPr>
        <w:t xml:space="preserve"> </w:t>
      </w:r>
      <w:r>
        <w:t>Core</w:t>
      </w:r>
      <w:r>
        <w:rPr>
          <w:spacing w:val="48"/>
        </w:rPr>
        <w:t xml:space="preserve"> </w:t>
      </w:r>
      <w:r>
        <w:t>O</w:t>
      </w:r>
      <w:r>
        <w:rPr>
          <w:spacing w:val="-4"/>
        </w:rPr>
        <w:t>S</w:t>
      </w:r>
      <w:r>
        <w:t>,</w:t>
      </w:r>
      <w:r>
        <w:rPr>
          <w:spacing w:val="41"/>
        </w:rPr>
        <w:t xml:space="preserve"> </w:t>
      </w:r>
      <w:r>
        <w:t>Core</w:t>
      </w:r>
      <w:r>
        <w:rPr>
          <w:spacing w:val="48"/>
        </w:rPr>
        <w:t xml:space="preserve"> </w:t>
      </w:r>
      <w:r>
        <w:rPr>
          <w:w w:val="112"/>
        </w:rPr>
        <w:t>Se</w:t>
      </w:r>
      <w:r>
        <w:rPr>
          <w:spacing w:val="7"/>
          <w:w w:val="112"/>
        </w:rPr>
        <w:t>r</w:t>
      </w:r>
      <w:r>
        <w:rPr>
          <w:w w:val="112"/>
        </w:rPr>
        <w:t>vice</w:t>
      </w:r>
      <w:r>
        <w:rPr>
          <w:spacing w:val="-3"/>
          <w:w w:val="112"/>
        </w:rPr>
        <w:t>s</w:t>
      </w:r>
      <w:r>
        <w:rPr>
          <w:w w:val="112"/>
        </w:rPr>
        <w:t xml:space="preserve">, </w:t>
      </w:r>
      <w:r>
        <w:t>Media,</w:t>
      </w:r>
      <w:r>
        <w:rPr>
          <w:spacing w:val="39"/>
        </w:rPr>
        <w:t xml:space="preserve"> </w:t>
      </w:r>
      <w:r>
        <w:rPr>
          <w:w w:val="112"/>
        </w:rPr>
        <w:t>Cocoa</w:t>
      </w:r>
      <w:r>
        <w:rPr>
          <w:spacing w:val="-1"/>
          <w:w w:val="112"/>
        </w:rPr>
        <w:t xml:space="preserve"> </w:t>
      </w:r>
      <w:r>
        <w:rPr>
          <w:spacing w:val="-24"/>
          <w:w w:val="99"/>
        </w:rPr>
        <w:t>T</w:t>
      </w:r>
      <w:r>
        <w:rPr>
          <w:w w:val="111"/>
        </w:rPr>
        <w:t>ouch</w:t>
      </w:r>
    </w:p>
    <w:p w:rsidR="0058044A" w:rsidRDefault="00F968FB">
      <w:pPr>
        <w:spacing w:line="220" w:lineRule="exact"/>
        <w:ind w:left="498"/>
      </w:pPr>
      <w:r>
        <w:t>St</w:t>
      </w:r>
      <w:r>
        <w:rPr>
          <w:spacing w:val="3"/>
        </w:rPr>
        <w:t>r</w:t>
      </w:r>
      <w:r>
        <w:t xml:space="preserve">umenti </w:t>
      </w:r>
      <w:r>
        <w:rPr>
          <w:spacing w:val="15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sviluppo</w:t>
      </w:r>
      <w:r>
        <w:rPr>
          <w:spacing w:val="46"/>
        </w:rPr>
        <w:t xml:space="preserve"> </w:t>
      </w:r>
      <w:r>
        <w:t>per</w:t>
      </w:r>
      <w:r>
        <w:rPr>
          <w:spacing w:val="36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rPr>
          <w:w w:val="107"/>
        </w:rPr>
        <w:t>piatta</w:t>
      </w:r>
      <w:r>
        <w:rPr>
          <w:spacing w:val="-6"/>
          <w:w w:val="107"/>
        </w:rPr>
        <w:t>f</w:t>
      </w:r>
      <w:r>
        <w:rPr>
          <w:w w:val="107"/>
        </w:rPr>
        <w:t>o</w:t>
      </w:r>
      <w:r>
        <w:rPr>
          <w:spacing w:val="5"/>
          <w:w w:val="107"/>
        </w:rPr>
        <w:t>r</w:t>
      </w:r>
      <w:r>
        <w:rPr>
          <w:w w:val="107"/>
        </w:rPr>
        <w:t>ma</w:t>
      </w:r>
      <w:r>
        <w:rPr>
          <w:spacing w:val="9"/>
          <w:w w:val="107"/>
        </w:rPr>
        <w:t xml:space="preserve"> </w:t>
      </w:r>
      <w:r>
        <w:t>iOS:</w:t>
      </w:r>
      <w:r>
        <w:rPr>
          <w:spacing w:val="23"/>
        </w:rPr>
        <w:t xml:space="preserve"> </w:t>
      </w:r>
      <w:r>
        <w:t>Xcod</w:t>
      </w:r>
      <w:r>
        <w:rPr>
          <w:spacing w:val="-3"/>
        </w:rPr>
        <w:t>e</w:t>
      </w:r>
      <w:r>
        <w:t xml:space="preserve">, </w:t>
      </w:r>
      <w:r>
        <w:rPr>
          <w:spacing w:val="2"/>
        </w:rPr>
        <w:t xml:space="preserve"> </w:t>
      </w:r>
      <w:r>
        <w:t>Objecti</w:t>
      </w:r>
      <w:r>
        <w:rPr>
          <w:spacing w:val="-5"/>
        </w:rPr>
        <w:t>v</w:t>
      </w:r>
      <w:r>
        <w:t xml:space="preserve">e </w:t>
      </w:r>
      <w:r>
        <w:rPr>
          <w:spacing w:val="5"/>
        </w:rPr>
        <w:t xml:space="preserve"> </w:t>
      </w:r>
      <w:r>
        <w:rPr>
          <w:spacing w:val="-6"/>
          <w:w w:val="108"/>
        </w:rPr>
        <w:t>C</w:t>
      </w:r>
      <w:r>
        <w:rPr>
          <w:w w:val="110"/>
        </w:rPr>
        <w:t>.</w:t>
      </w:r>
    </w:p>
    <w:p w:rsidR="0058044A" w:rsidRDefault="0058044A">
      <w:pPr>
        <w:spacing w:before="9" w:line="160" w:lineRule="exact"/>
        <w:rPr>
          <w:sz w:val="16"/>
          <w:szCs w:val="16"/>
        </w:rPr>
      </w:pPr>
    </w:p>
    <w:p w:rsidR="0058044A" w:rsidRDefault="00F968FB">
      <w:r>
        <w:t>Sviluppo</w:t>
      </w:r>
      <w:r>
        <w:rPr>
          <w:spacing w:val="41"/>
        </w:rPr>
        <w:t xml:space="preserve"> </w:t>
      </w:r>
      <w:r>
        <w:t xml:space="preserve">applicazioni </w:t>
      </w:r>
      <w:r>
        <w:rPr>
          <w:spacing w:val="14"/>
        </w:rPr>
        <w:t xml:space="preserve"> </w:t>
      </w:r>
      <w:r>
        <w:t>Android</w:t>
      </w:r>
      <w:r>
        <w:rPr>
          <w:spacing w:val="25"/>
        </w:rPr>
        <w:t xml:space="preserve"> </w:t>
      </w:r>
      <w:r>
        <w:t>con</w:t>
      </w:r>
      <w:r>
        <w:rPr>
          <w:spacing w:val="37"/>
        </w:rPr>
        <w:t xml:space="preserve"> </w:t>
      </w:r>
      <w:r>
        <w:rPr>
          <w:w w:val="109"/>
        </w:rPr>
        <w:t>Eclipse</w:t>
      </w:r>
    </w:p>
    <w:p w:rsidR="0058044A" w:rsidRDefault="0058044A">
      <w:pPr>
        <w:spacing w:before="5" w:line="100" w:lineRule="exact"/>
        <w:rPr>
          <w:sz w:val="10"/>
          <w:szCs w:val="10"/>
        </w:rPr>
      </w:pPr>
    </w:p>
    <w:p w:rsidR="0058044A" w:rsidRDefault="0058044A">
      <w:pPr>
        <w:spacing w:line="200" w:lineRule="exact"/>
      </w:pPr>
    </w:p>
    <w:p w:rsidR="0058044A" w:rsidRDefault="00F968FB">
      <w:pPr>
        <w:sectPr w:rsidR="0058044A">
          <w:pgSz w:w="11920" w:h="16840"/>
          <w:pgMar w:top="640" w:right="800" w:bottom="280" w:left="580" w:header="0" w:footer="562" w:gutter="0"/>
          <w:cols w:num="2" w:space="720" w:equalWidth="0">
            <w:col w:w="2822" w:space="486"/>
            <w:col w:w="7232"/>
          </w:cols>
        </w:sectPr>
      </w:pPr>
      <w:r>
        <w:rPr>
          <w:w w:val="110"/>
        </w:rPr>
        <w:t>Pro</w:t>
      </w:r>
      <w:r>
        <w:rPr>
          <w:spacing w:val="-2"/>
          <w:w w:val="110"/>
        </w:rPr>
        <w:t>gr</w:t>
      </w:r>
      <w:r>
        <w:rPr>
          <w:w w:val="110"/>
        </w:rPr>
        <w:t>ammazione</w:t>
      </w:r>
      <w:r>
        <w:rPr>
          <w:spacing w:val="6"/>
          <w:w w:val="110"/>
        </w:rPr>
        <w:t xml:space="preserve"> </w:t>
      </w:r>
      <w:r>
        <w:t>e</w:t>
      </w:r>
      <w:r>
        <w:rPr>
          <w:spacing w:val="27"/>
        </w:rPr>
        <w:t xml:space="preserve"> </w:t>
      </w:r>
      <w:r>
        <w:rPr>
          <w:w w:val="111"/>
        </w:rPr>
        <w:t>gestione</w:t>
      </w:r>
      <w:r>
        <w:rPr>
          <w:spacing w:val="13"/>
          <w:w w:val="111"/>
        </w:rPr>
        <w:t xml:space="preserve"> </w:t>
      </w:r>
      <w:r>
        <w:rPr>
          <w:w w:val="111"/>
        </w:rPr>
        <w:t>ope</w:t>
      </w:r>
      <w:r>
        <w:rPr>
          <w:spacing w:val="-2"/>
          <w:w w:val="111"/>
        </w:rPr>
        <w:t>r</w:t>
      </w:r>
      <w:r>
        <w:rPr>
          <w:w w:val="111"/>
        </w:rPr>
        <w:t>ati</w:t>
      </w:r>
      <w:r>
        <w:rPr>
          <w:spacing w:val="-6"/>
          <w:w w:val="111"/>
        </w:rPr>
        <w:t>v</w:t>
      </w:r>
      <w:r>
        <w:rPr>
          <w:w w:val="111"/>
        </w:rPr>
        <w:t>a</w:t>
      </w:r>
      <w:r>
        <w:rPr>
          <w:spacing w:val="-8"/>
          <w:w w:val="111"/>
        </w:rPr>
        <w:t xml:space="preserve"> </w:t>
      </w:r>
      <w:r>
        <w:t>dei</w:t>
      </w:r>
      <w:r>
        <w:rPr>
          <w:spacing w:val="25"/>
        </w:rPr>
        <w:t xml:space="preserve"> </w:t>
      </w:r>
      <w:r>
        <w:t xml:space="preserve">Progetti </w:t>
      </w:r>
      <w:r>
        <w:rPr>
          <w:spacing w:val="6"/>
        </w:rPr>
        <w:t xml:space="preserve"> </w:t>
      </w:r>
      <w:r>
        <w:t>di</w:t>
      </w:r>
      <w:r>
        <w:rPr>
          <w:spacing w:val="3"/>
        </w:rPr>
        <w:t xml:space="preserve"> </w:t>
      </w:r>
      <w:r>
        <w:rPr>
          <w:spacing w:val="3"/>
          <w:w w:val="99"/>
        </w:rPr>
        <w:t>r</w:t>
      </w:r>
      <w:r>
        <w:rPr>
          <w:w w:val="111"/>
        </w:rPr>
        <w:t>icerca.</w:t>
      </w:r>
    </w:p>
    <w:p w:rsidR="0058044A" w:rsidRDefault="0058044A">
      <w:pPr>
        <w:spacing w:line="200" w:lineRule="exact"/>
      </w:pPr>
    </w:p>
    <w:p w:rsidR="0058044A" w:rsidRDefault="0058044A">
      <w:pPr>
        <w:spacing w:before="11" w:line="240" w:lineRule="exact"/>
        <w:rPr>
          <w:sz w:val="24"/>
          <w:szCs w:val="24"/>
        </w:rPr>
      </w:pPr>
    </w:p>
    <w:p w:rsidR="0058044A" w:rsidRDefault="00F968FB">
      <w:pPr>
        <w:spacing w:before="26"/>
        <w:ind w:left="2401"/>
        <w:sectPr w:rsidR="0058044A">
          <w:type w:val="continuous"/>
          <w:pgSz w:w="11920" w:h="16840"/>
          <w:pgMar w:top="1200" w:right="800" w:bottom="280" w:left="580" w:header="720" w:footer="720" w:gutter="0"/>
          <w:cols w:space="720"/>
        </w:sectPr>
      </w:pPr>
      <w:r>
        <w:t xml:space="preserve">Date         </w:t>
      </w:r>
      <w:r>
        <w:rPr>
          <w:spacing w:val="27"/>
        </w:rPr>
        <w:t xml:space="preserve"> </w:t>
      </w:r>
      <w:r>
        <w:rPr>
          <w:w w:val="113"/>
        </w:rPr>
        <w:t>Settembre</w:t>
      </w:r>
      <w:r>
        <w:rPr>
          <w:spacing w:val="-1"/>
          <w:w w:val="113"/>
        </w:rPr>
        <w:t xml:space="preserve"> </w:t>
      </w:r>
      <w:r>
        <w:t>2010</w:t>
      </w:r>
      <w:r>
        <w:rPr>
          <w:spacing w:val="45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Giugno</w:t>
      </w:r>
      <w:r>
        <w:rPr>
          <w:spacing w:val="47"/>
        </w:rPr>
        <w:t xml:space="preserve"> </w:t>
      </w:r>
      <w:r>
        <w:rPr>
          <w:w w:val="110"/>
        </w:rPr>
        <w:t>2011</w:t>
      </w:r>
    </w:p>
    <w:p w:rsidR="0058044A" w:rsidRDefault="00F968FB">
      <w:pPr>
        <w:spacing w:before="49" w:line="249" w:lineRule="auto"/>
        <w:ind w:left="760" w:right="-34" w:hanging="9"/>
      </w:pPr>
      <w:r>
        <w:lastRenderedPageBreak/>
        <w:t>Nome</w:t>
      </w:r>
      <w:r>
        <w:rPr>
          <w:spacing w:val="44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>tipo</w:t>
      </w:r>
      <w:r>
        <w:rPr>
          <w:spacing w:val="14"/>
        </w:rPr>
        <w:t xml:space="preserve"> </w:t>
      </w:r>
      <w:r>
        <w:t>d’istituto</w:t>
      </w:r>
      <w:r>
        <w:rPr>
          <w:spacing w:val="13"/>
        </w:rPr>
        <w:t xml:space="preserve"> </w:t>
      </w:r>
      <w:r>
        <w:t xml:space="preserve">di </w:t>
      </w:r>
      <w:r>
        <w:rPr>
          <w:w w:val="108"/>
        </w:rPr>
        <w:t>ist</w:t>
      </w:r>
      <w:r>
        <w:rPr>
          <w:spacing w:val="3"/>
          <w:w w:val="108"/>
        </w:rPr>
        <w:t>r</w:t>
      </w:r>
      <w:r>
        <w:rPr>
          <w:w w:val="108"/>
        </w:rPr>
        <w:t>uzione</w:t>
      </w:r>
      <w:r>
        <w:rPr>
          <w:spacing w:val="1"/>
          <w:w w:val="108"/>
        </w:rPr>
        <w:t xml:space="preserve"> </w:t>
      </w:r>
      <w:r>
        <w:t>o</w:t>
      </w:r>
      <w:r>
        <w:rPr>
          <w:spacing w:val="15"/>
        </w:rPr>
        <w:t xml:space="preserve"> </w:t>
      </w:r>
      <w:r>
        <w:rPr>
          <w:spacing w:val="-6"/>
          <w:w w:val="83"/>
        </w:rPr>
        <w:t>f</w:t>
      </w:r>
      <w:r>
        <w:rPr>
          <w:w w:val="106"/>
        </w:rPr>
        <w:t>o</w:t>
      </w:r>
      <w:r>
        <w:rPr>
          <w:spacing w:val="5"/>
          <w:w w:val="106"/>
        </w:rPr>
        <w:t>r</w:t>
      </w:r>
      <w:r>
        <w:rPr>
          <w:w w:val="111"/>
        </w:rPr>
        <w:t>mazione</w:t>
      </w:r>
    </w:p>
    <w:p w:rsidR="0058044A" w:rsidRDefault="00F968FB">
      <w:pPr>
        <w:spacing w:before="49"/>
      </w:pPr>
      <w:r>
        <w:br w:type="column"/>
      </w:r>
      <w:r>
        <w:lastRenderedPageBreak/>
        <w:t>Uni</w:t>
      </w:r>
      <w:r>
        <w:rPr>
          <w:spacing w:val="-5"/>
        </w:rPr>
        <w:t>v</w:t>
      </w:r>
      <w:r>
        <w:t xml:space="preserve">ersità </w:t>
      </w:r>
      <w:r>
        <w:rPr>
          <w:spacing w:val="3"/>
        </w:rPr>
        <w:t xml:space="preserve"> </w:t>
      </w:r>
      <w:r>
        <w:t>di</w:t>
      </w:r>
      <w:r>
        <w:rPr>
          <w:spacing w:val="3"/>
        </w:rPr>
        <w:t xml:space="preserve"> </w:t>
      </w:r>
      <w:r>
        <w:rPr>
          <w:spacing w:val="-9"/>
          <w:w w:val="112"/>
        </w:rPr>
        <w:t>P</w:t>
      </w:r>
      <w:r>
        <w:rPr>
          <w:w w:val="112"/>
        </w:rPr>
        <w:t>aderbo</w:t>
      </w:r>
      <w:r>
        <w:rPr>
          <w:spacing w:val="6"/>
          <w:w w:val="112"/>
        </w:rPr>
        <w:t>r</w:t>
      </w:r>
      <w:r>
        <w:rPr>
          <w:w w:val="112"/>
        </w:rPr>
        <w:t>n</w:t>
      </w:r>
      <w:r>
        <w:rPr>
          <w:spacing w:val="5"/>
          <w:w w:val="112"/>
        </w:rPr>
        <w:t xml:space="preserve"> </w:t>
      </w:r>
      <w:r>
        <w:rPr>
          <w:w w:val="108"/>
        </w:rPr>
        <w:t>(Ge</w:t>
      </w:r>
      <w:r>
        <w:rPr>
          <w:spacing w:val="5"/>
          <w:w w:val="108"/>
        </w:rPr>
        <w:t>r</w:t>
      </w:r>
      <w:r>
        <w:rPr>
          <w:w w:val="109"/>
        </w:rPr>
        <w:t>mania)</w:t>
      </w:r>
    </w:p>
    <w:p w:rsidR="0058044A" w:rsidRDefault="00F968FB">
      <w:pPr>
        <w:spacing w:before="9"/>
        <w:sectPr w:rsidR="0058044A">
          <w:type w:val="continuous"/>
          <w:pgSz w:w="11920" w:h="16840"/>
          <w:pgMar w:top="1200" w:right="800" w:bottom="280" w:left="580" w:header="720" w:footer="720" w:gutter="0"/>
          <w:cols w:num="2" w:space="720" w:equalWidth="0">
            <w:col w:w="2822" w:space="486"/>
            <w:col w:w="7232"/>
          </w:cols>
        </w:sectPr>
      </w:pPr>
      <w:r>
        <w:rPr>
          <w:spacing w:val="-10"/>
        </w:rPr>
        <w:t>F</w:t>
      </w:r>
      <w:r>
        <w:t>aculty</w:t>
      </w:r>
      <w:r>
        <w:rPr>
          <w:spacing w:val="4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w w:val="111"/>
        </w:rPr>
        <w:t>Computer</w:t>
      </w:r>
      <w:r>
        <w:rPr>
          <w:spacing w:val="-16"/>
          <w:w w:val="111"/>
        </w:rPr>
        <w:t xml:space="preserve"> </w:t>
      </w:r>
      <w:r>
        <w:rPr>
          <w:w w:val="111"/>
        </w:rPr>
        <w:t>Science</w:t>
      </w:r>
      <w:r>
        <w:rPr>
          <w:spacing w:val="18"/>
          <w:w w:val="111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rPr>
          <w:w w:val="109"/>
        </w:rPr>
        <w:t>Mathematics</w:t>
      </w:r>
    </w:p>
    <w:p w:rsidR="0058044A" w:rsidRDefault="00F968FB">
      <w:pPr>
        <w:spacing w:before="74" w:line="249" w:lineRule="auto"/>
        <w:ind w:left="3290" w:right="4197" w:hanging="2062"/>
      </w:pPr>
      <w:r>
        <w:lastRenderedPageBreak/>
        <w:pict>
          <v:group id="_x0000_s1038" style="position:absolute;left:0;text-align:left;margin-left:182.05pt;margin-top:4.45pt;width:.4pt;height:563.05pt;z-index:-251658752;mso-position-horizontal-relative:page" coordorigin="3641,89" coordsize="8,11261">
            <v:group id="_x0000_s1039" style="position:absolute;left:3645;top:93;width:0;height:1494" coordorigin="3645,93" coordsize="0,1494">
              <v:shape id="_x0000_s1066" style="position:absolute;left:3645;top:93;width:0;height:1494" coordorigin="3645,93" coordsize="0,1494" path="m3645,1588r,-1495e" filled="f" strokeweight=".14042mm">
                <v:path arrowok="t"/>
              </v:shape>
              <v:group id="_x0000_s1040" style="position:absolute;left:3645;top:1588;width:0;height:279" coordorigin="3645,1588" coordsize="0,279">
                <v:shape id="_x0000_s1065" style="position:absolute;left:3645;top:1588;width:0;height:279" coordorigin="3645,1588" coordsize="0,279" path="m3645,1867r,-279e" filled="f" strokeweight=".14042mm">
                  <v:path arrowok="t"/>
                </v:shape>
                <v:group id="_x0000_s1041" style="position:absolute;left:3645;top:1867;width:0;height:540" coordorigin="3645,1867" coordsize="0,540">
                  <v:shape id="_x0000_s1064" style="position:absolute;left:3645;top:1867;width:0;height:540" coordorigin="3645,1867" coordsize="0,540" path="m3645,2407r,-540e" filled="f" strokeweight=".14042mm">
                    <v:path arrowok="t"/>
                  </v:shape>
                  <v:group id="_x0000_s1042" style="position:absolute;left:3645;top:2407;width:0;height:518" coordorigin="3645,2407" coordsize="0,518">
                    <v:shape id="_x0000_s1063" style="position:absolute;left:3645;top:2407;width:0;height:518" coordorigin="3645,2407" coordsize="0,518" path="m3645,2925r,-518e" filled="f" strokeweight=".14042mm">
                      <v:path arrowok="t"/>
                    </v:shape>
                    <v:group id="_x0000_s1043" style="position:absolute;left:3645;top:2925;width:0;height:1425" coordorigin="3645,2925" coordsize="0,1425">
                      <v:shape id="_x0000_s1062" style="position:absolute;left:3645;top:2925;width:0;height:1425" coordorigin="3645,2925" coordsize="0,1425" path="m3645,4351r,-1426e" filled="f" strokeweight=".14042mm">
                        <v:path arrowok="t"/>
                      </v:shape>
                      <v:group id="_x0000_s1044" style="position:absolute;left:3645;top:4351;width:0;height:916" coordorigin="3645,4351" coordsize="0,916">
                        <v:shape id="_x0000_s1061" style="position:absolute;left:3645;top:4351;width:0;height:916" coordorigin="3645,4351" coordsize="0,916" path="m3645,5267r,-916e" filled="f" strokeweight=".14042mm">
                          <v:path arrowok="t"/>
                        </v:shape>
                        <v:group id="_x0000_s1045" style="position:absolute;left:3645;top:5267;width:0;height:845" coordorigin="3645,5267" coordsize="0,845">
                          <v:shape id="_x0000_s1060" style="position:absolute;left:3645;top:5267;width:0;height:845" coordorigin="3645,5267" coordsize="0,845" path="m3645,6112r,-845e" filled="f" strokeweight=".14042mm">
                            <v:path arrowok="t"/>
                          </v:shape>
                          <v:group id="_x0000_s1046" style="position:absolute;left:3645;top:6112;width:0;height:282" coordorigin="3645,6112" coordsize="0,282">
                            <v:shape id="_x0000_s1059" style="position:absolute;left:3645;top:6112;width:0;height:282" coordorigin="3645,6112" coordsize="0,282" path="m3645,6394r,-282e" filled="f" strokeweight=".14042mm">
                              <v:path arrowok="t"/>
                            </v:shape>
                            <v:group id="_x0000_s1047" style="position:absolute;left:3645;top:6394;width:0;height:843" coordorigin="3645,6394" coordsize="0,843">
                              <v:shape id="_x0000_s1058" style="position:absolute;left:3645;top:6394;width:0;height:843" coordorigin="3645,6394" coordsize="0,843" path="m3645,7237r,-843e" filled="f" strokeweight=".14042mm">
                                <v:path arrowok="t"/>
                              </v:shape>
                              <v:group id="_x0000_s1048" style="position:absolute;left:3645;top:7229;width:0;height:444" coordorigin="3645,7229" coordsize="0,444">
                                <v:shape id="_x0000_s1057" style="position:absolute;left:3645;top:7229;width:0;height:444" coordorigin="3645,7229" coordsize="0,444" path="m3645,7674r,-445e" filled="f" strokeweight=".14042mm">
                                  <v:path arrowok="t"/>
                                </v:shape>
                                <v:group id="_x0000_s1049" style="position:absolute;left:3645;top:7666;width:0;height:444" coordorigin="3645,7666" coordsize="0,444">
                                  <v:shape id="_x0000_s1056" style="position:absolute;left:3645;top:7666;width:0;height:444" coordorigin="3645,7666" coordsize="0,444" path="m3645,8110r,-444e" filled="f" strokeweight=".14042mm">
                                    <v:path arrowok="t"/>
                                  </v:shape>
                                  <v:group id="_x0000_s1050" style="position:absolute;left:3645;top:8102;width:0;height:438" coordorigin="3645,8102" coordsize="0,438">
                                    <v:shape id="_x0000_s1055" style="position:absolute;left:3645;top:8102;width:0;height:438" coordorigin="3645,8102" coordsize="0,438" path="m3645,8540r,-438e" filled="f" strokeweight=".14042mm">
                                      <v:path arrowok="t"/>
                                    </v:shape>
                                    <v:group id="_x0000_s1051" style="position:absolute;left:3645;top:8540;width:0;height:1164" coordorigin="3645,8540" coordsize="0,1164">
                                      <v:shape id="_x0000_s1054" style="position:absolute;left:3645;top:8540;width:0;height:1164" coordorigin="3645,8540" coordsize="0,1164" path="m3645,9704r,-1164e" filled="f" strokeweight=".14042mm">
                                        <v:path arrowok="t"/>
                                      </v:shape>
                                      <v:group id="_x0000_s1052" style="position:absolute;left:3645;top:9704;width:0;height:1642" coordorigin="3645,9704" coordsize="0,1642">
                                        <v:shape id="_x0000_s1053" style="position:absolute;left:3645;top:9704;width:0;height:1642" coordorigin="3645,9704" coordsize="0,1642" path="m3645,11347r,-1643e" filled="f" strokeweight=".14042mm">
                                          <v:path arrowok="t"/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>
        <w:t>P</w:t>
      </w:r>
      <w:r>
        <w:rPr>
          <w:spacing w:val="3"/>
        </w:rPr>
        <w:t>r</w:t>
      </w:r>
      <w:r>
        <w:t>incipali</w:t>
      </w:r>
      <w:r>
        <w:rPr>
          <w:spacing w:val="32"/>
        </w:rPr>
        <w:t xml:space="preserve"> </w:t>
      </w:r>
      <w:r>
        <w:rPr>
          <w:w w:val="110"/>
        </w:rPr>
        <w:t>mate</w:t>
      </w:r>
      <w:r>
        <w:rPr>
          <w:spacing w:val="3"/>
          <w:w w:val="110"/>
        </w:rPr>
        <w:t>r</w:t>
      </w:r>
      <w:r>
        <w:rPr>
          <w:w w:val="110"/>
        </w:rPr>
        <w:t xml:space="preserve">ie        </w:t>
      </w:r>
      <w:r>
        <w:rPr>
          <w:spacing w:val="37"/>
          <w:w w:val="110"/>
        </w:rPr>
        <w:t xml:space="preserve"> </w:t>
      </w:r>
      <w:r>
        <w:t>Model</w:t>
      </w:r>
      <w:r>
        <w:rPr>
          <w:spacing w:val="21"/>
        </w:rPr>
        <w:t xml:space="preserve"> </w:t>
      </w:r>
      <w:r>
        <w:t>D</w:t>
      </w:r>
      <w:r>
        <w:rPr>
          <w:spacing w:val="3"/>
        </w:rPr>
        <w:t>r</w:t>
      </w:r>
      <w:r>
        <w:t>i</w:t>
      </w:r>
      <w:r>
        <w:rPr>
          <w:spacing w:val="-5"/>
        </w:rPr>
        <w:t>v</w:t>
      </w:r>
      <w:r>
        <w:t>en</w:t>
      </w:r>
      <w:r>
        <w:rPr>
          <w:spacing w:val="23"/>
        </w:rPr>
        <w:t xml:space="preserve"> </w:t>
      </w:r>
      <w:r>
        <w:rPr>
          <w:w w:val="108"/>
        </w:rPr>
        <w:t>Soft</w:t>
      </w:r>
      <w:r>
        <w:rPr>
          <w:spacing w:val="-3"/>
          <w:w w:val="108"/>
        </w:rPr>
        <w:t>w</w:t>
      </w:r>
      <w:r>
        <w:rPr>
          <w:w w:val="108"/>
        </w:rPr>
        <w:t>are</w:t>
      </w:r>
      <w:r>
        <w:rPr>
          <w:spacing w:val="7"/>
          <w:w w:val="108"/>
        </w:rPr>
        <w:t xml:space="preserve"> </w:t>
      </w:r>
      <w:r>
        <w:rPr>
          <w:w w:val="109"/>
        </w:rPr>
        <w:t>D</w:t>
      </w:r>
      <w:r>
        <w:rPr>
          <w:spacing w:val="-6"/>
          <w:w w:val="109"/>
        </w:rPr>
        <w:t>e</w:t>
      </w:r>
      <w:r>
        <w:rPr>
          <w:spacing w:val="-5"/>
          <w:w w:val="99"/>
        </w:rPr>
        <w:t>v</w:t>
      </w:r>
      <w:r>
        <w:rPr>
          <w:w w:val="109"/>
        </w:rPr>
        <w:t xml:space="preserve">elopment; </w:t>
      </w:r>
      <w:r>
        <w:rPr>
          <w:spacing w:val="-6"/>
        </w:rPr>
        <w:t>W</w:t>
      </w:r>
      <w:r>
        <w:t>eb</w:t>
      </w:r>
      <w:r>
        <w:rPr>
          <w:spacing w:val="35"/>
        </w:rPr>
        <w:t xml:space="preserve"> </w:t>
      </w:r>
      <w:r>
        <w:rPr>
          <w:w w:val="110"/>
        </w:rPr>
        <w:t>Enginee</w:t>
      </w:r>
      <w:r>
        <w:rPr>
          <w:spacing w:val="3"/>
          <w:w w:val="110"/>
        </w:rPr>
        <w:t>r</w:t>
      </w:r>
      <w:r>
        <w:rPr>
          <w:w w:val="103"/>
        </w:rPr>
        <w:t>ing;</w:t>
      </w:r>
    </w:p>
    <w:p w:rsidR="0058044A" w:rsidRDefault="00F968FB">
      <w:pPr>
        <w:spacing w:line="249" w:lineRule="auto"/>
        <w:ind w:left="3290" w:right="5517"/>
      </w:pPr>
      <w:r>
        <w:t>Deducti</w:t>
      </w:r>
      <w:r>
        <w:rPr>
          <w:spacing w:val="-5"/>
        </w:rPr>
        <w:t>v</w:t>
      </w:r>
      <w:r>
        <w:t xml:space="preserve">e </w:t>
      </w:r>
      <w:r>
        <w:rPr>
          <w:spacing w:val="14"/>
        </w:rPr>
        <w:t xml:space="preserve"> </w:t>
      </w:r>
      <w:r>
        <w:rPr>
          <w:spacing w:val="-16"/>
          <w:w w:val="92"/>
        </w:rPr>
        <w:t>V</w:t>
      </w:r>
      <w:r>
        <w:rPr>
          <w:w w:val="114"/>
        </w:rPr>
        <w:t>e</w:t>
      </w:r>
      <w:r>
        <w:rPr>
          <w:spacing w:val="3"/>
          <w:w w:val="114"/>
        </w:rPr>
        <w:t>r</w:t>
      </w:r>
      <w:r>
        <w:rPr>
          <w:w w:val="101"/>
        </w:rPr>
        <w:t xml:space="preserve">ification; </w:t>
      </w:r>
      <w:r>
        <w:rPr>
          <w:w w:val="108"/>
        </w:rPr>
        <w:t>Modelche</w:t>
      </w:r>
      <w:r>
        <w:rPr>
          <w:spacing w:val="-4"/>
          <w:w w:val="108"/>
        </w:rPr>
        <w:t>c</w:t>
      </w:r>
      <w:r>
        <w:rPr>
          <w:w w:val="102"/>
        </w:rPr>
        <w:t xml:space="preserve">king; </w:t>
      </w:r>
      <w:r>
        <w:rPr>
          <w:w w:val="108"/>
        </w:rPr>
        <w:t>S</w:t>
      </w:r>
      <w:r>
        <w:rPr>
          <w:spacing w:val="-3"/>
          <w:w w:val="108"/>
        </w:rPr>
        <w:t>w</w:t>
      </w:r>
      <w:r>
        <w:rPr>
          <w:w w:val="114"/>
        </w:rPr>
        <w:t>a</w:t>
      </w:r>
      <w:r>
        <w:rPr>
          <w:spacing w:val="5"/>
          <w:w w:val="114"/>
        </w:rPr>
        <w:t>r</w:t>
      </w:r>
      <w:r>
        <w:rPr>
          <w:w w:val="106"/>
        </w:rPr>
        <w:t>m</w:t>
      </w:r>
      <w:r>
        <w:rPr>
          <w:spacing w:val="5"/>
        </w:rPr>
        <w:t xml:space="preserve"> </w:t>
      </w:r>
      <w:r>
        <w:rPr>
          <w:w w:val="106"/>
        </w:rPr>
        <w:t>Intelligenc</w:t>
      </w:r>
      <w:r>
        <w:rPr>
          <w:spacing w:val="-3"/>
          <w:w w:val="106"/>
        </w:rPr>
        <w:t>e</w:t>
      </w:r>
      <w:r>
        <w:rPr>
          <w:w w:val="110"/>
        </w:rPr>
        <w:t>.</w:t>
      </w:r>
    </w:p>
    <w:p w:rsidR="0058044A" w:rsidRDefault="0058044A">
      <w:pPr>
        <w:spacing w:before="19" w:line="280" w:lineRule="exact"/>
        <w:rPr>
          <w:sz w:val="28"/>
          <w:szCs w:val="28"/>
        </w:rPr>
      </w:pPr>
    </w:p>
    <w:p w:rsidR="0058044A" w:rsidRDefault="00F968FB">
      <w:pPr>
        <w:ind w:left="2341"/>
        <w:sectPr w:rsidR="0058044A">
          <w:pgSz w:w="11920" w:h="16840"/>
          <w:pgMar w:top="640" w:right="460" w:bottom="280" w:left="640" w:header="0" w:footer="562" w:gutter="0"/>
          <w:cols w:space="720"/>
        </w:sectPr>
      </w:pPr>
      <w:r>
        <w:t xml:space="preserve">Date         </w:t>
      </w:r>
      <w:r>
        <w:rPr>
          <w:spacing w:val="27"/>
        </w:rPr>
        <w:t xml:space="preserve"> </w:t>
      </w:r>
      <w:r>
        <w:t>1996</w:t>
      </w:r>
      <w:r>
        <w:rPr>
          <w:spacing w:val="45"/>
        </w:rPr>
        <w:t xml:space="preserve"> </w:t>
      </w:r>
      <w:r>
        <w:t>-</w:t>
      </w:r>
      <w:r>
        <w:rPr>
          <w:spacing w:val="4"/>
        </w:rPr>
        <w:t xml:space="preserve"> </w:t>
      </w:r>
      <w:r>
        <w:rPr>
          <w:w w:val="110"/>
        </w:rPr>
        <w:t>2001</w:t>
      </w:r>
    </w:p>
    <w:p w:rsidR="0058044A" w:rsidRDefault="00F968FB">
      <w:pPr>
        <w:spacing w:before="49" w:line="249" w:lineRule="auto"/>
        <w:ind w:left="666" w:hanging="9"/>
        <w:jc w:val="right"/>
      </w:pPr>
      <w:r>
        <w:lastRenderedPageBreak/>
        <w:t>Nome</w:t>
      </w:r>
      <w:r>
        <w:rPr>
          <w:spacing w:val="44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>tipo</w:t>
      </w:r>
      <w:r>
        <w:rPr>
          <w:spacing w:val="14"/>
        </w:rPr>
        <w:t xml:space="preserve"> </w:t>
      </w:r>
      <w:r>
        <w:t>d’istituto</w:t>
      </w:r>
      <w:r>
        <w:rPr>
          <w:spacing w:val="13"/>
        </w:rPr>
        <w:t xml:space="preserve"> </w:t>
      </w:r>
      <w:r>
        <w:rPr>
          <w:w w:val="99"/>
        </w:rPr>
        <w:t xml:space="preserve">di </w:t>
      </w:r>
      <w:r>
        <w:rPr>
          <w:w w:val="108"/>
        </w:rPr>
        <w:t>ist</w:t>
      </w:r>
      <w:r>
        <w:rPr>
          <w:spacing w:val="3"/>
          <w:w w:val="108"/>
        </w:rPr>
        <w:t>r</w:t>
      </w:r>
      <w:r>
        <w:rPr>
          <w:w w:val="108"/>
        </w:rPr>
        <w:t>uzione</w:t>
      </w:r>
      <w:r>
        <w:rPr>
          <w:spacing w:val="1"/>
          <w:w w:val="108"/>
        </w:rPr>
        <w:t xml:space="preserve"> </w:t>
      </w:r>
      <w:r>
        <w:t>o</w:t>
      </w:r>
      <w:r>
        <w:rPr>
          <w:spacing w:val="15"/>
        </w:rPr>
        <w:t xml:space="preserve"> </w:t>
      </w:r>
      <w:r>
        <w:rPr>
          <w:spacing w:val="-6"/>
          <w:w w:val="83"/>
        </w:rPr>
        <w:t>f</w:t>
      </w:r>
      <w:r>
        <w:rPr>
          <w:w w:val="106"/>
        </w:rPr>
        <w:t>o</w:t>
      </w:r>
      <w:r>
        <w:rPr>
          <w:spacing w:val="5"/>
          <w:w w:val="106"/>
        </w:rPr>
        <w:t>r</w:t>
      </w:r>
      <w:r>
        <w:rPr>
          <w:w w:val="111"/>
        </w:rPr>
        <w:t>mazione</w:t>
      </w:r>
    </w:p>
    <w:p w:rsidR="0058044A" w:rsidRDefault="00F968FB">
      <w:pPr>
        <w:spacing w:before="62" w:line="249" w:lineRule="auto"/>
        <w:ind w:left="1996" w:hanging="1370"/>
        <w:jc w:val="right"/>
      </w:pPr>
      <w:r>
        <w:t>Ce</w:t>
      </w:r>
      <w:r>
        <w:rPr>
          <w:spacing w:val="8"/>
        </w:rPr>
        <w:t>r</w:t>
      </w:r>
      <w:r>
        <w:t>tificato</w:t>
      </w:r>
      <w:r>
        <w:rPr>
          <w:spacing w:val="42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diploma</w:t>
      </w:r>
      <w:r>
        <w:rPr>
          <w:spacing w:val="44"/>
        </w:rPr>
        <w:t xml:space="preserve"> </w:t>
      </w:r>
      <w:r>
        <w:rPr>
          <w:w w:val="117"/>
        </w:rPr>
        <w:t xml:space="preserve">da </w:t>
      </w:r>
      <w:r>
        <w:rPr>
          <w:w w:val="113"/>
        </w:rPr>
        <w:t>ottenere</w:t>
      </w:r>
    </w:p>
    <w:p w:rsidR="0058044A" w:rsidRDefault="00F968FB">
      <w:pPr>
        <w:spacing w:before="49" w:line="249" w:lineRule="auto"/>
        <w:ind w:right="2152"/>
      </w:pPr>
      <w:r>
        <w:br w:type="column"/>
      </w:r>
      <w:r>
        <w:lastRenderedPageBreak/>
        <w:t>Liceo</w:t>
      </w:r>
      <w:r>
        <w:rPr>
          <w:spacing w:val="23"/>
        </w:rPr>
        <w:t xml:space="preserve"> </w:t>
      </w:r>
      <w:r>
        <w:rPr>
          <w:w w:val="111"/>
        </w:rPr>
        <w:t xml:space="preserve">Classico </w:t>
      </w:r>
      <w:r>
        <w:rPr>
          <w:spacing w:val="-25"/>
        </w:rPr>
        <w:t>V</w:t>
      </w:r>
      <w:r>
        <w:t>.Imb</w:t>
      </w:r>
      <w:r>
        <w:rPr>
          <w:spacing w:val="3"/>
        </w:rPr>
        <w:t>r</w:t>
      </w:r>
      <w:r>
        <w:t>iani,</w:t>
      </w:r>
      <w:r>
        <w:rPr>
          <w:spacing w:val="21"/>
        </w:rPr>
        <w:t xml:space="preserve"> </w:t>
      </w:r>
      <w:r>
        <w:t xml:space="preserve">80038 </w:t>
      </w:r>
      <w:r>
        <w:rPr>
          <w:spacing w:val="5"/>
        </w:rPr>
        <w:t xml:space="preserve"> </w:t>
      </w:r>
      <w:r>
        <w:rPr>
          <w:spacing w:val="-11"/>
          <w:w w:val="106"/>
        </w:rPr>
        <w:t>P</w:t>
      </w:r>
      <w:r>
        <w:rPr>
          <w:w w:val="106"/>
        </w:rPr>
        <w:t>omigliano</w:t>
      </w:r>
      <w:r>
        <w:rPr>
          <w:spacing w:val="9"/>
          <w:w w:val="106"/>
        </w:rPr>
        <w:t xml:space="preserve"> </w:t>
      </w:r>
      <w:r>
        <w:t>D’Arco</w:t>
      </w:r>
      <w:r>
        <w:rPr>
          <w:spacing w:val="-12"/>
        </w:rPr>
        <w:t xml:space="preserve"> </w:t>
      </w:r>
      <w:r>
        <w:rPr>
          <w:w w:val="103"/>
        </w:rPr>
        <w:t xml:space="preserve">(Napoli), </w:t>
      </w:r>
      <w:r>
        <w:t>Indi</w:t>
      </w:r>
      <w:r>
        <w:rPr>
          <w:spacing w:val="3"/>
        </w:rPr>
        <w:t>r</w:t>
      </w:r>
      <w:r>
        <w:t>iz</w:t>
      </w:r>
      <w:r>
        <w:rPr>
          <w:spacing w:val="-3"/>
        </w:rPr>
        <w:t>z</w:t>
      </w:r>
      <w:r>
        <w:t>o</w:t>
      </w:r>
      <w:r>
        <w:rPr>
          <w:spacing w:val="20"/>
        </w:rPr>
        <w:t xml:space="preserve"> </w:t>
      </w:r>
      <w:r>
        <w:rPr>
          <w:w w:val="109"/>
        </w:rPr>
        <w:t xml:space="preserve">Matematica </w:t>
      </w:r>
      <w:r>
        <w:t>ed</w:t>
      </w:r>
      <w:r>
        <w:rPr>
          <w:spacing w:val="37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>f</w:t>
      </w:r>
      <w:r>
        <w:rPr>
          <w:w w:val="106"/>
        </w:rPr>
        <w:t>o</w:t>
      </w:r>
      <w:r>
        <w:rPr>
          <w:spacing w:val="5"/>
          <w:w w:val="106"/>
        </w:rPr>
        <w:t>r</w:t>
      </w:r>
      <w:r>
        <w:rPr>
          <w:w w:val="110"/>
        </w:rPr>
        <w:t>matica.</w:t>
      </w:r>
    </w:p>
    <w:p w:rsidR="0058044A" w:rsidRDefault="00F968FB">
      <w:pPr>
        <w:spacing w:before="62"/>
        <w:sectPr w:rsidR="0058044A">
          <w:type w:val="continuous"/>
          <w:pgSz w:w="11920" w:h="16840"/>
          <w:pgMar w:top="1200" w:right="460" w:bottom="280" w:left="640" w:header="720" w:footer="720" w:gutter="0"/>
          <w:cols w:num="2" w:space="720" w:equalWidth="0">
            <w:col w:w="2762" w:space="486"/>
            <w:col w:w="7572"/>
          </w:cols>
        </w:sectPr>
      </w:pPr>
      <w:r>
        <w:t xml:space="preserve">Licenza </w:t>
      </w:r>
      <w:r>
        <w:rPr>
          <w:spacing w:val="6"/>
        </w:rPr>
        <w:t xml:space="preserve"> </w:t>
      </w:r>
      <w:r>
        <w:t>liceale</w:t>
      </w:r>
      <w:r>
        <w:rPr>
          <w:spacing w:val="47"/>
        </w:rPr>
        <w:t xml:space="preserve"> </w:t>
      </w:r>
      <w:r>
        <w:rPr>
          <w:w w:val="114"/>
        </w:rPr>
        <w:t>classica</w:t>
      </w:r>
    </w:p>
    <w:p w:rsidR="0058044A" w:rsidRDefault="00F968FB">
      <w:pPr>
        <w:spacing w:before="40" w:line="249" w:lineRule="auto"/>
        <w:ind w:left="3248" w:right="6438" w:hanging="2020"/>
      </w:pPr>
      <w:r>
        <w:lastRenderedPageBreak/>
        <w:t>P</w:t>
      </w:r>
      <w:r>
        <w:rPr>
          <w:spacing w:val="3"/>
        </w:rPr>
        <w:t>r</w:t>
      </w:r>
      <w:r>
        <w:t>incipali</w:t>
      </w:r>
      <w:r>
        <w:rPr>
          <w:spacing w:val="32"/>
        </w:rPr>
        <w:t xml:space="preserve"> </w:t>
      </w:r>
      <w:r>
        <w:rPr>
          <w:w w:val="106"/>
        </w:rPr>
        <w:t>mate</w:t>
      </w:r>
      <w:r>
        <w:rPr>
          <w:spacing w:val="3"/>
          <w:w w:val="106"/>
        </w:rPr>
        <w:t>r</w:t>
      </w:r>
      <w:r>
        <w:rPr>
          <w:w w:val="106"/>
        </w:rPr>
        <w:t xml:space="preserve">ie        </w:t>
      </w:r>
      <w:r>
        <w:rPr>
          <w:spacing w:val="38"/>
          <w:w w:val="106"/>
        </w:rPr>
        <w:t xml:space="preserve"> </w:t>
      </w:r>
      <w:r>
        <w:rPr>
          <w:w w:val="106"/>
        </w:rPr>
        <w:t xml:space="preserve">Latino; </w:t>
      </w:r>
      <w:r>
        <w:rPr>
          <w:w w:val="110"/>
        </w:rPr>
        <w:t xml:space="preserve">Greco; </w:t>
      </w:r>
      <w:r>
        <w:rPr>
          <w:w w:val="108"/>
        </w:rPr>
        <w:t xml:space="preserve">Matematica; </w:t>
      </w:r>
      <w:r>
        <w:rPr>
          <w:w w:val="95"/>
        </w:rPr>
        <w:t>In</w:t>
      </w:r>
      <w:r>
        <w:rPr>
          <w:spacing w:val="-6"/>
          <w:w w:val="95"/>
        </w:rPr>
        <w:t>f</w:t>
      </w:r>
      <w:r>
        <w:rPr>
          <w:w w:val="106"/>
        </w:rPr>
        <w:t>o</w:t>
      </w:r>
      <w:r>
        <w:rPr>
          <w:spacing w:val="5"/>
          <w:w w:val="106"/>
        </w:rPr>
        <w:t>r</w:t>
      </w:r>
      <w:r>
        <w:rPr>
          <w:w w:val="110"/>
        </w:rPr>
        <w:t>matica.</w:t>
      </w:r>
    </w:p>
    <w:p w:rsidR="0058044A" w:rsidRDefault="0058044A">
      <w:pPr>
        <w:spacing w:before="3" w:line="100" w:lineRule="exact"/>
        <w:rPr>
          <w:sz w:val="10"/>
          <w:szCs w:val="10"/>
        </w:rPr>
      </w:pPr>
    </w:p>
    <w:p w:rsidR="0058044A" w:rsidRDefault="0058044A">
      <w:pPr>
        <w:spacing w:line="200" w:lineRule="exact"/>
      </w:pPr>
    </w:p>
    <w:p w:rsidR="0058044A" w:rsidRDefault="0058044A">
      <w:pPr>
        <w:spacing w:line="200" w:lineRule="exact"/>
      </w:pPr>
    </w:p>
    <w:p w:rsidR="0058044A" w:rsidRDefault="0058044A">
      <w:pPr>
        <w:spacing w:line="200" w:lineRule="exact"/>
      </w:pPr>
    </w:p>
    <w:p w:rsidR="0058044A" w:rsidRDefault="00F968FB">
      <w:pPr>
        <w:spacing w:line="240" w:lineRule="exact"/>
        <w:ind w:left="1281" w:right="8003" w:hanging="1166"/>
        <w:rPr>
          <w:sz w:val="24"/>
          <w:szCs w:val="24"/>
        </w:rPr>
      </w:pPr>
      <w:r>
        <w:rPr>
          <w:b/>
          <w:w w:val="108"/>
          <w:sz w:val="24"/>
          <w:szCs w:val="24"/>
        </w:rPr>
        <w:t>Capacità</w:t>
      </w:r>
      <w:r>
        <w:rPr>
          <w:b/>
          <w:spacing w:val="1"/>
          <w:w w:val="108"/>
          <w:sz w:val="24"/>
          <w:szCs w:val="24"/>
        </w:rPr>
        <w:t xml:space="preserve"> </w:t>
      </w:r>
      <w:r>
        <w:rPr>
          <w:b/>
          <w:sz w:val="24"/>
          <w:szCs w:val="24"/>
        </w:rPr>
        <w:t>e</w:t>
      </w:r>
      <w:r>
        <w:rPr>
          <w:b/>
          <w:spacing w:val="33"/>
          <w:sz w:val="24"/>
          <w:szCs w:val="24"/>
        </w:rPr>
        <w:t xml:space="preserve"> </w:t>
      </w:r>
      <w:r>
        <w:rPr>
          <w:b/>
          <w:w w:val="114"/>
          <w:sz w:val="24"/>
          <w:szCs w:val="24"/>
        </w:rPr>
        <w:t>competen</w:t>
      </w:r>
      <w:r>
        <w:rPr>
          <w:b/>
          <w:spacing w:val="2"/>
          <w:w w:val="114"/>
          <w:sz w:val="24"/>
          <w:szCs w:val="24"/>
        </w:rPr>
        <w:t>z</w:t>
      </w:r>
      <w:r>
        <w:rPr>
          <w:b/>
          <w:w w:val="125"/>
          <w:sz w:val="24"/>
          <w:szCs w:val="24"/>
        </w:rPr>
        <w:t xml:space="preserve">e </w:t>
      </w:r>
      <w:r>
        <w:rPr>
          <w:b/>
          <w:w w:val="99"/>
          <w:sz w:val="24"/>
          <w:szCs w:val="24"/>
        </w:rPr>
        <w:t>p</w:t>
      </w:r>
      <w:r>
        <w:rPr>
          <w:b/>
          <w:spacing w:val="-5"/>
          <w:w w:val="99"/>
          <w:sz w:val="24"/>
          <w:szCs w:val="24"/>
        </w:rPr>
        <w:t>r</w:t>
      </w:r>
      <w:r>
        <w:rPr>
          <w:b/>
          <w:w w:val="112"/>
          <w:sz w:val="24"/>
          <w:szCs w:val="24"/>
        </w:rPr>
        <w:t>o</w:t>
      </w:r>
      <w:r>
        <w:rPr>
          <w:b/>
          <w:spacing w:val="-2"/>
          <w:w w:val="112"/>
          <w:sz w:val="24"/>
          <w:szCs w:val="24"/>
        </w:rPr>
        <w:t>f</w:t>
      </w:r>
      <w:r>
        <w:rPr>
          <w:b/>
          <w:w w:val="118"/>
          <w:sz w:val="24"/>
          <w:szCs w:val="24"/>
        </w:rPr>
        <w:t>essionali</w:t>
      </w:r>
    </w:p>
    <w:p w:rsidR="0058044A" w:rsidRDefault="0058044A">
      <w:pPr>
        <w:spacing w:before="5" w:line="160" w:lineRule="exact"/>
        <w:rPr>
          <w:sz w:val="17"/>
          <w:szCs w:val="17"/>
        </w:rPr>
      </w:pPr>
    </w:p>
    <w:p w:rsidR="0058044A" w:rsidRDefault="00F968FB">
      <w:pPr>
        <w:ind w:left="1247"/>
        <w:rPr>
          <w:sz w:val="24"/>
          <w:szCs w:val="24"/>
        </w:rPr>
      </w:pPr>
      <w:r>
        <w:rPr>
          <w:w w:val="106"/>
          <w:sz w:val="24"/>
          <w:szCs w:val="24"/>
        </w:rPr>
        <w:t xml:space="preserve">Madrelingua/e       </w:t>
      </w:r>
      <w:r>
        <w:rPr>
          <w:spacing w:val="5"/>
          <w:w w:val="106"/>
          <w:sz w:val="24"/>
          <w:szCs w:val="24"/>
        </w:rPr>
        <w:t xml:space="preserve"> </w:t>
      </w:r>
      <w:r>
        <w:rPr>
          <w:b/>
          <w:w w:val="106"/>
          <w:sz w:val="24"/>
          <w:szCs w:val="24"/>
        </w:rPr>
        <w:t>Italiano</w:t>
      </w:r>
    </w:p>
    <w:p w:rsidR="0058044A" w:rsidRDefault="0058044A">
      <w:pPr>
        <w:spacing w:before="4" w:line="160" w:lineRule="exact"/>
        <w:rPr>
          <w:sz w:val="16"/>
          <w:szCs w:val="16"/>
        </w:rPr>
      </w:pPr>
    </w:p>
    <w:p w:rsidR="0058044A" w:rsidRDefault="0058044A">
      <w:pPr>
        <w:spacing w:line="200" w:lineRule="exact"/>
      </w:pPr>
    </w:p>
    <w:p w:rsidR="0058044A" w:rsidRDefault="0058044A">
      <w:pPr>
        <w:spacing w:line="200" w:lineRule="exact"/>
      </w:pPr>
    </w:p>
    <w:p w:rsidR="0058044A" w:rsidRDefault="00F968FB">
      <w:pPr>
        <w:ind w:left="1566"/>
        <w:rPr>
          <w:sz w:val="24"/>
          <w:szCs w:val="24"/>
        </w:rPr>
      </w:pPr>
      <w:r>
        <w:rPr>
          <w:sz w:val="24"/>
          <w:szCs w:val="24"/>
        </w:rPr>
        <w:t>Altre</w:t>
      </w:r>
      <w:r>
        <w:rPr>
          <w:spacing w:val="1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lingue</w:t>
      </w:r>
    </w:p>
    <w:p w:rsidR="0058044A" w:rsidRDefault="00F968FB">
      <w:pPr>
        <w:spacing w:before="82"/>
        <w:ind w:left="1034" w:right="8011"/>
        <w:jc w:val="center"/>
        <w:rPr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96.95pt;margin-top:4.55pt;width:369.7pt;height:84.2pt;z-index:-251657728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75"/>
                    <w:gridCol w:w="1475"/>
                    <w:gridCol w:w="1475"/>
                    <w:gridCol w:w="1475"/>
                    <w:gridCol w:w="1475"/>
                  </w:tblGrid>
                  <w:tr w:rsidR="0058044A" w:rsidTr="002D1A4C">
                    <w:trPr>
                      <w:trHeight w:hRule="exact" w:val="305"/>
                    </w:trPr>
                    <w:tc>
                      <w:tcPr>
                        <w:tcW w:w="2949" w:type="dxa"/>
                        <w:gridSpan w:val="2"/>
                      </w:tcPr>
                      <w:p w:rsidR="0058044A" w:rsidRDefault="00F968FB">
                        <w:pPr>
                          <w:spacing w:before="20"/>
                          <w:ind w:left="773"/>
                        </w:pPr>
                        <w:r>
                          <w:rPr>
                            <w:b/>
                            <w:w w:val="112"/>
                          </w:rPr>
                          <w:t>Comprensione</w:t>
                        </w:r>
                      </w:p>
                    </w:tc>
                    <w:tc>
                      <w:tcPr>
                        <w:tcW w:w="2950" w:type="dxa"/>
                        <w:gridSpan w:val="2"/>
                      </w:tcPr>
                      <w:p w:rsidR="0058044A" w:rsidRDefault="00F968FB">
                        <w:pPr>
                          <w:spacing w:before="20"/>
                          <w:ind w:left="1101" w:right="1101"/>
                          <w:jc w:val="center"/>
                        </w:pPr>
                        <w:r>
                          <w:rPr>
                            <w:b/>
                            <w:spacing w:val="-6"/>
                            <w:w w:val="108"/>
                          </w:rPr>
                          <w:t>P</w:t>
                        </w:r>
                        <w:r>
                          <w:rPr>
                            <w:b/>
                            <w:w w:val="106"/>
                          </w:rPr>
                          <w:t>arlato</w:t>
                        </w:r>
                      </w:p>
                    </w:tc>
                    <w:tc>
                      <w:tcPr>
                        <w:tcW w:w="1475" w:type="dxa"/>
                        <w:vMerge w:val="restart"/>
                      </w:tcPr>
                      <w:p w:rsidR="0058044A" w:rsidRDefault="00F968FB">
                        <w:pPr>
                          <w:spacing w:before="38"/>
                          <w:ind w:left="422"/>
                        </w:pPr>
                        <w:r>
                          <w:rPr>
                            <w:b/>
                            <w:w w:val="109"/>
                          </w:rPr>
                          <w:t>Scritto</w:t>
                        </w:r>
                      </w:p>
                    </w:tc>
                  </w:tr>
                  <w:tr w:rsidR="0058044A" w:rsidTr="002D1A4C">
                    <w:trPr>
                      <w:trHeight w:hRule="exact" w:val="498"/>
                    </w:trPr>
                    <w:tc>
                      <w:tcPr>
                        <w:tcW w:w="1475" w:type="dxa"/>
                      </w:tcPr>
                      <w:p w:rsidR="0058044A" w:rsidRDefault="0058044A">
                        <w:pPr>
                          <w:spacing w:before="1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58044A" w:rsidRDefault="00F968FB">
                        <w:pPr>
                          <w:ind w:left="439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w w:val="105"/>
                            <w:sz w:val="18"/>
                            <w:szCs w:val="18"/>
                          </w:rPr>
                          <w:t>Ascolto</w:t>
                        </w:r>
                      </w:p>
                    </w:tc>
                    <w:tc>
                      <w:tcPr>
                        <w:tcW w:w="1475" w:type="dxa"/>
                      </w:tcPr>
                      <w:p w:rsidR="0058044A" w:rsidRDefault="0058044A">
                        <w:pPr>
                          <w:spacing w:before="1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58044A" w:rsidRDefault="00F968FB">
                        <w:pPr>
                          <w:ind w:left="455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w w:val="104"/>
                            <w:sz w:val="18"/>
                            <w:szCs w:val="18"/>
                          </w:rPr>
                          <w:t>Lettu</w:t>
                        </w:r>
                        <w:r>
                          <w:rPr>
                            <w:spacing w:val="-2"/>
                            <w:w w:val="104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w w:val="125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1475" w:type="dxa"/>
                      </w:tcPr>
                      <w:p w:rsidR="0058044A" w:rsidRDefault="0058044A">
                        <w:pPr>
                          <w:spacing w:before="1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58044A" w:rsidRDefault="00F968FB">
                        <w:pPr>
                          <w:ind w:left="29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w w:val="105"/>
                            <w:sz w:val="18"/>
                            <w:szCs w:val="18"/>
                          </w:rPr>
                          <w:t>Inte</w:t>
                        </w:r>
                        <w:r>
                          <w:rPr>
                            <w:spacing w:val="-2"/>
                            <w:w w:val="105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w w:val="112"/>
                            <w:sz w:val="18"/>
                            <w:szCs w:val="18"/>
                          </w:rPr>
                          <w:t>azione</w:t>
                        </w:r>
                      </w:p>
                    </w:tc>
                    <w:tc>
                      <w:tcPr>
                        <w:tcW w:w="1475" w:type="dxa"/>
                      </w:tcPr>
                      <w:p w:rsidR="0058044A" w:rsidRDefault="00F968FB">
                        <w:pPr>
                          <w:spacing w:before="31" w:line="254" w:lineRule="auto"/>
                          <w:ind w:left="535" w:right="249" w:hanging="255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w w:val="110"/>
                            <w:sz w:val="18"/>
                            <w:szCs w:val="18"/>
                          </w:rPr>
                          <w:t xml:space="preserve">Produzione </w:t>
                        </w:r>
                        <w:r>
                          <w:rPr>
                            <w:w w:val="106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spacing w:val="-2"/>
                            <w:w w:val="106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w w:val="114"/>
                            <w:sz w:val="18"/>
                            <w:szCs w:val="18"/>
                          </w:rPr>
                          <w:t>ale</w:t>
                        </w:r>
                      </w:p>
                    </w:tc>
                    <w:tc>
                      <w:tcPr>
                        <w:tcW w:w="1475" w:type="dxa"/>
                        <w:vMerge/>
                      </w:tcPr>
                      <w:p w:rsidR="0058044A" w:rsidRDefault="0058044A"/>
                    </w:tc>
                  </w:tr>
                  <w:tr w:rsidR="0058044A" w:rsidTr="002D1A4C">
                    <w:trPr>
                      <w:trHeight w:hRule="exact" w:val="436"/>
                    </w:trPr>
                    <w:tc>
                      <w:tcPr>
                        <w:tcW w:w="1475" w:type="dxa"/>
                      </w:tcPr>
                      <w:p w:rsidR="0058044A" w:rsidRDefault="00F968FB">
                        <w:pPr>
                          <w:tabs>
                            <w:tab w:val="left" w:pos="640"/>
                          </w:tabs>
                          <w:spacing w:before="18" w:line="246" w:lineRule="auto"/>
                          <w:ind w:left="556" w:right="243" w:hanging="43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C1</w:t>
                        </w:r>
                        <w:r>
                          <w:rPr>
                            <w:spacing w:val="-2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  <w:t>Li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ello </w:t>
                        </w:r>
                        <w:r>
                          <w:rPr>
                            <w:spacing w:val="-3"/>
                            <w:w w:val="12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4"/>
                            <w:w w:val="99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w w:val="114"/>
                            <w:sz w:val="16"/>
                            <w:szCs w:val="16"/>
                          </w:rPr>
                          <w:t>anzato</w:t>
                        </w:r>
                      </w:p>
                    </w:tc>
                    <w:tc>
                      <w:tcPr>
                        <w:tcW w:w="1475" w:type="dxa"/>
                      </w:tcPr>
                      <w:p w:rsidR="0058044A" w:rsidRDefault="00F968FB">
                        <w:pPr>
                          <w:tabs>
                            <w:tab w:val="left" w:pos="640"/>
                          </w:tabs>
                          <w:spacing w:before="18" w:line="246" w:lineRule="auto"/>
                          <w:ind w:left="556" w:right="243" w:hanging="43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C1</w:t>
                        </w:r>
                        <w:r>
                          <w:rPr>
                            <w:spacing w:val="-2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  <w:t>Li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ello </w:t>
                        </w:r>
                        <w:r>
                          <w:rPr>
                            <w:spacing w:val="-3"/>
                            <w:w w:val="12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4"/>
                            <w:w w:val="99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w w:val="114"/>
                            <w:sz w:val="16"/>
                            <w:szCs w:val="16"/>
                          </w:rPr>
                          <w:t>anzato</w:t>
                        </w:r>
                      </w:p>
                    </w:tc>
                    <w:tc>
                      <w:tcPr>
                        <w:tcW w:w="1475" w:type="dxa"/>
                      </w:tcPr>
                      <w:p w:rsidR="0058044A" w:rsidRDefault="00F968FB">
                        <w:pPr>
                          <w:tabs>
                            <w:tab w:val="left" w:pos="640"/>
                          </w:tabs>
                          <w:spacing w:before="18" w:line="246" w:lineRule="auto"/>
                          <w:ind w:left="556" w:right="243" w:hanging="43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C1</w:t>
                        </w:r>
                        <w:r>
                          <w:rPr>
                            <w:spacing w:val="-2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  <w:t>Li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ello </w:t>
                        </w:r>
                        <w:r>
                          <w:rPr>
                            <w:spacing w:val="-3"/>
                            <w:w w:val="12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4"/>
                            <w:w w:val="99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w w:val="114"/>
                            <w:sz w:val="16"/>
                            <w:szCs w:val="16"/>
                          </w:rPr>
                          <w:t>anzato</w:t>
                        </w:r>
                      </w:p>
                    </w:tc>
                    <w:tc>
                      <w:tcPr>
                        <w:tcW w:w="1475" w:type="dxa"/>
                      </w:tcPr>
                      <w:p w:rsidR="0058044A" w:rsidRDefault="00F968FB">
                        <w:pPr>
                          <w:tabs>
                            <w:tab w:val="left" w:pos="640"/>
                          </w:tabs>
                          <w:spacing w:before="18" w:line="246" w:lineRule="auto"/>
                          <w:ind w:left="556" w:right="243" w:hanging="43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C1</w:t>
                        </w:r>
                        <w:r>
                          <w:rPr>
                            <w:spacing w:val="-2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  <w:t>Li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ello </w:t>
                        </w:r>
                        <w:r>
                          <w:rPr>
                            <w:spacing w:val="-3"/>
                            <w:w w:val="12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4"/>
                            <w:w w:val="99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w w:val="114"/>
                            <w:sz w:val="16"/>
                            <w:szCs w:val="16"/>
                          </w:rPr>
                          <w:t>anzato</w:t>
                        </w:r>
                      </w:p>
                    </w:tc>
                    <w:tc>
                      <w:tcPr>
                        <w:tcW w:w="1475" w:type="dxa"/>
                      </w:tcPr>
                      <w:p w:rsidR="0058044A" w:rsidRDefault="00F968FB">
                        <w:pPr>
                          <w:tabs>
                            <w:tab w:val="left" w:pos="640"/>
                          </w:tabs>
                          <w:spacing w:before="18" w:line="246" w:lineRule="auto"/>
                          <w:ind w:left="556" w:right="243" w:hanging="43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C1</w:t>
                        </w:r>
                        <w:r>
                          <w:rPr>
                            <w:spacing w:val="-2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  <w:t>Li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ello </w:t>
                        </w:r>
                        <w:r>
                          <w:rPr>
                            <w:spacing w:val="-3"/>
                            <w:w w:val="125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4"/>
                            <w:w w:val="99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w w:val="114"/>
                            <w:sz w:val="16"/>
                            <w:szCs w:val="16"/>
                          </w:rPr>
                          <w:t>anzato</w:t>
                        </w:r>
                      </w:p>
                    </w:tc>
                  </w:tr>
                  <w:tr w:rsidR="0058044A" w:rsidTr="002D1A4C">
                    <w:trPr>
                      <w:trHeight w:hRule="exact" w:val="436"/>
                    </w:trPr>
                    <w:tc>
                      <w:tcPr>
                        <w:tcW w:w="1475" w:type="dxa"/>
                      </w:tcPr>
                      <w:p w:rsidR="0058044A" w:rsidRDefault="00F968FB">
                        <w:pPr>
                          <w:tabs>
                            <w:tab w:val="left" w:pos="640"/>
                          </w:tabs>
                          <w:spacing w:before="18" w:line="246" w:lineRule="auto"/>
                          <w:ind w:left="502" w:right="189" w:hanging="38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B1</w:t>
                        </w:r>
                        <w:r>
                          <w:rPr>
                            <w:spacing w:val="-3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  <w:t>Li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ello </w:t>
                        </w:r>
                        <w:r>
                          <w:rPr>
                            <w:w w:val="105"/>
                            <w:sz w:val="16"/>
                            <w:szCs w:val="16"/>
                          </w:rPr>
                          <w:t>inte</w:t>
                        </w:r>
                        <w:r>
                          <w:rPr>
                            <w:spacing w:val="4"/>
                            <w:w w:val="10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w w:val="108"/>
                            <w:sz w:val="16"/>
                            <w:szCs w:val="16"/>
                          </w:rPr>
                          <w:t>medio</w:t>
                        </w:r>
                      </w:p>
                    </w:tc>
                    <w:tc>
                      <w:tcPr>
                        <w:tcW w:w="1475" w:type="dxa"/>
                      </w:tcPr>
                      <w:p w:rsidR="0058044A" w:rsidRDefault="00F968FB">
                        <w:pPr>
                          <w:tabs>
                            <w:tab w:val="left" w:pos="640"/>
                          </w:tabs>
                          <w:spacing w:before="18" w:line="246" w:lineRule="auto"/>
                          <w:ind w:left="502" w:right="189" w:hanging="38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B1</w:t>
                        </w:r>
                        <w:r>
                          <w:rPr>
                            <w:spacing w:val="-3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  <w:t>Li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ello </w:t>
                        </w:r>
                        <w:r>
                          <w:rPr>
                            <w:w w:val="105"/>
                            <w:sz w:val="16"/>
                            <w:szCs w:val="16"/>
                          </w:rPr>
                          <w:t>inte</w:t>
                        </w:r>
                        <w:r>
                          <w:rPr>
                            <w:spacing w:val="4"/>
                            <w:w w:val="10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w w:val="108"/>
                            <w:sz w:val="16"/>
                            <w:szCs w:val="16"/>
                          </w:rPr>
                          <w:t>medio</w:t>
                        </w:r>
                      </w:p>
                    </w:tc>
                    <w:tc>
                      <w:tcPr>
                        <w:tcW w:w="1475" w:type="dxa"/>
                      </w:tcPr>
                      <w:p w:rsidR="0058044A" w:rsidRDefault="00F968FB">
                        <w:pPr>
                          <w:tabs>
                            <w:tab w:val="left" w:pos="640"/>
                          </w:tabs>
                          <w:spacing w:before="18" w:line="246" w:lineRule="auto"/>
                          <w:ind w:left="502" w:right="189" w:hanging="38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B1</w:t>
                        </w:r>
                        <w:r>
                          <w:rPr>
                            <w:spacing w:val="-3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  <w:t>Li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ello </w:t>
                        </w:r>
                        <w:r>
                          <w:rPr>
                            <w:w w:val="105"/>
                            <w:sz w:val="16"/>
                            <w:szCs w:val="16"/>
                          </w:rPr>
                          <w:t>inte</w:t>
                        </w:r>
                        <w:r>
                          <w:rPr>
                            <w:spacing w:val="4"/>
                            <w:w w:val="10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w w:val="108"/>
                            <w:sz w:val="16"/>
                            <w:szCs w:val="16"/>
                          </w:rPr>
                          <w:t>medio</w:t>
                        </w:r>
                      </w:p>
                    </w:tc>
                    <w:tc>
                      <w:tcPr>
                        <w:tcW w:w="1475" w:type="dxa"/>
                      </w:tcPr>
                      <w:p w:rsidR="0058044A" w:rsidRDefault="00F968FB">
                        <w:pPr>
                          <w:tabs>
                            <w:tab w:val="left" w:pos="640"/>
                          </w:tabs>
                          <w:spacing w:before="18" w:line="246" w:lineRule="auto"/>
                          <w:ind w:left="502" w:right="189" w:hanging="38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B1</w:t>
                        </w:r>
                        <w:r>
                          <w:rPr>
                            <w:spacing w:val="-3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  <w:t>Li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ello </w:t>
                        </w:r>
                        <w:r>
                          <w:rPr>
                            <w:w w:val="105"/>
                            <w:sz w:val="16"/>
                            <w:szCs w:val="16"/>
                          </w:rPr>
                          <w:t>inte</w:t>
                        </w:r>
                        <w:r>
                          <w:rPr>
                            <w:spacing w:val="4"/>
                            <w:w w:val="10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w w:val="108"/>
                            <w:sz w:val="16"/>
                            <w:szCs w:val="16"/>
                          </w:rPr>
                          <w:t>medio</w:t>
                        </w:r>
                      </w:p>
                    </w:tc>
                    <w:tc>
                      <w:tcPr>
                        <w:tcW w:w="1475" w:type="dxa"/>
                      </w:tcPr>
                      <w:p w:rsidR="0058044A" w:rsidRDefault="00F968FB">
                        <w:pPr>
                          <w:tabs>
                            <w:tab w:val="left" w:pos="640"/>
                          </w:tabs>
                          <w:spacing w:before="18" w:line="246" w:lineRule="auto"/>
                          <w:ind w:left="502" w:right="189" w:hanging="38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B1</w:t>
                        </w:r>
                        <w:r>
                          <w:rPr>
                            <w:spacing w:val="-3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sz w:val="16"/>
                            <w:szCs w:val="16"/>
                          </w:rPr>
                          <w:tab/>
                          <w:t>Li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ello </w:t>
                        </w:r>
                        <w:r>
                          <w:rPr>
                            <w:w w:val="105"/>
                            <w:sz w:val="16"/>
                            <w:szCs w:val="16"/>
                          </w:rPr>
                          <w:t>inte</w:t>
                        </w:r>
                        <w:r>
                          <w:rPr>
                            <w:spacing w:val="4"/>
                            <w:w w:val="105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w w:val="108"/>
                            <w:sz w:val="16"/>
                            <w:szCs w:val="16"/>
                          </w:rPr>
                          <w:t>medio</w:t>
                        </w:r>
                      </w:p>
                    </w:tc>
                  </w:tr>
                </w:tbl>
                <w:p w:rsidR="0058044A" w:rsidRDefault="0058044A"/>
              </w:txbxContent>
            </v:textbox>
            <w10:wrap anchorx="page"/>
          </v:shape>
        </w:pict>
      </w:r>
      <w:r>
        <w:rPr>
          <w:i/>
          <w:spacing w:val="-7"/>
          <w:w w:val="108"/>
          <w:sz w:val="24"/>
          <w:szCs w:val="24"/>
        </w:rPr>
        <w:t>A</w:t>
      </w:r>
      <w:r>
        <w:rPr>
          <w:i/>
          <w:w w:val="108"/>
          <w:sz w:val="24"/>
          <w:szCs w:val="24"/>
        </w:rPr>
        <w:t>ut</w:t>
      </w:r>
      <w:r>
        <w:rPr>
          <w:i/>
          <w:spacing w:val="-4"/>
          <w:w w:val="108"/>
          <w:sz w:val="24"/>
          <w:szCs w:val="24"/>
        </w:rPr>
        <w:t>o</w:t>
      </w:r>
      <w:r>
        <w:rPr>
          <w:i/>
          <w:spacing w:val="-6"/>
          <w:w w:val="112"/>
          <w:sz w:val="24"/>
          <w:szCs w:val="24"/>
        </w:rPr>
        <w:t>v</w:t>
      </w:r>
      <w:r>
        <w:rPr>
          <w:i/>
          <w:w w:val="109"/>
          <w:sz w:val="24"/>
          <w:szCs w:val="24"/>
        </w:rPr>
        <w:t>alutazione</w:t>
      </w:r>
    </w:p>
    <w:p w:rsidR="0058044A" w:rsidRDefault="00F968FB">
      <w:pPr>
        <w:spacing w:line="220" w:lineRule="exact"/>
        <w:ind w:left="1253"/>
        <w:rPr>
          <w:sz w:val="14"/>
          <w:szCs w:val="14"/>
        </w:rPr>
      </w:pPr>
      <w:r>
        <w:rPr>
          <w:i/>
        </w:rPr>
        <w:t>Li</w:t>
      </w:r>
      <w:r>
        <w:rPr>
          <w:i/>
          <w:spacing w:val="-5"/>
        </w:rPr>
        <w:t>v</w:t>
      </w:r>
      <w:r>
        <w:rPr>
          <w:i/>
        </w:rPr>
        <w:t>ello</w:t>
      </w:r>
      <w:r>
        <w:rPr>
          <w:i/>
          <w:spacing w:val="11"/>
        </w:rPr>
        <w:t xml:space="preserve"> </w:t>
      </w:r>
      <w:r>
        <w:rPr>
          <w:i/>
          <w:w w:val="111"/>
        </w:rPr>
        <w:t>europe</w:t>
      </w:r>
      <w:r>
        <w:rPr>
          <w:i/>
          <w:spacing w:val="6"/>
          <w:w w:val="111"/>
        </w:rPr>
        <w:t>o</w:t>
      </w:r>
      <w:r>
        <w:rPr>
          <w:w w:val="90"/>
          <w:position w:val="7"/>
          <w:sz w:val="14"/>
          <w:szCs w:val="14"/>
        </w:rPr>
        <w:t>(*)</w:t>
      </w:r>
    </w:p>
    <w:p w:rsidR="0058044A" w:rsidRDefault="0058044A">
      <w:pPr>
        <w:spacing w:before="7" w:line="160" w:lineRule="exact"/>
        <w:rPr>
          <w:sz w:val="16"/>
          <w:szCs w:val="16"/>
        </w:rPr>
      </w:pPr>
    </w:p>
    <w:p w:rsidR="0058044A" w:rsidRDefault="0058044A">
      <w:pPr>
        <w:spacing w:line="200" w:lineRule="exact"/>
        <w:sectPr w:rsidR="0058044A">
          <w:type w:val="continuous"/>
          <w:pgSz w:w="11920" w:h="16840"/>
          <w:pgMar w:top="1200" w:right="460" w:bottom="280" w:left="640" w:header="720" w:footer="720" w:gutter="0"/>
          <w:cols w:space="720"/>
        </w:sectPr>
      </w:pPr>
    </w:p>
    <w:p w:rsidR="0058044A" w:rsidRDefault="00F968FB">
      <w:pPr>
        <w:spacing w:before="24"/>
        <w:jc w:val="right"/>
      </w:pPr>
      <w:r>
        <w:rPr>
          <w:b/>
          <w:w w:val="114"/>
        </w:rPr>
        <w:lastRenderedPageBreak/>
        <w:t>Inglese</w:t>
      </w:r>
    </w:p>
    <w:p w:rsidR="0058044A" w:rsidRDefault="0058044A">
      <w:pPr>
        <w:spacing w:before="6" w:line="200" w:lineRule="exact"/>
      </w:pPr>
    </w:p>
    <w:p w:rsidR="0058044A" w:rsidRDefault="00F968FB">
      <w:pPr>
        <w:jc w:val="right"/>
      </w:pPr>
      <w:r>
        <w:rPr>
          <w:b/>
          <w:spacing w:val="-12"/>
          <w:w w:val="91"/>
        </w:rPr>
        <w:t>T</w:t>
      </w:r>
      <w:r>
        <w:rPr>
          <w:b/>
          <w:w w:val="123"/>
        </w:rPr>
        <w:t>edesco</w:t>
      </w:r>
    </w:p>
    <w:p w:rsidR="0058044A" w:rsidRDefault="0058044A">
      <w:pPr>
        <w:spacing w:before="1" w:line="100" w:lineRule="exact"/>
        <w:rPr>
          <w:sz w:val="11"/>
          <w:szCs w:val="11"/>
        </w:rPr>
      </w:pPr>
    </w:p>
    <w:p w:rsidR="0058044A" w:rsidRDefault="0058044A">
      <w:pPr>
        <w:spacing w:line="200" w:lineRule="exact"/>
      </w:pPr>
    </w:p>
    <w:p w:rsidR="0058044A" w:rsidRDefault="0058044A">
      <w:pPr>
        <w:spacing w:line="200" w:lineRule="exact"/>
      </w:pPr>
    </w:p>
    <w:p w:rsidR="002D1A4C" w:rsidRDefault="002D1A4C">
      <w:pPr>
        <w:spacing w:line="200" w:lineRule="exact"/>
      </w:pPr>
    </w:p>
    <w:p w:rsidR="0058044A" w:rsidRDefault="00F968FB">
      <w:pPr>
        <w:spacing w:line="242" w:lineRule="auto"/>
        <w:ind w:left="2056" w:hanging="1844"/>
        <w:jc w:val="right"/>
        <w:rPr>
          <w:sz w:val="24"/>
          <w:szCs w:val="24"/>
        </w:rPr>
      </w:pPr>
      <w:r>
        <w:rPr>
          <w:w w:val="112"/>
          <w:sz w:val="24"/>
          <w:szCs w:val="24"/>
        </w:rPr>
        <w:t>Capacità</w:t>
      </w:r>
      <w:r>
        <w:rPr>
          <w:spacing w:val="-1"/>
          <w:w w:val="11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33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competen</w:t>
      </w:r>
      <w:r>
        <w:rPr>
          <w:spacing w:val="-3"/>
          <w:w w:val="112"/>
          <w:sz w:val="24"/>
          <w:szCs w:val="24"/>
        </w:rPr>
        <w:t>z</w:t>
      </w:r>
      <w:r>
        <w:rPr>
          <w:w w:val="125"/>
          <w:sz w:val="24"/>
          <w:szCs w:val="24"/>
        </w:rPr>
        <w:t xml:space="preserve">e </w:t>
      </w:r>
      <w:r>
        <w:rPr>
          <w:w w:val="106"/>
          <w:sz w:val="24"/>
          <w:szCs w:val="24"/>
        </w:rPr>
        <w:t>sociali</w:t>
      </w:r>
    </w:p>
    <w:p w:rsidR="0058044A" w:rsidRDefault="0058044A">
      <w:pPr>
        <w:spacing w:line="200" w:lineRule="exact"/>
      </w:pPr>
    </w:p>
    <w:p w:rsidR="0058044A" w:rsidRDefault="0058044A">
      <w:pPr>
        <w:spacing w:line="200" w:lineRule="exact"/>
      </w:pPr>
    </w:p>
    <w:p w:rsidR="0058044A" w:rsidRDefault="0058044A">
      <w:pPr>
        <w:spacing w:before="6" w:line="200" w:lineRule="exact"/>
      </w:pPr>
    </w:p>
    <w:p w:rsidR="0058044A" w:rsidRDefault="00F968FB">
      <w:pPr>
        <w:spacing w:line="242" w:lineRule="auto"/>
        <w:ind w:left="1318" w:hanging="1106"/>
        <w:jc w:val="right"/>
        <w:rPr>
          <w:sz w:val="24"/>
          <w:szCs w:val="24"/>
        </w:rPr>
      </w:pPr>
      <w:r>
        <w:rPr>
          <w:w w:val="112"/>
          <w:sz w:val="24"/>
          <w:szCs w:val="24"/>
        </w:rPr>
        <w:t>Capacità</w:t>
      </w:r>
      <w:r>
        <w:rPr>
          <w:spacing w:val="-1"/>
          <w:w w:val="11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33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competen</w:t>
      </w:r>
      <w:r>
        <w:rPr>
          <w:spacing w:val="-3"/>
          <w:w w:val="112"/>
          <w:sz w:val="24"/>
          <w:szCs w:val="24"/>
        </w:rPr>
        <w:t>z</w:t>
      </w:r>
      <w:r>
        <w:rPr>
          <w:w w:val="125"/>
          <w:sz w:val="24"/>
          <w:szCs w:val="24"/>
        </w:rPr>
        <w:t xml:space="preserve">e </w:t>
      </w:r>
      <w:r>
        <w:rPr>
          <w:w w:val="107"/>
          <w:sz w:val="24"/>
          <w:szCs w:val="24"/>
        </w:rPr>
        <w:t>organizzati</w:t>
      </w:r>
      <w:r>
        <w:rPr>
          <w:spacing w:val="-6"/>
          <w:w w:val="107"/>
          <w:sz w:val="24"/>
          <w:szCs w:val="24"/>
        </w:rPr>
        <w:t>v</w:t>
      </w:r>
      <w:r>
        <w:rPr>
          <w:w w:val="125"/>
          <w:sz w:val="24"/>
          <w:szCs w:val="24"/>
        </w:rPr>
        <w:t>e</w:t>
      </w:r>
    </w:p>
    <w:p w:rsidR="0058044A" w:rsidRDefault="00F968FB">
      <w:pPr>
        <w:spacing w:line="200" w:lineRule="exact"/>
      </w:pPr>
      <w:r>
        <w:br w:type="column"/>
      </w:r>
    </w:p>
    <w:p w:rsidR="0058044A" w:rsidRDefault="0058044A">
      <w:pPr>
        <w:spacing w:line="200" w:lineRule="exact"/>
      </w:pPr>
    </w:p>
    <w:p w:rsidR="0058044A" w:rsidRDefault="0058044A">
      <w:pPr>
        <w:spacing w:line="200" w:lineRule="exact"/>
      </w:pPr>
    </w:p>
    <w:p w:rsidR="0058044A" w:rsidRDefault="0058044A">
      <w:pPr>
        <w:spacing w:before="5" w:line="220" w:lineRule="exact"/>
        <w:rPr>
          <w:sz w:val="22"/>
          <w:szCs w:val="22"/>
        </w:rPr>
      </w:pPr>
    </w:p>
    <w:p w:rsidR="002D1A4C" w:rsidRDefault="002D1A4C">
      <w:pPr>
        <w:ind w:left="199"/>
        <w:rPr>
          <w:w w:val="90"/>
          <w:position w:val="6"/>
          <w:sz w:val="10"/>
          <w:szCs w:val="10"/>
        </w:rPr>
      </w:pPr>
    </w:p>
    <w:p w:rsidR="002D1A4C" w:rsidRDefault="002D1A4C">
      <w:pPr>
        <w:ind w:left="199"/>
        <w:rPr>
          <w:w w:val="90"/>
          <w:position w:val="6"/>
          <w:sz w:val="10"/>
          <w:szCs w:val="10"/>
        </w:rPr>
      </w:pPr>
    </w:p>
    <w:p w:rsidR="0058044A" w:rsidRDefault="00F968FB">
      <w:pPr>
        <w:ind w:left="199"/>
        <w:rPr>
          <w:sz w:val="16"/>
          <w:szCs w:val="16"/>
        </w:rPr>
      </w:pPr>
      <w:bookmarkStart w:id="0" w:name="_GoBack"/>
      <w:bookmarkEnd w:id="0"/>
      <w:r>
        <w:rPr>
          <w:w w:val="90"/>
          <w:position w:val="6"/>
          <w:sz w:val="10"/>
          <w:szCs w:val="10"/>
        </w:rPr>
        <w:t>(*)</w:t>
      </w:r>
      <w:r>
        <w:rPr>
          <w:spacing w:val="-15"/>
          <w:position w:val="6"/>
          <w:sz w:val="10"/>
          <w:szCs w:val="10"/>
        </w:rPr>
        <w:t xml:space="preserve"> </w:t>
      </w:r>
      <w:r>
        <w:rPr>
          <w:i/>
          <w:sz w:val="16"/>
          <w:szCs w:val="16"/>
        </w:rPr>
        <w:t>Quadro</w:t>
      </w:r>
      <w:r>
        <w:rPr>
          <w:i/>
          <w:spacing w:val="34"/>
          <w:sz w:val="16"/>
          <w:szCs w:val="16"/>
        </w:rPr>
        <w:t xml:space="preserve"> </w:t>
      </w:r>
      <w:r>
        <w:rPr>
          <w:i/>
          <w:w w:val="112"/>
          <w:sz w:val="16"/>
          <w:szCs w:val="16"/>
        </w:rPr>
        <w:t>co</w:t>
      </w:r>
      <w:r>
        <w:rPr>
          <w:i/>
          <w:spacing w:val="-1"/>
          <w:w w:val="112"/>
          <w:sz w:val="16"/>
          <w:szCs w:val="16"/>
        </w:rPr>
        <w:t>m</w:t>
      </w:r>
      <w:r>
        <w:rPr>
          <w:i/>
          <w:w w:val="112"/>
          <w:sz w:val="16"/>
          <w:szCs w:val="16"/>
        </w:rPr>
        <w:t>une</w:t>
      </w:r>
      <w:r>
        <w:rPr>
          <w:i/>
          <w:spacing w:val="9"/>
          <w:w w:val="112"/>
          <w:sz w:val="16"/>
          <w:szCs w:val="16"/>
        </w:rPr>
        <w:t xml:space="preserve"> </w:t>
      </w:r>
      <w:r>
        <w:rPr>
          <w:i/>
          <w:w w:val="112"/>
          <w:sz w:val="16"/>
          <w:szCs w:val="16"/>
        </w:rPr>
        <w:t>europeo</w:t>
      </w:r>
      <w:r>
        <w:rPr>
          <w:i/>
          <w:spacing w:val="-6"/>
          <w:w w:val="112"/>
          <w:sz w:val="16"/>
          <w:szCs w:val="16"/>
        </w:rPr>
        <w:t xml:space="preserve"> </w:t>
      </w:r>
      <w:r>
        <w:rPr>
          <w:i/>
          <w:sz w:val="16"/>
          <w:szCs w:val="16"/>
        </w:rPr>
        <w:t>di</w:t>
      </w:r>
      <w:r>
        <w:rPr>
          <w:i/>
          <w:spacing w:val="3"/>
          <w:sz w:val="16"/>
          <w:szCs w:val="16"/>
        </w:rPr>
        <w:t xml:space="preserve"> </w:t>
      </w:r>
      <w:r>
        <w:rPr>
          <w:i/>
          <w:spacing w:val="2"/>
          <w:sz w:val="16"/>
          <w:szCs w:val="16"/>
        </w:rPr>
        <w:t>r</w:t>
      </w:r>
      <w:r>
        <w:rPr>
          <w:i/>
          <w:sz w:val="16"/>
          <w:szCs w:val="16"/>
        </w:rPr>
        <w:t>i</w:t>
      </w:r>
      <w:r>
        <w:rPr>
          <w:i/>
          <w:spacing w:val="-5"/>
          <w:sz w:val="16"/>
          <w:szCs w:val="16"/>
        </w:rPr>
        <w:t>f</w:t>
      </w:r>
      <w:r>
        <w:rPr>
          <w:i/>
          <w:sz w:val="16"/>
          <w:szCs w:val="16"/>
        </w:rPr>
        <w:t>e</w:t>
      </w:r>
      <w:r>
        <w:rPr>
          <w:i/>
          <w:spacing w:val="2"/>
          <w:sz w:val="16"/>
          <w:szCs w:val="16"/>
        </w:rPr>
        <w:t>r</w:t>
      </w:r>
      <w:r>
        <w:rPr>
          <w:i/>
          <w:sz w:val="16"/>
          <w:szCs w:val="16"/>
        </w:rPr>
        <w:t>imento</w:t>
      </w:r>
      <w:r>
        <w:rPr>
          <w:i/>
          <w:spacing w:val="32"/>
          <w:sz w:val="16"/>
          <w:szCs w:val="16"/>
        </w:rPr>
        <w:t xml:space="preserve"> </w:t>
      </w:r>
      <w:r>
        <w:rPr>
          <w:i/>
          <w:sz w:val="16"/>
          <w:szCs w:val="16"/>
        </w:rPr>
        <w:t>per</w:t>
      </w:r>
      <w:r>
        <w:rPr>
          <w:i/>
          <w:spacing w:val="21"/>
          <w:sz w:val="16"/>
          <w:szCs w:val="16"/>
        </w:rPr>
        <w:t xml:space="preserve"> </w:t>
      </w:r>
      <w:r>
        <w:rPr>
          <w:i/>
          <w:sz w:val="16"/>
          <w:szCs w:val="16"/>
        </w:rPr>
        <w:t>le</w:t>
      </w:r>
      <w:r>
        <w:rPr>
          <w:i/>
          <w:spacing w:val="12"/>
          <w:sz w:val="16"/>
          <w:szCs w:val="16"/>
        </w:rPr>
        <w:t xml:space="preserve"> </w:t>
      </w:r>
      <w:r>
        <w:rPr>
          <w:i/>
          <w:w w:val="106"/>
          <w:sz w:val="16"/>
          <w:szCs w:val="16"/>
        </w:rPr>
        <w:t>lingue</w:t>
      </w:r>
    </w:p>
    <w:p w:rsidR="0058044A" w:rsidRDefault="0058044A">
      <w:pPr>
        <w:spacing w:before="5" w:line="220" w:lineRule="exact"/>
        <w:rPr>
          <w:sz w:val="22"/>
          <w:szCs w:val="22"/>
        </w:rPr>
      </w:pPr>
    </w:p>
    <w:p w:rsidR="0058044A" w:rsidRDefault="00F968FB">
      <w:pPr>
        <w:spacing w:line="249" w:lineRule="auto"/>
        <w:ind w:right="72"/>
        <w:jc w:val="both"/>
      </w:pPr>
      <w:r>
        <w:t>Ottime</w:t>
      </w:r>
      <w:r>
        <w:rPr>
          <w:spacing w:val="35"/>
        </w:rPr>
        <w:t xml:space="preserve"> </w:t>
      </w:r>
      <w:r>
        <w:rPr>
          <w:w w:val="113"/>
        </w:rPr>
        <w:t xml:space="preserve">capacità </w:t>
      </w:r>
      <w:r>
        <w:t>sociali,</w:t>
      </w:r>
      <w:r>
        <w:rPr>
          <w:spacing w:val="42"/>
        </w:rPr>
        <w:t xml:space="preserve"> </w:t>
      </w:r>
      <w:r>
        <w:rPr>
          <w:w w:val="109"/>
        </w:rPr>
        <w:t>sviluppate</w:t>
      </w:r>
      <w:r>
        <w:rPr>
          <w:spacing w:val="2"/>
          <w:w w:val="109"/>
        </w:rPr>
        <w:t xml:space="preserve"> </w:t>
      </w:r>
      <w:r>
        <w:t>fin</w:t>
      </w:r>
      <w:r>
        <w:rPr>
          <w:spacing w:val="-6"/>
        </w:rPr>
        <w:t xml:space="preserve"> </w:t>
      </w:r>
      <w:r>
        <w:t>da</w:t>
      </w:r>
      <w:r>
        <w:rPr>
          <w:spacing w:val="39"/>
        </w:rPr>
        <w:t xml:space="preserve"> </w:t>
      </w:r>
      <w:r>
        <w:t>piccol</w:t>
      </w:r>
      <w:r>
        <w:rPr>
          <w:spacing w:val="-8"/>
        </w:rPr>
        <w:t>o</w:t>
      </w:r>
      <w:r>
        <w:t>,</w:t>
      </w:r>
      <w:r>
        <w:rPr>
          <w:spacing w:val="41"/>
        </w:rPr>
        <w:t xml:space="preserve"> </w:t>
      </w:r>
      <w:r>
        <w:rPr>
          <w:spacing w:val="-2"/>
        </w:rPr>
        <w:t>gr</w:t>
      </w:r>
      <w:r>
        <w:t xml:space="preserve">azie </w:t>
      </w:r>
      <w:r>
        <w:rPr>
          <w:spacing w:val="8"/>
        </w:rPr>
        <w:t xml:space="preserve"> </w:t>
      </w:r>
      <w:r>
        <w:t>alle</w:t>
      </w:r>
      <w:r>
        <w:rPr>
          <w:spacing w:val="27"/>
        </w:rPr>
        <w:t xml:space="preserve"> </w:t>
      </w:r>
      <w:r>
        <w:t>attività</w:t>
      </w:r>
      <w:r>
        <w:rPr>
          <w:spacing w:val="24"/>
        </w:rPr>
        <w:t xml:space="preserve"> </w:t>
      </w:r>
      <w:r>
        <w:t>spo</w:t>
      </w:r>
      <w:r>
        <w:rPr>
          <w:spacing w:val="8"/>
        </w:rPr>
        <w:t>r</w:t>
      </w:r>
      <w:r>
        <w:t>ti</w:t>
      </w:r>
      <w:r>
        <w:rPr>
          <w:spacing w:val="-5"/>
        </w:rPr>
        <w:t>v</w:t>
      </w:r>
      <w:r>
        <w:t xml:space="preserve">e </w:t>
      </w:r>
      <w:r>
        <w:rPr>
          <w:spacing w:val="8"/>
        </w:rPr>
        <w:t xml:space="preserve"> </w:t>
      </w:r>
      <w:r>
        <w:rPr>
          <w:w w:val="106"/>
        </w:rPr>
        <w:t>p</w:t>
      </w:r>
      <w:r>
        <w:rPr>
          <w:spacing w:val="-2"/>
          <w:w w:val="106"/>
        </w:rPr>
        <w:t>r</w:t>
      </w:r>
      <w:r>
        <w:rPr>
          <w:w w:val="112"/>
        </w:rPr>
        <w:t xml:space="preserve">aticate </w:t>
      </w:r>
      <w:r>
        <w:t>(calci</w:t>
      </w:r>
      <w:r>
        <w:rPr>
          <w:spacing w:val="-8"/>
        </w:rPr>
        <w:t>o</w:t>
      </w:r>
      <w:r>
        <w:t xml:space="preserve">, </w:t>
      </w:r>
      <w:r>
        <w:rPr>
          <w:spacing w:val="19"/>
        </w:rPr>
        <w:t xml:space="preserve"> </w:t>
      </w:r>
      <w:r>
        <w:rPr>
          <w:w w:val="109"/>
        </w:rPr>
        <w:t>podism</w:t>
      </w:r>
      <w:r>
        <w:rPr>
          <w:spacing w:val="-9"/>
          <w:w w:val="109"/>
        </w:rPr>
        <w:t>o</w:t>
      </w:r>
      <w:r>
        <w:rPr>
          <w:w w:val="109"/>
        </w:rPr>
        <w:t>,</w:t>
      </w:r>
      <w:r>
        <w:rPr>
          <w:spacing w:val="34"/>
          <w:w w:val="109"/>
        </w:rPr>
        <w:t xml:space="preserve"> </w:t>
      </w:r>
      <w:r>
        <w:t xml:space="preserve">ciclismo) </w:t>
      </w:r>
      <w:r>
        <w:rPr>
          <w:spacing w:val="9"/>
        </w:rPr>
        <w:t xml:space="preserve"> </w:t>
      </w:r>
      <w:r>
        <w:t xml:space="preserve">ed, </w:t>
      </w:r>
      <w:r>
        <w:rPr>
          <w:spacing w:val="25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w w:val="111"/>
        </w:rPr>
        <w:t>seguit</w:t>
      </w:r>
      <w:r>
        <w:rPr>
          <w:spacing w:val="-9"/>
          <w:w w:val="111"/>
        </w:rPr>
        <w:t>o</w:t>
      </w:r>
      <w:r>
        <w:rPr>
          <w:w w:val="111"/>
        </w:rPr>
        <w:t>,</w:t>
      </w:r>
      <w:r>
        <w:rPr>
          <w:spacing w:val="32"/>
          <w:w w:val="111"/>
        </w:rPr>
        <w:t xml:space="preserve"> </w:t>
      </w:r>
      <w:r>
        <w:rPr>
          <w:w w:val="111"/>
        </w:rPr>
        <w:t>matu</w:t>
      </w:r>
      <w:r>
        <w:rPr>
          <w:spacing w:val="-2"/>
          <w:w w:val="111"/>
        </w:rPr>
        <w:t>r</w:t>
      </w:r>
      <w:r>
        <w:rPr>
          <w:w w:val="111"/>
        </w:rPr>
        <w:t>ate</w:t>
      </w:r>
      <w:r>
        <w:rPr>
          <w:spacing w:val="33"/>
          <w:w w:val="111"/>
        </w:rPr>
        <w:t xml:space="preserve"> </w:t>
      </w:r>
      <w:r>
        <w:rPr>
          <w:w w:val="111"/>
        </w:rPr>
        <w:t>du</w:t>
      </w:r>
      <w:r>
        <w:rPr>
          <w:spacing w:val="-2"/>
          <w:w w:val="111"/>
        </w:rPr>
        <w:t>r</w:t>
      </w:r>
      <w:r>
        <w:rPr>
          <w:w w:val="111"/>
        </w:rPr>
        <w:t>ante</w:t>
      </w:r>
      <w:r>
        <w:rPr>
          <w:spacing w:val="32"/>
          <w:w w:val="111"/>
        </w:rPr>
        <w:t xml:space="preserve"> </w:t>
      </w:r>
      <w:r>
        <w:rPr>
          <w:w w:val="79"/>
        </w:rPr>
        <w:t xml:space="preserve">il  </w:t>
      </w:r>
      <w:r>
        <w:t>pe</w:t>
      </w:r>
      <w:r>
        <w:rPr>
          <w:spacing w:val="3"/>
        </w:rPr>
        <w:t>r</w:t>
      </w:r>
      <w:r>
        <w:t xml:space="preserve">iodo </w:t>
      </w:r>
      <w:r>
        <w:rPr>
          <w:spacing w:val="27"/>
        </w:rPr>
        <w:t xml:space="preserve"> </w:t>
      </w:r>
      <w:r>
        <w:rPr>
          <w:w w:val="113"/>
        </w:rPr>
        <w:t>E</w:t>
      </w:r>
      <w:r>
        <w:rPr>
          <w:spacing w:val="-2"/>
          <w:w w:val="113"/>
        </w:rPr>
        <w:t>r</w:t>
      </w:r>
      <w:r>
        <w:rPr>
          <w:w w:val="113"/>
        </w:rPr>
        <w:t>as</w:t>
      </w:r>
      <w:r>
        <w:rPr>
          <w:spacing w:val="-2"/>
          <w:w w:val="113"/>
        </w:rPr>
        <w:t>m</w:t>
      </w:r>
      <w:r>
        <w:rPr>
          <w:w w:val="113"/>
        </w:rPr>
        <w:t>us</w:t>
      </w:r>
      <w:r>
        <w:rPr>
          <w:spacing w:val="26"/>
          <w:w w:val="113"/>
        </w:rPr>
        <w:t xml:space="preserve"> </w:t>
      </w:r>
      <w:r>
        <w:t xml:space="preserve">in </w:t>
      </w:r>
      <w:r>
        <w:rPr>
          <w:w w:val="110"/>
        </w:rPr>
        <w:t>Ge</w:t>
      </w:r>
      <w:r>
        <w:rPr>
          <w:spacing w:val="5"/>
          <w:w w:val="110"/>
        </w:rPr>
        <w:t>r</w:t>
      </w:r>
      <w:r>
        <w:rPr>
          <w:w w:val="110"/>
        </w:rPr>
        <w:t>mania,</w:t>
      </w:r>
      <w:r>
        <w:rPr>
          <w:spacing w:val="12"/>
          <w:w w:val="1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cui</w:t>
      </w:r>
      <w:r>
        <w:rPr>
          <w:spacing w:val="20"/>
        </w:rPr>
        <w:t xml:space="preserve"> </w:t>
      </w:r>
      <w:r>
        <w:t>ho</w:t>
      </w:r>
      <w:r>
        <w:rPr>
          <w:spacing w:val="30"/>
        </w:rPr>
        <w:t xml:space="preserve"> </w:t>
      </w:r>
      <w:r>
        <w:rPr>
          <w:spacing w:val="-4"/>
        </w:rPr>
        <w:t>a</w:t>
      </w:r>
      <w:r>
        <w:t xml:space="preserve">vuto  </w:t>
      </w:r>
      <w:r>
        <w:rPr>
          <w:w w:val="108"/>
        </w:rPr>
        <w:t>l’occasione</w:t>
      </w:r>
      <w:r>
        <w:rPr>
          <w:spacing w:val="6"/>
          <w:w w:val="108"/>
        </w:rPr>
        <w:t xml:space="preserve"> </w:t>
      </w:r>
      <w:r>
        <w:t>di</w:t>
      </w:r>
      <w:r>
        <w:rPr>
          <w:spacing w:val="9"/>
        </w:rPr>
        <w:t xml:space="preserve"> </w:t>
      </w:r>
      <w:r>
        <w:rPr>
          <w:w w:val="106"/>
        </w:rPr>
        <w:t>relaziona</w:t>
      </w:r>
      <w:r>
        <w:rPr>
          <w:spacing w:val="5"/>
          <w:w w:val="106"/>
        </w:rPr>
        <w:t>r</w:t>
      </w:r>
      <w:r>
        <w:rPr>
          <w:w w:val="106"/>
        </w:rPr>
        <w:t>mi</w:t>
      </w:r>
      <w:r>
        <w:rPr>
          <w:spacing w:val="16"/>
          <w:w w:val="106"/>
        </w:rPr>
        <w:t xml:space="preserve"> </w:t>
      </w:r>
      <w:r>
        <w:t>con</w:t>
      </w:r>
      <w:r>
        <w:rPr>
          <w:spacing w:val="42"/>
        </w:rPr>
        <w:t xml:space="preserve"> </w:t>
      </w:r>
      <w:r>
        <w:rPr>
          <w:w w:val="115"/>
        </w:rPr>
        <w:t>persone</w:t>
      </w:r>
      <w:r>
        <w:rPr>
          <w:spacing w:val="3"/>
          <w:w w:val="115"/>
        </w:rPr>
        <w:t xml:space="preserve"> </w:t>
      </w:r>
      <w:r>
        <w:t>di</w:t>
      </w:r>
      <w:r>
        <w:rPr>
          <w:spacing w:val="9"/>
        </w:rPr>
        <w:t xml:space="preserve"> </w:t>
      </w:r>
      <w:r>
        <w:t>di</w:t>
      </w:r>
      <w:r>
        <w:rPr>
          <w:spacing w:val="-5"/>
        </w:rPr>
        <w:t>v</w:t>
      </w:r>
      <w:r>
        <w:t>ersi</w:t>
      </w:r>
      <w:r>
        <w:rPr>
          <w:spacing w:val="39"/>
        </w:rPr>
        <w:t xml:space="preserve"> </w:t>
      </w:r>
      <w:r>
        <w:rPr>
          <w:w w:val="116"/>
        </w:rPr>
        <w:t>paesi</w:t>
      </w:r>
      <w:r>
        <w:rPr>
          <w:spacing w:val="2"/>
          <w:w w:val="116"/>
        </w:rPr>
        <w:t xml:space="preserve"> </w:t>
      </w:r>
      <w:r>
        <w:rPr>
          <w:w w:val="125"/>
        </w:rPr>
        <w:t xml:space="preserve">e </w:t>
      </w:r>
      <w:r>
        <w:rPr>
          <w:w w:val="107"/>
        </w:rPr>
        <w:t>cultur</w:t>
      </w:r>
      <w:r>
        <w:rPr>
          <w:spacing w:val="-3"/>
          <w:w w:val="107"/>
        </w:rPr>
        <w:t>e</w:t>
      </w:r>
      <w:r>
        <w:rPr>
          <w:w w:val="110"/>
        </w:rPr>
        <w:t>.</w:t>
      </w:r>
    </w:p>
    <w:p w:rsidR="0058044A" w:rsidRDefault="0058044A">
      <w:pPr>
        <w:spacing w:before="8" w:line="200" w:lineRule="exact"/>
      </w:pPr>
    </w:p>
    <w:p w:rsidR="0058044A" w:rsidRDefault="00F968FB">
      <w:pPr>
        <w:spacing w:line="249" w:lineRule="auto"/>
        <w:ind w:right="72"/>
        <w:jc w:val="both"/>
        <w:sectPr w:rsidR="0058044A">
          <w:type w:val="continuous"/>
          <w:pgSz w:w="11920" w:h="16840"/>
          <w:pgMar w:top="1200" w:right="460" w:bottom="280" w:left="640" w:header="720" w:footer="720" w:gutter="0"/>
          <w:cols w:num="2" w:space="720" w:equalWidth="0">
            <w:col w:w="2762" w:space="486"/>
            <w:col w:w="7572"/>
          </w:cols>
        </w:sectPr>
      </w:pPr>
      <w:r>
        <w:t>Ottime</w:t>
      </w:r>
      <w:r>
        <w:rPr>
          <w:spacing w:val="49"/>
        </w:rPr>
        <w:t xml:space="preserve"> </w:t>
      </w:r>
      <w:r>
        <w:rPr>
          <w:w w:val="111"/>
        </w:rPr>
        <w:t>capacità</w:t>
      </w:r>
      <w:r>
        <w:rPr>
          <w:spacing w:val="29"/>
          <w:w w:val="111"/>
        </w:rPr>
        <w:t xml:space="preserve"> </w:t>
      </w:r>
      <w:r>
        <w:rPr>
          <w:w w:val="111"/>
        </w:rPr>
        <w:t>organizzati</w:t>
      </w:r>
      <w:r>
        <w:rPr>
          <w:spacing w:val="-6"/>
          <w:w w:val="111"/>
        </w:rPr>
        <w:t>v</w:t>
      </w:r>
      <w:r>
        <w:rPr>
          <w:spacing w:val="-3"/>
          <w:w w:val="111"/>
        </w:rPr>
        <w:t>e</w:t>
      </w:r>
      <w:r>
        <w:rPr>
          <w:w w:val="111"/>
        </w:rPr>
        <w:t>,</w:t>
      </w:r>
      <w:r>
        <w:rPr>
          <w:spacing w:val="-7"/>
          <w:w w:val="111"/>
        </w:rPr>
        <w:t xml:space="preserve"> </w:t>
      </w:r>
      <w:r>
        <w:rPr>
          <w:w w:val="111"/>
        </w:rPr>
        <w:t>matu</w:t>
      </w:r>
      <w:r>
        <w:rPr>
          <w:spacing w:val="-2"/>
          <w:w w:val="111"/>
        </w:rPr>
        <w:t>r</w:t>
      </w:r>
      <w:r>
        <w:rPr>
          <w:w w:val="111"/>
        </w:rPr>
        <w:t>ate</w:t>
      </w:r>
      <w:r>
        <w:rPr>
          <w:spacing w:val="25"/>
          <w:w w:val="111"/>
        </w:rPr>
        <w:t xml:space="preserve"> </w:t>
      </w:r>
      <w:r>
        <w:rPr>
          <w:w w:val="111"/>
        </w:rPr>
        <w:t>du</w:t>
      </w:r>
      <w:r>
        <w:rPr>
          <w:spacing w:val="-2"/>
          <w:w w:val="111"/>
        </w:rPr>
        <w:t>r</w:t>
      </w:r>
      <w:r>
        <w:rPr>
          <w:w w:val="111"/>
        </w:rPr>
        <w:t>ante</w:t>
      </w:r>
      <w:r>
        <w:rPr>
          <w:spacing w:val="24"/>
          <w:w w:val="111"/>
        </w:rPr>
        <w:t xml:space="preserve"> </w:t>
      </w:r>
      <w:r>
        <w:t>gli</w:t>
      </w:r>
      <w:r>
        <w:rPr>
          <w:spacing w:val="8"/>
        </w:rPr>
        <w:t xml:space="preserve"> </w:t>
      </w:r>
      <w:r>
        <w:t xml:space="preserve">anni </w:t>
      </w:r>
      <w:r>
        <w:rPr>
          <w:spacing w:val="2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cui</w:t>
      </w:r>
      <w:r>
        <w:rPr>
          <w:spacing w:val="31"/>
        </w:rPr>
        <w:t xml:space="preserve"> </w:t>
      </w:r>
      <w:r>
        <w:t>ho</w:t>
      </w:r>
      <w:r>
        <w:rPr>
          <w:spacing w:val="41"/>
        </w:rPr>
        <w:t xml:space="preserve"> </w:t>
      </w:r>
      <w:r>
        <w:rPr>
          <w:w w:val="110"/>
        </w:rPr>
        <w:t>allenato</w:t>
      </w:r>
      <w:r>
        <w:rPr>
          <w:spacing w:val="16"/>
          <w:w w:val="110"/>
        </w:rPr>
        <w:t xml:space="preserve"> </w:t>
      </w:r>
      <w:r>
        <w:rPr>
          <w:w w:val="79"/>
        </w:rPr>
        <w:t>i</w:t>
      </w:r>
      <w:r>
        <w:rPr>
          <w:spacing w:val="31"/>
          <w:w w:val="79"/>
        </w:rPr>
        <w:t xml:space="preserve"> </w:t>
      </w:r>
      <w:r>
        <w:rPr>
          <w:spacing w:val="-2"/>
          <w:w w:val="99"/>
        </w:rPr>
        <w:t>r</w:t>
      </w:r>
      <w:r>
        <w:rPr>
          <w:w w:val="112"/>
        </w:rPr>
        <w:t xml:space="preserve">agazzi </w:t>
      </w:r>
      <w:r>
        <w:t>delle</w:t>
      </w:r>
      <w:r>
        <w:rPr>
          <w:spacing w:val="33"/>
        </w:rPr>
        <w:t xml:space="preserve"> </w:t>
      </w:r>
      <w:r>
        <w:rPr>
          <w:w w:val="111"/>
        </w:rPr>
        <w:t>catego</w:t>
      </w:r>
      <w:r>
        <w:rPr>
          <w:spacing w:val="3"/>
          <w:w w:val="111"/>
        </w:rPr>
        <w:t>r</w:t>
      </w:r>
      <w:r>
        <w:rPr>
          <w:w w:val="111"/>
        </w:rPr>
        <w:t>ie</w:t>
      </w:r>
      <w:r>
        <w:rPr>
          <w:spacing w:val="2"/>
          <w:w w:val="111"/>
        </w:rPr>
        <w:t xml:space="preserve"> </w:t>
      </w:r>
      <w:r>
        <w:t>Pulcini</w:t>
      </w:r>
      <w:r>
        <w:rPr>
          <w:spacing w:val="19"/>
        </w:rPr>
        <w:t xml:space="preserve"> </w:t>
      </w:r>
      <w:r>
        <w:t>ed</w:t>
      </w:r>
      <w:r>
        <w:rPr>
          <w:spacing w:val="34"/>
        </w:rPr>
        <w:t xml:space="preserve"> </w:t>
      </w:r>
      <w:r>
        <w:t xml:space="preserve">Esordienti </w:t>
      </w:r>
      <w:r>
        <w:rPr>
          <w:spacing w:val="9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w w:val="108"/>
        </w:rPr>
        <w:t>B</w:t>
      </w:r>
      <w:r>
        <w:rPr>
          <w:spacing w:val="3"/>
          <w:w w:val="108"/>
        </w:rPr>
        <w:t>r</w:t>
      </w:r>
      <w:r>
        <w:rPr>
          <w:w w:val="108"/>
        </w:rPr>
        <w:t>usciano</w:t>
      </w:r>
      <w:r>
        <w:rPr>
          <w:spacing w:val="4"/>
          <w:w w:val="108"/>
        </w:rPr>
        <w:t xml:space="preserve"> </w:t>
      </w:r>
      <w:r>
        <w:t>(NA),</w:t>
      </w:r>
      <w:r>
        <w:rPr>
          <w:spacing w:val="-7"/>
        </w:rPr>
        <w:t xml:space="preserve"> </w:t>
      </w:r>
      <w:r>
        <w:t>in cui</w:t>
      </w:r>
      <w:r>
        <w:rPr>
          <w:spacing w:val="12"/>
        </w:rPr>
        <w:t xml:space="preserve"> </w:t>
      </w:r>
      <w:r>
        <w:t xml:space="preserve">mi sono </w:t>
      </w:r>
      <w:r>
        <w:rPr>
          <w:spacing w:val="5"/>
        </w:rPr>
        <w:t xml:space="preserve"> </w:t>
      </w:r>
      <w:r>
        <w:rPr>
          <w:w w:val="108"/>
        </w:rPr>
        <w:t>confrontato</w:t>
      </w:r>
      <w:r>
        <w:rPr>
          <w:spacing w:val="-2"/>
          <w:w w:val="108"/>
        </w:rPr>
        <w:t xml:space="preserve"> </w:t>
      </w:r>
      <w:r>
        <w:rPr>
          <w:w w:val="111"/>
        </w:rPr>
        <w:t xml:space="preserve">con </w:t>
      </w:r>
      <w:r>
        <w:t>la</w:t>
      </w:r>
      <w:r>
        <w:rPr>
          <w:spacing w:val="23"/>
        </w:rPr>
        <w:t xml:space="preserve"> </w:t>
      </w:r>
      <w:r>
        <w:rPr>
          <w:w w:val="113"/>
        </w:rPr>
        <w:t>gestione</w:t>
      </w:r>
      <w:r>
        <w:rPr>
          <w:spacing w:val="6"/>
          <w:w w:val="113"/>
        </w:rPr>
        <w:t xml:space="preserve"> </w:t>
      </w:r>
      <w:r>
        <w:t>del</w:t>
      </w:r>
      <w:r>
        <w:rPr>
          <w:spacing w:val="32"/>
        </w:rPr>
        <w:t xml:space="preserve"> </w:t>
      </w:r>
      <w:r>
        <w:rPr>
          <w:spacing w:val="-2"/>
        </w:rPr>
        <w:t>g</w:t>
      </w:r>
      <w:r>
        <w:rPr>
          <w:spacing w:val="3"/>
        </w:rPr>
        <w:t>r</w:t>
      </w:r>
      <w:r>
        <w:t>upp</w:t>
      </w:r>
      <w:r>
        <w:rPr>
          <w:spacing w:val="-8"/>
        </w:rPr>
        <w:t>o</w:t>
      </w:r>
      <w:r>
        <w:t xml:space="preserve">, </w:t>
      </w:r>
      <w:r>
        <w:rPr>
          <w:spacing w:val="19"/>
        </w:rPr>
        <w:t xml:space="preserve"> </w:t>
      </w:r>
      <w:r>
        <w:t>dei</w:t>
      </w:r>
      <w:r>
        <w:rPr>
          <w:spacing w:val="32"/>
        </w:rPr>
        <w:t xml:space="preserve"> </w:t>
      </w:r>
      <w:r>
        <w:rPr>
          <w:spacing w:val="-2"/>
        </w:rPr>
        <w:t>r</w:t>
      </w:r>
      <w:r>
        <w:t>appo</w:t>
      </w:r>
      <w:r>
        <w:rPr>
          <w:spacing w:val="8"/>
        </w:rPr>
        <w:t>r</w:t>
      </w:r>
      <w:r>
        <w:t>ti  con</w:t>
      </w:r>
      <w:r>
        <w:rPr>
          <w:spacing w:val="45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rPr>
          <w:w w:val="113"/>
        </w:rPr>
        <w:t>società</w:t>
      </w:r>
      <w:r>
        <w:rPr>
          <w:spacing w:val="6"/>
          <w:w w:val="113"/>
        </w:rPr>
        <w:t xml:space="preserve"> </w:t>
      </w:r>
      <w:r>
        <w:t>di</w:t>
      </w:r>
      <w:r>
        <w:rPr>
          <w:spacing w:val="11"/>
        </w:rPr>
        <w:t xml:space="preserve"> </w:t>
      </w:r>
      <w:r>
        <w:rPr>
          <w:w w:val="115"/>
        </w:rPr>
        <w:t>appa</w:t>
      </w:r>
      <w:r>
        <w:rPr>
          <w:spacing w:val="9"/>
          <w:w w:val="115"/>
        </w:rPr>
        <w:t>r</w:t>
      </w:r>
      <w:r>
        <w:rPr>
          <w:w w:val="115"/>
        </w:rPr>
        <w:t>tenenza</w:t>
      </w:r>
      <w:r>
        <w:rPr>
          <w:spacing w:val="6"/>
          <w:w w:val="115"/>
        </w:rPr>
        <w:t xml:space="preserve"> </w:t>
      </w:r>
      <w:r>
        <w:t>e</w:t>
      </w:r>
      <w:r>
        <w:rPr>
          <w:spacing w:val="35"/>
        </w:rPr>
        <w:t xml:space="preserve"> </w:t>
      </w:r>
      <w:r>
        <w:t>con</w:t>
      </w:r>
      <w:r>
        <w:rPr>
          <w:spacing w:val="45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rPr>
          <w:spacing w:val="-6"/>
          <w:w w:val="109"/>
        </w:rPr>
        <w:t>F</w:t>
      </w:r>
      <w:r>
        <w:rPr>
          <w:w w:val="115"/>
        </w:rPr>
        <w:t>ede</w:t>
      </w:r>
      <w:r>
        <w:rPr>
          <w:spacing w:val="-2"/>
          <w:w w:val="115"/>
        </w:rPr>
        <w:t>r</w:t>
      </w:r>
      <w:r>
        <w:rPr>
          <w:w w:val="114"/>
        </w:rPr>
        <w:t xml:space="preserve">a- </w:t>
      </w:r>
      <w:r>
        <w:t>zion</w:t>
      </w:r>
      <w:r>
        <w:rPr>
          <w:spacing w:val="-3"/>
        </w:rPr>
        <w:t>e</w:t>
      </w:r>
      <w:r>
        <w:t xml:space="preserve">. </w:t>
      </w:r>
      <w:r>
        <w:rPr>
          <w:spacing w:val="42"/>
        </w:rPr>
        <w:t xml:space="preserve"> </w:t>
      </w:r>
      <w:r>
        <w:rPr>
          <w:spacing w:val="-10"/>
        </w:rPr>
        <w:t>P</w:t>
      </w:r>
      <w:r>
        <w:t xml:space="preserve">er </w:t>
      </w:r>
      <w:r>
        <w:rPr>
          <w:spacing w:val="3"/>
        </w:rPr>
        <w:t xml:space="preserve"> </w:t>
      </w:r>
      <w:r>
        <w:rPr>
          <w:w w:val="112"/>
        </w:rPr>
        <w:t>quanto</w:t>
      </w:r>
      <w:r>
        <w:rPr>
          <w:spacing w:val="4"/>
          <w:w w:val="112"/>
        </w:rPr>
        <w:t xml:space="preserve"> </w:t>
      </w:r>
      <w:r>
        <w:rPr>
          <w:spacing w:val="3"/>
        </w:rPr>
        <w:t>r</w:t>
      </w:r>
      <w:r>
        <w:t xml:space="preserve">iguarda </w:t>
      </w:r>
      <w:r>
        <w:rPr>
          <w:spacing w:val="19"/>
        </w:rPr>
        <w:t xml:space="preserve"> </w:t>
      </w:r>
      <w:r>
        <w:t>l’Uni</w:t>
      </w:r>
      <w:r>
        <w:rPr>
          <w:spacing w:val="-5"/>
        </w:rPr>
        <w:t>v</w:t>
      </w:r>
      <w:r>
        <w:t>ersità,</w:t>
      </w:r>
      <w:r>
        <w:rPr>
          <w:spacing w:val="33"/>
        </w:rPr>
        <w:t xml:space="preserve"> </w:t>
      </w:r>
      <w:r>
        <w:t xml:space="preserve">credo </w:t>
      </w:r>
      <w:r>
        <w:rPr>
          <w:spacing w:val="13"/>
        </w:rPr>
        <w:t xml:space="preserve"> </w:t>
      </w:r>
      <w:r>
        <w:t>di</w:t>
      </w:r>
      <w:r>
        <w:rPr>
          <w:spacing w:val="9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>v</w:t>
      </w:r>
      <w:r>
        <w:t xml:space="preserve">er </w:t>
      </w:r>
      <w:r>
        <w:rPr>
          <w:spacing w:val="3"/>
        </w:rPr>
        <w:t xml:space="preserve"> </w:t>
      </w:r>
      <w:r>
        <w:rPr>
          <w:spacing w:val="-4"/>
        </w:rPr>
        <w:t>a</w:t>
      </w:r>
      <w:r>
        <w:t xml:space="preserve">vuto  una </w:t>
      </w:r>
      <w:r>
        <w:rPr>
          <w:spacing w:val="3"/>
        </w:rPr>
        <w:t xml:space="preserve"> </w:t>
      </w:r>
      <w:r>
        <w:rPr>
          <w:spacing w:val="-4"/>
          <w:w w:val="113"/>
        </w:rPr>
        <w:t>b</w:t>
      </w:r>
      <w:r>
        <w:rPr>
          <w:w w:val="113"/>
        </w:rPr>
        <w:t>uona</w:t>
      </w:r>
      <w:r>
        <w:rPr>
          <w:spacing w:val="5"/>
          <w:w w:val="113"/>
        </w:rPr>
        <w:t xml:space="preserve"> </w:t>
      </w:r>
      <w:r>
        <w:rPr>
          <w:w w:val="109"/>
        </w:rPr>
        <w:t>matu</w:t>
      </w:r>
      <w:r>
        <w:rPr>
          <w:spacing w:val="-2"/>
          <w:w w:val="109"/>
        </w:rPr>
        <w:t>r</w:t>
      </w:r>
      <w:r>
        <w:rPr>
          <w:w w:val="112"/>
        </w:rPr>
        <w:t>azione du</w:t>
      </w:r>
      <w:r>
        <w:rPr>
          <w:spacing w:val="-2"/>
          <w:w w:val="112"/>
        </w:rPr>
        <w:t>r</w:t>
      </w:r>
      <w:r>
        <w:rPr>
          <w:w w:val="112"/>
        </w:rPr>
        <w:t>ante</w:t>
      </w:r>
      <w:r>
        <w:rPr>
          <w:spacing w:val="-9"/>
          <w:w w:val="112"/>
        </w:rPr>
        <w:t xml:space="preserve"> </w:t>
      </w:r>
      <w:r>
        <w:rPr>
          <w:w w:val="79"/>
        </w:rPr>
        <w:t>i</w:t>
      </w:r>
      <w:r>
        <w:rPr>
          <w:spacing w:val="5"/>
          <w:w w:val="79"/>
        </w:rPr>
        <w:t xml:space="preserve"> </w:t>
      </w:r>
      <w:r>
        <w:rPr>
          <w:w w:val="107"/>
        </w:rPr>
        <w:t>l</w:t>
      </w:r>
      <w:r>
        <w:rPr>
          <w:spacing w:val="-4"/>
          <w:w w:val="107"/>
        </w:rPr>
        <w:t>a</w:t>
      </w:r>
      <w:r>
        <w:rPr>
          <w:spacing w:val="-5"/>
          <w:w w:val="99"/>
        </w:rPr>
        <w:t>v</w:t>
      </w:r>
      <w:r>
        <w:rPr>
          <w:w w:val="106"/>
        </w:rPr>
        <w:t>o</w:t>
      </w:r>
      <w:r>
        <w:rPr>
          <w:spacing w:val="3"/>
          <w:w w:val="106"/>
        </w:rPr>
        <w:t>r</w:t>
      </w:r>
      <w:r>
        <w:rPr>
          <w:w w:val="79"/>
        </w:rPr>
        <w:t>i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rPr>
          <w:spacing w:val="-2"/>
        </w:rPr>
        <w:t>g</w:t>
      </w:r>
      <w:r>
        <w:rPr>
          <w:spacing w:val="3"/>
        </w:rPr>
        <w:t>r</w:t>
      </w:r>
      <w:r>
        <w:t>uppo</w:t>
      </w:r>
      <w:r>
        <w:rPr>
          <w:spacing w:val="44"/>
        </w:rPr>
        <w:t xml:space="preserve"> </w:t>
      </w:r>
      <w:r>
        <w:t>s</w:t>
      </w:r>
      <w:r>
        <w:rPr>
          <w:spacing w:val="-5"/>
        </w:rPr>
        <w:t>v</w:t>
      </w:r>
      <w:r>
        <w:t>olti</w:t>
      </w:r>
      <w:r>
        <w:rPr>
          <w:spacing w:val="2"/>
        </w:rPr>
        <w:t xml:space="preserve"> </w:t>
      </w:r>
      <w:r>
        <w:t>per</w:t>
      </w:r>
      <w:r>
        <w:rPr>
          <w:spacing w:val="26"/>
        </w:rPr>
        <w:t xml:space="preserve"> </w:t>
      </w:r>
      <w:r>
        <w:t>alcuni</w:t>
      </w:r>
      <w:r>
        <w:rPr>
          <w:spacing w:val="24"/>
        </w:rPr>
        <w:t xml:space="preserve"> </w:t>
      </w:r>
      <w:r>
        <w:rPr>
          <w:w w:val="114"/>
        </w:rPr>
        <w:t>esami</w:t>
      </w:r>
      <w:r>
        <w:rPr>
          <w:spacing w:val="-13"/>
          <w:w w:val="114"/>
        </w:rPr>
        <w:t xml:space="preserve"> </w:t>
      </w:r>
      <w:r>
        <w:t>ed,</w:t>
      </w:r>
      <w:r>
        <w:rPr>
          <w:spacing w:val="35"/>
        </w:rPr>
        <w:t xml:space="preserve"> </w:t>
      </w:r>
      <w:r>
        <w:t>infin</w:t>
      </w:r>
      <w:r>
        <w:rPr>
          <w:spacing w:val="-3"/>
        </w:rPr>
        <w:t>e</w:t>
      </w:r>
      <w:r>
        <w:t>,</w:t>
      </w:r>
      <w:r>
        <w:rPr>
          <w:spacing w:val="10"/>
        </w:rPr>
        <w:t xml:space="preserve"> </w:t>
      </w:r>
      <w:r>
        <w:rPr>
          <w:w w:val="112"/>
        </w:rPr>
        <w:t>du</w:t>
      </w:r>
      <w:r>
        <w:rPr>
          <w:spacing w:val="-2"/>
          <w:w w:val="112"/>
        </w:rPr>
        <w:t>r</w:t>
      </w:r>
      <w:r>
        <w:rPr>
          <w:w w:val="112"/>
        </w:rPr>
        <w:t>ante</w:t>
      </w:r>
      <w:r>
        <w:rPr>
          <w:spacing w:val="-9"/>
          <w:w w:val="112"/>
        </w:rPr>
        <w:t xml:space="preserve"> </w:t>
      </w:r>
      <w:r>
        <w:rPr>
          <w:w w:val="79"/>
        </w:rPr>
        <w:t>il</w:t>
      </w:r>
      <w:r>
        <w:rPr>
          <w:spacing w:val="5"/>
          <w:w w:val="79"/>
        </w:rPr>
        <w:t xml:space="preserve"> </w:t>
      </w:r>
      <w:r>
        <w:t>pe</w:t>
      </w:r>
      <w:r>
        <w:rPr>
          <w:spacing w:val="3"/>
        </w:rPr>
        <w:t>r</w:t>
      </w:r>
      <w:r>
        <w:t>iodo</w:t>
      </w:r>
      <w:r>
        <w:rPr>
          <w:spacing w:val="43"/>
        </w:rPr>
        <w:t xml:space="preserve"> </w:t>
      </w:r>
      <w:r>
        <w:rPr>
          <w:w w:val="105"/>
        </w:rPr>
        <w:t>E</w:t>
      </w:r>
      <w:r>
        <w:rPr>
          <w:spacing w:val="-2"/>
          <w:w w:val="105"/>
        </w:rPr>
        <w:t>r</w:t>
      </w:r>
      <w:r>
        <w:rPr>
          <w:w w:val="116"/>
        </w:rPr>
        <w:t>as</w:t>
      </w:r>
      <w:r>
        <w:rPr>
          <w:spacing w:val="-2"/>
          <w:w w:val="116"/>
        </w:rPr>
        <w:t>m</w:t>
      </w:r>
      <w:r>
        <w:rPr>
          <w:w w:val="118"/>
        </w:rPr>
        <w:t>u</w:t>
      </w:r>
      <w:r>
        <w:rPr>
          <w:spacing w:val="-3"/>
          <w:w w:val="118"/>
        </w:rPr>
        <w:t>s</w:t>
      </w:r>
      <w:r>
        <w:rPr>
          <w:w w:val="110"/>
        </w:rPr>
        <w:t xml:space="preserve">, </w:t>
      </w:r>
      <w:r>
        <w:t>in</w:t>
      </w:r>
      <w:r>
        <w:rPr>
          <w:spacing w:val="3"/>
        </w:rPr>
        <w:t xml:space="preserve"> </w:t>
      </w:r>
      <w:r>
        <w:t>cui</w:t>
      </w:r>
      <w:r>
        <w:rPr>
          <w:spacing w:val="15"/>
        </w:rPr>
        <w:t xml:space="preserve"> </w:t>
      </w:r>
      <w:r>
        <w:t>ho</w:t>
      </w:r>
      <w:r>
        <w:rPr>
          <w:spacing w:val="25"/>
        </w:rPr>
        <w:t xml:space="preserve"> </w:t>
      </w:r>
      <w:r>
        <w:rPr>
          <w:spacing w:val="-6"/>
          <w:w w:val="83"/>
        </w:rPr>
        <w:t>f</w:t>
      </w:r>
      <w:r>
        <w:rPr>
          <w:w w:val="111"/>
        </w:rPr>
        <w:t>atto</w:t>
      </w:r>
      <w:r>
        <w:rPr>
          <w:spacing w:val="5"/>
        </w:rPr>
        <w:t xml:space="preserve"> </w:t>
      </w:r>
      <w:r>
        <w:t>pa</w:t>
      </w:r>
      <w:r>
        <w:rPr>
          <w:spacing w:val="8"/>
        </w:rPr>
        <w:t>r</w:t>
      </w:r>
      <w:r>
        <w:t xml:space="preserve">te </w:t>
      </w:r>
      <w:r>
        <w:rPr>
          <w:spacing w:val="7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t xml:space="preserve">progetto </w:t>
      </w:r>
      <w:r>
        <w:rPr>
          <w:spacing w:val="15"/>
        </w:rPr>
        <w:t xml:space="preserve"> </w:t>
      </w:r>
      <w:r>
        <w:rPr>
          <w:w w:val="112"/>
        </w:rPr>
        <w:t>Sa</w:t>
      </w:r>
      <w:r>
        <w:rPr>
          <w:spacing w:val="-6"/>
          <w:w w:val="112"/>
        </w:rPr>
        <w:t>f</w:t>
      </w:r>
      <w:r>
        <w:rPr>
          <w:w w:val="115"/>
        </w:rPr>
        <w:t>ebot</w:t>
      </w:r>
      <w:r>
        <w:rPr>
          <w:spacing w:val="-3"/>
          <w:w w:val="115"/>
        </w:rPr>
        <w:t>s</w:t>
      </w:r>
      <w:r>
        <w:rPr>
          <w:w w:val="110"/>
        </w:rPr>
        <w:t>.</w:t>
      </w:r>
    </w:p>
    <w:p w:rsidR="0058044A" w:rsidRDefault="00F968FB">
      <w:pPr>
        <w:spacing w:before="57" w:line="242" w:lineRule="auto"/>
        <w:ind w:left="1321" w:right="-41" w:hanging="1207"/>
        <w:rPr>
          <w:sz w:val="24"/>
          <w:szCs w:val="24"/>
        </w:rPr>
      </w:pPr>
      <w:r>
        <w:lastRenderedPageBreak/>
        <w:pict>
          <v:group id="_x0000_s1035" style="position:absolute;left:0;text-align:left;margin-left:182.25pt;margin-top:5.25pt;width:0;height:773.1pt;z-index:-251656704;mso-position-horizontal-relative:page" coordorigin="3645,105" coordsize="0,15462">
            <v:shape id="_x0000_s1036" style="position:absolute;left:3645;top:105;width:0;height:15462" coordorigin="3645,105" coordsize="0,15462" path="m3645,15568r,-15463e" filled="f" strokeweight=".14042mm">
              <v:path arrowok="t"/>
            </v:shape>
            <w10:wrap anchorx="page"/>
          </v:group>
        </w:pict>
      </w:r>
      <w:r>
        <w:rPr>
          <w:w w:val="112"/>
          <w:sz w:val="24"/>
          <w:szCs w:val="24"/>
        </w:rPr>
        <w:t>Capacità</w:t>
      </w:r>
      <w:r>
        <w:rPr>
          <w:spacing w:val="-1"/>
          <w:w w:val="11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33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competen</w:t>
      </w:r>
      <w:r>
        <w:rPr>
          <w:spacing w:val="-3"/>
          <w:w w:val="112"/>
          <w:sz w:val="24"/>
          <w:szCs w:val="24"/>
        </w:rPr>
        <w:t>z</w:t>
      </w:r>
      <w:r>
        <w:rPr>
          <w:w w:val="125"/>
          <w:sz w:val="24"/>
          <w:szCs w:val="24"/>
        </w:rPr>
        <w:t xml:space="preserve">e </w:t>
      </w:r>
      <w:r>
        <w:rPr>
          <w:w w:val="94"/>
          <w:sz w:val="24"/>
          <w:szCs w:val="24"/>
        </w:rPr>
        <w:t>in</w:t>
      </w:r>
      <w:r>
        <w:rPr>
          <w:spacing w:val="-7"/>
          <w:w w:val="94"/>
          <w:sz w:val="24"/>
          <w:szCs w:val="24"/>
        </w:rPr>
        <w:t>f</w:t>
      </w:r>
      <w:r>
        <w:rPr>
          <w:w w:val="106"/>
          <w:sz w:val="24"/>
          <w:szCs w:val="24"/>
        </w:rPr>
        <w:t>o</w:t>
      </w:r>
      <w:r>
        <w:rPr>
          <w:spacing w:val="6"/>
          <w:w w:val="106"/>
          <w:sz w:val="24"/>
          <w:szCs w:val="24"/>
        </w:rPr>
        <w:t>r</w:t>
      </w:r>
      <w:r>
        <w:rPr>
          <w:w w:val="110"/>
          <w:sz w:val="24"/>
          <w:szCs w:val="24"/>
        </w:rPr>
        <w:t>matiche</w:t>
      </w:r>
    </w:p>
    <w:p w:rsidR="0058044A" w:rsidRDefault="00F968FB">
      <w:pPr>
        <w:spacing w:before="99" w:line="220" w:lineRule="exact"/>
        <w:ind w:left="498" w:right="3430" w:hanging="498"/>
      </w:pPr>
      <w:r>
        <w:br w:type="column"/>
      </w:r>
      <w:r>
        <w:lastRenderedPageBreak/>
        <w:t>Ottima</w:t>
      </w:r>
      <w:r>
        <w:rPr>
          <w:spacing w:val="33"/>
        </w:rPr>
        <w:t xml:space="preserve"> </w:t>
      </w:r>
      <w:r>
        <w:rPr>
          <w:w w:val="115"/>
        </w:rPr>
        <w:t>conoscenza</w:t>
      </w:r>
      <w:r>
        <w:rPr>
          <w:spacing w:val="-3"/>
          <w:w w:val="115"/>
        </w:rPr>
        <w:t xml:space="preserve"> </w:t>
      </w:r>
      <w:r>
        <w:t>dei</w:t>
      </w:r>
      <w:r>
        <w:rPr>
          <w:spacing w:val="25"/>
        </w:rPr>
        <w:t xml:space="preserve"> </w:t>
      </w:r>
      <w:r>
        <w:t xml:space="preserve">sistemi </w:t>
      </w:r>
      <w:r>
        <w:rPr>
          <w:spacing w:val="6"/>
        </w:rPr>
        <w:t xml:space="preserve"> </w:t>
      </w:r>
      <w:r>
        <w:rPr>
          <w:w w:val="112"/>
        </w:rPr>
        <w:t>ope</w:t>
      </w:r>
      <w:r>
        <w:rPr>
          <w:spacing w:val="-2"/>
          <w:w w:val="112"/>
        </w:rPr>
        <w:t>r</w:t>
      </w:r>
      <w:r>
        <w:rPr>
          <w:w w:val="99"/>
        </w:rPr>
        <w:t xml:space="preserve">ativi: </w:t>
      </w:r>
      <w:r>
        <w:t>Microsoft:</w:t>
      </w:r>
      <w:r>
        <w:rPr>
          <w:spacing w:val="36"/>
        </w:rPr>
        <w:t xml:space="preserve"> </w:t>
      </w:r>
      <w:r>
        <w:t>Wind</w:t>
      </w:r>
      <w:r>
        <w:rPr>
          <w:spacing w:val="-3"/>
        </w:rPr>
        <w:t>o</w:t>
      </w:r>
      <w:r>
        <w:t>ws</w:t>
      </w:r>
      <w:r>
        <w:rPr>
          <w:spacing w:val="41"/>
        </w:rPr>
        <w:t xml:space="preserve"> </w:t>
      </w:r>
      <w:r>
        <w:t>98,</w:t>
      </w:r>
      <w:r>
        <w:rPr>
          <w:spacing w:val="30"/>
        </w:rPr>
        <w:t xml:space="preserve"> </w:t>
      </w:r>
      <w:r>
        <w:t>ME,</w:t>
      </w:r>
      <w:r>
        <w:rPr>
          <w:spacing w:val="8"/>
        </w:rPr>
        <w:t xml:space="preserve"> </w:t>
      </w:r>
      <w:r>
        <w:t>2000,  X</w:t>
      </w:r>
      <w:r>
        <w:rPr>
          <w:spacing w:val="-36"/>
        </w:rPr>
        <w:t>P</w:t>
      </w:r>
      <w:r>
        <w:t>,</w:t>
      </w:r>
      <w:r>
        <w:rPr>
          <w:spacing w:val="20"/>
        </w:rPr>
        <w:t xml:space="preserve"> </w:t>
      </w:r>
      <w:r>
        <w:rPr>
          <w:w w:val="106"/>
        </w:rPr>
        <w:t>7;</w:t>
      </w:r>
    </w:p>
    <w:p w:rsidR="0058044A" w:rsidRDefault="00F968FB">
      <w:pPr>
        <w:spacing w:line="220" w:lineRule="exact"/>
        <w:ind w:left="498" w:right="1299"/>
      </w:pPr>
      <w:r>
        <w:t>Apple:</w:t>
      </w:r>
      <w:r>
        <w:rPr>
          <w:spacing w:val="35"/>
        </w:rPr>
        <w:t xml:space="preserve"> </w:t>
      </w:r>
      <w:r>
        <w:t xml:space="preserve">MacOS </w:t>
      </w:r>
      <w:r>
        <w:rPr>
          <w:spacing w:val="4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Sn</w:t>
      </w:r>
      <w:r>
        <w:rPr>
          <w:spacing w:val="-3"/>
        </w:rPr>
        <w:t>o</w:t>
      </w:r>
      <w:r>
        <w:t>w</w:t>
      </w:r>
      <w:r>
        <w:rPr>
          <w:spacing w:val="44"/>
        </w:rPr>
        <w:t xml:space="preserve"> </w:t>
      </w:r>
      <w:r>
        <w:rPr>
          <w:w w:val="109"/>
        </w:rPr>
        <w:t xml:space="preserve">Leopard, </w:t>
      </w:r>
      <w:r>
        <w:t>Lion,</w:t>
      </w:r>
      <w:r>
        <w:rPr>
          <w:spacing w:val="9"/>
        </w:rPr>
        <w:t xml:space="preserve"> </w:t>
      </w:r>
      <w:r>
        <w:t>Mountain</w:t>
      </w:r>
      <w:r>
        <w:rPr>
          <w:spacing w:val="44"/>
        </w:rPr>
        <w:t xml:space="preserve"> </w:t>
      </w:r>
      <w:r>
        <w:t>Lion,</w:t>
      </w:r>
      <w:r>
        <w:rPr>
          <w:spacing w:val="9"/>
        </w:rPr>
        <w:t xml:space="preserve"> </w:t>
      </w:r>
      <w:r>
        <w:rPr>
          <w:w w:val="103"/>
        </w:rPr>
        <w:t>M</w:t>
      </w:r>
      <w:r>
        <w:rPr>
          <w:spacing w:val="-4"/>
          <w:w w:val="103"/>
        </w:rPr>
        <w:t>a</w:t>
      </w:r>
      <w:r>
        <w:rPr>
          <w:spacing w:val="-5"/>
          <w:w w:val="99"/>
        </w:rPr>
        <w:t>v</w:t>
      </w:r>
      <w:r>
        <w:rPr>
          <w:w w:val="114"/>
        </w:rPr>
        <w:t>e</w:t>
      </w:r>
      <w:r>
        <w:rPr>
          <w:spacing w:val="3"/>
          <w:w w:val="114"/>
        </w:rPr>
        <w:t>r</w:t>
      </w:r>
      <w:r>
        <w:rPr>
          <w:w w:val="99"/>
        </w:rPr>
        <w:t>i</w:t>
      </w:r>
      <w:r>
        <w:rPr>
          <w:spacing w:val="-4"/>
          <w:w w:val="99"/>
        </w:rPr>
        <w:t>c</w:t>
      </w:r>
      <w:r>
        <w:rPr>
          <w:w w:val="109"/>
        </w:rPr>
        <w:t xml:space="preserve">ks; </w:t>
      </w:r>
      <w:r>
        <w:t>Li</w:t>
      </w:r>
      <w:r>
        <w:rPr>
          <w:spacing w:val="-2"/>
        </w:rPr>
        <w:t>n</w:t>
      </w:r>
      <w:r>
        <w:t>ux:</w:t>
      </w:r>
      <w:r>
        <w:rPr>
          <w:spacing w:val="14"/>
        </w:rPr>
        <w:t xml:space="preserve"> </w:t>
      </w:r>
      <w:r>
        <w:t>Archli</w:t>
      </w:r>
      <w:r>
        <w:rPr>
          <w:spacing w:val="-2"/>
        </w:rPr>
        <w:t>n</w:t>
      </w:r>
      <w:r>
        <w:t>ux,</w:t>
      </w:r>
      <w:r>
        <w:rPr>
          <w:spacing w:val="14"/>
        </w:rPr>
        <w:t xml:space="preserve"> </w:t>
      </w:r>
      <w:r>
        <w:rPr>
          <w:w w:val="110"/>
        </w:rPr>
        <w:t xml:space="preserve">RedHat, </w:t>
      </w:r>
      <w:r>
        <w:rPr>
          <w:w w:val="114"/>
        </w:rPr>
        <w:t>SuSE.</w:t>
      </w:r>
    </w:p>
    <w:p w:rsidR="0058044A" w:rsidRDefault="0058044A">
      <w:pPr>
        <w:spacing w:line="160" w:lineRule="exact"/>
        <w:rPr>
          <w:sz w:val="17"/>
          <w:szCs w:val="17"/>
        </w:rPr>
      </w:pPr>
    </w:p>
    <w:p w:rsidR="0058044A" w:rsidRDefault="00F968FB">
      <w:pPr>
        <w:spacing w:line="220" w:lineRule="exact"/>
        <w:ind w:left="498" w:right="3425" w:hanging="498"/>
      </w:pPr>
      <w:r>
        <w:t>Ottima</w:t>
      </w:r>
      <w:r>
        <w:rPr>
          <w:spacing w:val="33"/>
        </w:rPr>
        <w:t xml:space="preserve"> </w:t>
      </w:r>
      <w:r>
        <w:rPr>
          <w:w w:val="115"/>
        </w:rPr>
        <w:t>conoscenza</w:t>
      </w:r>
      <w:r>
        <w:rPr>
          <w:spacing w:val="-3"/>
          <w:w w:val="115"/>
        </w:rPr>
        <w:t xml:space="preserve"> </w:t>
      </w:r>
      <w:r>
        <w:t>delle</w:t>
      </w:r>
      <w:r>
        <w:rPr>
          <w:spacing w:val="36"/>
        </w:rPr>
        <w:t xml:space="preserve"> </w:t>
      </w:r>
      <w:r>
        <w:t>suite</w:t>
      </w:r>
      <w:r>
        <w:rPr>
          <w:spacing w:val="46"/>
        </w:rPr>
        <w:t xml:space="preserve"> </w:t>
      </w:r>
      <w:r>
        <w:t>di</w:t>
      </w:r>
      <w:r>
        <w:rPr>
          <w:spacing w:val="3"/>
        </w:rPr>
        <w:t xml:space="preserve"> </w:t>
      </w:r>
      <w:r>
        <w:rPr>
          <w:w w:val="104"/>
        </w:rPr>
        <w:t xml:space="preserve">produttività: </w:t>
      </w:r>
      <w:r>
        <w:t>Microsoft</w:t>
      </w:r>
      <w:r>
        <w:rPr>
          <w:spacing w:val="21"/>
        </w:rPr>
        <w:t xml:space="preserve"> </w:t>
      </w:r>
      <w:r>
        <w:t>Office</w:t>
      </w:r>
      <w:r>
        <w:rPr>
          <w:spacing w:val="15"/>
        </w:rPr>
        <w:t xml:space="preserve"> </w:t>
      </w:r>
      <w:r>
        <w:t xml:space="preserve">2003,  2007,  2010,  </w:t>
      </w:r>
      <w:r>
        <w:rPr>
          <w:w w:val="109"/>
        </w:rPr>
        <w:t xml:space="preserve">2013; </w:t>
      </w:r>
      <w:r>
        <w:rPr>
          <w:w w:val="106"/>
        </w:rPr>
        <w:t>OpenOffic</w:t>
      </w:r>
      <w:r>
        <w:rPr>
          <w:spacing w:val="-3"/>
          <w:w w:val="106"/>
        </w:rPr>
        <w:t>e</w:t>
      </w:r>
      <w:r>
        <w:rPr>
          <w:w w:val="106"/>
        </w:rPr>
        <w:t>,</w:t>
      </w:r>
      <w:r>
        <w:rPr>
          <w:spacing w:val="4"/>
          <w:w w:val="106"/>
        </w:rPr>
        <w:t xml:space="preserve"> </w:t>
      </w:r>
      <w:r>
        <w:rPr>
          <w:w w:val="102"/>
        </w:rPr>
        <w:t>LibreOffic</w:t>
      </w:r>
      <w:r>
        <w:rPr>
          <w:spacing w:val="-3"/>
          <w:w w:val="102"/>
        </w:rPr>
        <w:t>e</w:t>
      </w:r>
      <w:r>
        <w:rPr>
          <w:w w:val="110"/>
        </w:rPr>
        <w:t>.</w:t>
      </w:r>
    </w:p>
    <w:p w:rsidR="0058044A" w:rsidRDefault="0058044A">
      <w:pPr>
        <w:spacing w:before="1" w:line="160" w:lineRule="exact"/>
        <w:rPr>
          <w:sz w:val="17"/>
          <w:szCs w:val="17"/>
        </w:rPr>
      </w:pPr>
    </w:p>
    <w:p w:rsidR="0058044A" w:rsidRDefault="00F968FB">
      <w:pPr>
        <w:spacing w:line="220" w:lineRule="exact"/>
        <w:ind w:left="498" w:right="4581" w:hanging="498"/>
      </w:pPr>
      <w:r>
        <w:t>Ottima</w:t>
      </w:r>
      <w:r>
        <w:rPr>
          <w:spacing w:val="33"/>
        </w:rPr>
        <w:t xml:space="preserve"> </w:t>
      </w:r>
      <w:r>
        <w:rPr>
          <w:w w:val="115"/>
        </w:rPr>
        <w:t>conoscenza</w:t>
      </w:r>
      <w:r>
        <w:rPr>
          <w:spacing w:val="-3"/>
          <w:w w:val="115"/>
        </w:rPr>
        <w:t xml:space="preserve"> </w:t>
      </w:r>
      <w:r>
        <w:t>dei</w:t>
      </w:r>
      <w:r>
        <w:rPr>
          <w:spacing w:val="25"/>
        </w:rPr>
        <w:t xml:space="preserve"> </w:t>
      </w:r>
      <w:r>
        <w:rPr>
          <w:w w:val="108"/>
        </w:rPr>
        <w:t>br</w:t>
      </w:r>
      <w:r>
        <w:rPr>
          <w:spacing w:val="-3"/>
          <w:w w:val="108"/>
        </w:rPr>
        <w:t>o</w:t>
      </w:r>
      <w:r>
        <w:rPr>
          <w:w w:val="112"/>
        </w:rPr>
        <w:t xml:space="preserve">wsers: </w:t>
      </w:r>
      <w:r>
        <w:t>Inte</w:t>
      </w:r>
      <w:r>
        <w:rPr>
          <w:spacing w:val="5"/>
        </w:rPr>
        <w:t>r</w:t>
      </w:r>
      <w:r>
        <w:t xml:space="preserve">net </w:t>
      </w:r>
      <w:r>
        <w:rPr>
          <w:spacing w:val="6"/>
        </w:rPr>
        <w:t xml:space="preserve"> </w:t>
      </w:r>
      <w:r>
        <w:rPr>
          <w:w w:val="106"/>
        </w:rPr>
        <w:t>Explore</w:t>
      </w:r>
      <w:r>
        <w:rPr>
          <w:spacing w:val="6"/>
          <w:w w:val="106"/>
        </w:rPr>
        <w:t>r</w:t>
      </w:r>
      <w:r>
        <w:rPr>
          <w:w w:val="99"/>
        </w:rPr>
        <w:t>;</w:t>
      </w:r>
    </w:p>
    <w:p w:rsidR="0058044A" w:rsidRDefault="00F968FB">
      <w:pPr>
        <w:spacing w:line="220" w:lineRule="exact"/>
        <w:ind w:left="498" w:right="5697"/>
      </w:pPr>
      <w:r>
        <w:t>Mozilla</w:t>
      </w:r>
      <w:r>
        <w:rPr>
          <w:spacing w:val="-1"/>
        </w:rPr>
        <w:t xml:space="preserve"> </w:t>
      </w:r>
      <w:r>
        <w:rPr>
          <w:w w:val="102"/>
        </w:rPr>
        <w:t>Fire</w:t>
      </w:r>
      <w:r>
        <w:rPr>
          <w:spacing w:val="-6"/>
          <w:w w:val="102"/>
        </w:rPr>
        <w:t>f</w:t>
      </w:r>
      <w:r>
        <w:rPr>
          <w:spacing w:val="-6"/>
          <w:w w:val="110"/>
        </w:rPr>
        <w:t>o</w:t>
      </w:r>
      <w:r>
        <w:rPr>
          <w:w w:val="99"/>
        </w:rPr>
        <w:t xml:space="preserve">x; </w:t>
      </w:r>
      <w:r>
        <w:rPr>
          <w:w w:val="112"/>
        </w:rPr>
        <w:t>Sa</w:t>
      </w:r>
      <w:r>
        <w:rPr>
          <w:spacing w:val="-6"/>
          <w:w w:val="112"/>
        </w:rPr>
        <w:t>f</w:t>
      </w:r>
      <w:r>
        <w:rPr>
          <w:w w:val="114"/>
        </w:rPr>
        <w:t>a</w:t>
      </w:r>
      <w:r>
        <w:rPr>
          <w:spacing w:val="3"/>
          <w:w w:val="114"/>
        </w:rPr>
        <w:t>r</w:t>
      </w:r>
      <w:r>
        <w:rPr>
          <w:w w:val="89"/>
        </w:rPr>
        <w:t>i;</w:t>
      </w:r>
    </w:p>
    <w:p w:rsidR="0058044A" w:rsidRDefault="00F968FB">
      <w:pPr>
        <w:spacing w:line="220" w:lineRule="exact"/>
        <w:ind w:left="498"/>
      </w:pPr>
      <w:r>
        <w:t xml:space="preserve">Google </w:t>
      </w:r>
      <w:r>
        <w:rPr>
          <w:spacing w:val="8"/>
        </w:rPr>
        <w:t xml:space="preserve"> </w:t>
      </w:r>
      <w:r>
        <w:rPr>
          <w:w w:val="110"/>
        </w:rPr>
        <w:t>Chrom</w:t>
      </w:r>
      <w:r>
        <w:rPr>
          <w:spacing w:val="-3"/>
          <w:w w:val="110"/>
        </w:rPr>
        <w:t>e</w:t>
      </w:r>
      <w:r>
        <w:rPr>
          <w:w w:val="110"/>
        </w:rPr>
        <w:t>.</w:t>
      </w:r>
    </w:p>
    <w:p w:rsidR="0058044A" w:rsidRDefault="0058044A">
      <w:pPr>
        <w:spacing w:before="3" w:line="160" w:lineRule="exact"/>
        <w:rPr>
          <w:sz w:val="17"/>
          <w:szCs w:val="17"/>
        </w:rPr>
      </w:pPr>
    </w:p>
    <w:p w:rsidR="0058044A" w:rsidRDefault="00F968FB">
      <w:pPr>
        <w:spacing w:line="220" w:lineRule="exact"/>
        <w:ind w:left="498" w:right="3094" w:hanging="498"/>
      </w:pPr>
      <w:r>
        <w:t>Ottima</w:t>
      </w:r>
      <w:r>
        <w:rPr>
          <w:spacing w:val="33"/>
        </w:rPr>
        <w:t xml:space="preserve"> </w:t>
      </w:r>
      <w:r>
        <w:rPr>
          <w:w w:val="115"/>
        </w:rPr>
        <w:t>conoscenza</w:t>
      </w:r>
      <w:r>
        <w:rPr>
          <w:spacing w:val="-3"/>
          <w:w w:val="115"/>
        </w:rPr>
        <w:t xml:space="preserve"> </w:t>
      </w:r>
      <w:r>
        <w:t>dei</w:t>
      </w:r>
      <w:r>
        <w:rPr>
          <w:spacing w:val="25"/>
        </w:rPr>
        <w:t xml:space="preserve"> </w:t>
      </w:r>
      <w:r>
        <w:t>clients</w:t>
      </w:r>
      <w:r>
        <w:rPr>
          <w:spacing w:val="47"/>
        </w:rPr>
        <w:t xml:space="preserve"> </w:t>
      </w:r>
      <w:r>
        <w:t>di</w:t>
      </w:r>
      <w:r>
        <w:rPr>
          <w:spacing w:val="3"/>
        </w:rPr>
        <w:t xml:space="preserve"> </w:t>
      </w:r>
      <w:r>
        <w:rPr>
          <w:w w:val="111"/>
        </w:rPr>
        <w:t>posta</w:t>
      </w:r>
      <w:r>
        <w:rPr>
          <w:spacing w:val="16"/>
          <w:w w:val="111"/>
        </w:rPr>
        <w:t xml:space="preserve"> </w:t>
      </w:r>
      <w:r>
        <w:rPr>
          <w:w w:val="111"/>
        </w:rPr>
        <w:t xml:space="preserve">elettronica: </w:t>
      </w:r>
      <w:r>
        <w:t>Outlook</w:t>
      </w:r>
      <w:r>
        <w:rPr>
          <w:spacing w:val="31"/>
        </w:rPr>
        <w:t xml:space="preserve"> </w:t>
      </w:r>
      <w:r>
        <w:rPr>
          <w:w w:val="112"/>
        </w:rPr>
        <w:t>Express;</w:t>
      </w:r>
    </w:p>
    <w:p w:rsidR="0058044A" w:rsidRDefault="00F968FB">
      <w:pPr>
        <w:spacing w:line="220" w:lineRule="exact"/>
        <w:ind w:left="498"/>
      </w:pPr>
      <w:r>
        <w:t>Mozilla</w:t>
      </w:r>
      <w:r>
        <w:rPr>
          <w:spacing w:val="-1"/>
        </w:rPr>
        <w:t xml:space="preserve"> </w:t>
      </w:r>
      <w:r>
        <w:rPr>
          <w:w w:val="107"/>
        </w:rPr>
        <w:t>Thunderbird.</w:t>
      </w:r>
    </w:p>
    <w:p w:rsidR="0058044A" w:rsidRDefault="0058044A">
      <w:pPr>
        <w:spacing w:before="3" w:line="160" w:lineRule="exact"/>
        <w:rPr>
          <w:sz w:val="17"/>
          <w:szCs w:val="17"/>
        </w:rPr>
      </w:pPr>
    </w:p>
    <w:p w:rsidR="0058044A" w:rsidRDefault="00F968FB">
      <w:pPr>
        <w:spacing w:line="220" w:lineRule="exact"/>
        <w:ind w:left="498" w:right="4053" w:hanging="498"/>
      </w:pPr>
      <w:r>
        <w:t>Ottima</w:t>
      </w:r>
      <w:r>
        <w:rPr>
          <w:spacing w:val="33"/>
        </w:rPr>
        <w:t xml:space="preserve"> </w:t>
      </w:r>
      <w:r>
        <w:rPr>
          <w:w w:val="115"/>
        </w:rPr>
        <w:t>conoscenza</w:t>
      </w:r>
      <w:r>
        <w:rPr>
          <w:spacing w:val="-3"/>
          <w:w w:val="115"/>
        </w:rPr>
        <w:t xml:space="preserve"> </w:t>
      </w:r>
      <w:r>
        <w:t>dei</w:t>
      </w:r>
      <w:r>
        <w:rPr>
          <w:spacing w:val="25"/>
        </w:rPr>
        <w:t xml:space="preserve"> </w:t>
      </w:r>
      <w:r>
        <w:rPr>
          <w:w w:val="109"/>
        </w:rPr>
        <w:t>soft</w:t>
      </w:r>
      <w:r>
        <w:rPr>
          <w:spacing w:val="-3"/>
          <w:w w:val="109"/>
        </w:rPr>
        <w:t>w</w:t>
      </w:r>
      <w:r>
        <w:rPr>
          <w:w w:val="109"/>
        </w:rPr>
        <w:t xml:space="preserve">are </w:t>
      </w:r>
      <w:r>
        <w:rPr>
          <w:spacing w:val="-2"/>
          <w:w w:val="110"/>
        </w:rPr>
        <w:t>g</w:t>
      </w:r>
      <w:r>
        <w:rPr>
          <w:spacing w:val="-2"/>
          <w:w w:val="99"/>
        </w:rPr>
        <w:t>r</w:t>
      </w:r>
      <w:r>
        <w:rPr>
          <w:w w:val="99"/>
        </w:rPr>
        <w:t xml:space="preserve">afici: </w:t>
      </w:r>
      <w:r>
        <w:t>Adobe</w:t>
      </w:r>
      <w:r>
        <w:rPr>
          <w:spacing w:val="48"/>
        </w:rPr>
        <w:t xml:space="preserve"> </w:t>
      </w:r>
      <w:r>
        <w:rPr>
          <w:w w:val="112"/>
        </w:rPr>
        <w:t>Photoshop;</w:t>
      </w:r>
    </w:p>
    <w:p w:rsidR="0058044A" w:rsidRDefault="00F968FB">
      <w:pPr>
        <w:spacing w:line="220" w:lineRule="exact"/>
        <w:ind w:left="498"/>
      </w:pPr>
      <w:r>
        <w:t>The</w:t>
      </w:r>
      <w:r>
        <w:rPr>
          <w:spacing w:val="36"/>
        </w:rPr>
        <w:t xml:space="preserve"> </w:t>
      </w:r>
      <w:r>
        <w:rPr>
          <w:w w:val="104"/>
        </w:rPr>
        <w:t>Gim</w:t>
      </w:r>
      <w:r>
        <w:rPr>
          <w:spacing w:val="-7"/>
          <w:w w:val="104"/>
        </w:rPr>
        <w:t>p</w:t>
      </w:r>
      <w:r>
        <w:rPr>
          <w:w w:val="110"/>
        </w:rPr>
        <w:t>.</w:t>
      </w:r>
    </w:p>
    <w:p w:rsidR="0058044A" w:rsidRDefault="0058044A">
      <w:pPr>
        <w:spacing w:before="9" w:line="160" w:lineRule="exact"/>
        <w:rPr>
          <w:sz w:val="16"/>
          <w:szCs w:val="16"/>
        </w:rPr>
      </w:pPr>
    </w:p>
    <w:p w:rsidR="0058044A" w:rsidRDefault="00F968FB">
      <w:r>
        <w:t>Ottima</w:t>
      </w:r>
      <w:r>
        <w:rPr>
          <w:spacing w:val="33"/>
        </w:rPr>
        <w:t xml:space="preserve"> </w:t>
      </w:r>
      <w:r>
        <w:rPr>
          <w:w w:val="115"/>
        </w:rPr>
        <w:t>conoscenza</w:t>
      </w:r>
      <w:r>
        <w:rPr>
          <w:spacing w:val="-3"/>
          <w:w w:val="115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rPr>
          <w:w w:val="109"/>
        </w:rPr>
        <w:t>soft</w:t>
      </w:r>
      <w:r>
        <w:rPr>
          <w:spacing w:val="-3"/>
          <w:w w:val="109"/>
        </w:rPr>
        <w:t>w</w:t>
      </w:r>
      <w:r>
        <w:rPr>
          <w:w w:val="109"/>
        </w:rPr>
        <w:t xml:space="preserve">are </w:t>
      </w:r>
      <w:r>
        <w:t>per</w:t>
      </w:r>
      <w:r>
        <w:rPr>
          <w:spacing w:val="36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rPr>
          <w:spacing w:val="-2"/>
        </w:rPr>
        <w:t>gr</w:t>
      </w:r>
      <w:r>
        <w:t>afica</w:t>
      </w:r>
      <w:r>
        <w:rPr>
          <w:spacing w:val="45"/>
        </w:rPr>
        <w:t xml:space="preserve"> </w:t>
      </w:r>
      <w:r>
        <w:rPr>
          <w:spacing w:val="-5"/>
        </w:rPr>
        <w:t>v</w:t>
      </w:r>
      <w:r>
        <w:t>etto</w:t>
      </w:r>
      <w:r>
        <w:rPr>
          <w:spacing w:val="3"/>
        </w:rPr>
        <w:t>r</w:t>
      </w:r>
      <w:r>
        <w:t xml:space="preserve">iale </w:t>
      </w:r>
      <w:r>
        <w:rPr>
          <w:spacing w:val="3"/>
        </w:rPr>
        <w:t xml:space="preserve"> </w:t>
      </w:r>
      <w:r>
        <w:rPr>
          <w:w w:val="111"/>
        </w:rPr>
        <w:t>InkScap</w:t>
      </w:r>
      <w:r>
        <w:rPr>
          <w:spacing w:val="-3"/>
          <w:w w:val="111"/>
        </w:rPr>
        <w:t>e</w:t>
      </w:r>
      <w:r>
        <w:rPr>
          <w:w w:val="110"/>
        </w:rPr>
        <w:t>.</w:t>
      </w:r>
    </w:p>
    <w:p w:rsidR="0058044A" w:rsidRDefault="0058044A">
      <w:pPr>
        <w:spacing w:before="9" w:line="100" w:lineRule="exact"/>
        <w:rPr>
          <w:sz w:val="10"/>
          <w:szCs w:val="10"/>
        </w:rPr>
      </w:pPr>
    </w:p>
    <w:p w:rsidR="0058044A" w:rsidRDefault="0058044A">
      <w:pPr>
        <w:spacing w:line="200" w:lineRule="exact"/>
      </w:pPr>
    </w:p>
    <w:p w:rsidR="0058044A" w:rsidRDefault="00F968FB">
      <w:pPr>
        <w:spacing w:line="220" w:lineRule="exact"/>
        <w:ind w:left="498" w:right="2388" w:hanging="498"/>
      </w:pPr>
      <w:r>
        <w:t>Ottima</w:t>
      </w:r>
      <w:r>
        <w:rPr>
          <w:spacing w:val="33"/>
        </w:rPr>
        <w:t xml:space="preserve"> </w:t>
      </w:r>
      <w:r>
        <w:rPr>
          <w:w w:val="115"/>
        </w:rPr>
        <w:t>conoscenza</w:t>
      </w:r>
      <w:r>
        <w:rPr>
          <w:spacing w:val="-3"/>
          <w:w w:val="115"/>
        </w:rPr>
        <w:t xml:space="preserve"> </w:t>
      </w:r>
      <w:r>
        <w:t>dei</w:t>
      </w:r>
      <w:r>
        <w:rPr>
          <w:spacing w:val="25"/>
        </w:rPr>
        <w:t xml:space="preserve"> </w:t>
      </w:r>
      <w:r>
        <w:rPr>
          <w:w w:val="109"/>
        </w:rPr>
        <w:t>soft</w:t>
      </w:r>
      <w:r>
        <w:rPr>
          <w:spacing w:val="-3"/>
          <w:w w:val="109"/>
        </w:rPr>
        <w:t>w</w:t>
      </w:r>
      <w:r>
        <w:rPr>
          <w:w w:val="109"/>
        </w:rPr>
        <w:t xml:space="preserve">are </w:t>
      </w:r>
      <w:r>
        <w:t>per</w:t>
      </w:r>
      <w:r>
        <w:rPr>
          <w:spacing w:val="36"/>
        </w:rPr>
        <w:t xml:space="preserve"> </w:t>
      </w:r>
      <w:r>
        <w:rPr>
          <w:w w:val="79"/>
        </w:rPr>
        <w:t>il</w:t>
      </w:r>
      <w:r>
        <w:rPr>
          <w:spacing w:val="15"/>
          <w:w w:val="79"/>
        </w:rPr>
        <w:t xml:space="preserve"> </w:t>
      </w:r>
      <w:r>
        <w:t>calcolo</w:t>
      </w:r>
      <w:r>
        <w:rPr>
          <w:spacing w:val="45"/>
        </w:rPr>
        <w:t xml:space="preserve"> </w:t>
      </w:r>
      <w:r>
        <w:rPr>
          <w:w w:val="109"/>
        </w:rPr>
        <w:t xml:space="preserve">matematico: </w:t>
      </w:r>
      <w:r>
        <w:rPr>
          <w:w w:val="105"/>
        </w:rPr>
        <w:t>Matlab;</w:t>
      </w:r>
    </w:p>
    <w:p w:rsidR="0058044A" w:rsidRDefault="00F968FB">
      <w:pPr>
        <w:spacing w:line="220" w:lineRule="exact"/>
        <w:ind w:left="498"/>
      </w:pPr>
      <w:r>
        <w:rPr>
          <w:w w:val="107"/>
        </w:rPr>
        <w:t>De</w:t>
      </w:r>
      <w:r>
        <w:rPr>
          <w:spacing w:val="3"/>
          <w:w w:val="107"/>
        </w:rPr>
        <w:t>r</w:t>
      </w:r>
      <w:r>
        <w:rPr>
          <w:w w:val="92"/>
        </w:rPr>
        <w:t>i</w:t>
      </w:r>
      <w:r>
        <w:rPr>
          <w:spacing w:val="-5"/>
          <w:w w:val="92"/>
        </w:rPr>
        <w:t>v</w:t>
      </w:r>
      <w:r>
        <w:rPr>
          <w:spacing w:val="-3"/>
          <w:w w:val="125"/>
        </w:rPr>
        <w:t>e</w:t>
      </w:r>
      <w:r>
        <w:rPr>
          <w:w w:val="110"/>
        </w:rPr>
        <w:t>.</w:t>
      </w:r>
    </w:p>
    <w:p w:rsidR="0058044A" w:rsidRDefault="0058044A">
      <w:pPr>
        <w:spacing w:before="3" w:line="160" w:lineRule="exact"/>
        <w:rPr>
          <w:sz w:val="17"/>
          <w:szCs w:val="17"/>
        </w:rPr>
      </w:pPr>
    </w:p>
    <w:p w:rsidR="0058044A" w:rsidRDefault="00F968FB">
      <w:pPr>
        <w:spacing w:line="220" w:lineRule="exact"/>
        <w:ind w:left="498" w:right="3239" w:hanging="498"/>
      </w:pPr>
      <w:r>
        <w:t>Ottima</w:t>
      </w:r>
      <w:r>
        <w:rPr>
          <w:spacing w:val="33"/>
        </w:rPr>
        <w:t xml:space="preserve"> </w:t>
      </w:r>
      <w:r>
        <w:rPr>
          <w:w w:val="115"/>
        </w:rPr>
        <w:t>conoscenza</w:t>
      </w:r>
      <w:r>
        <w:rPr>
          <w:spacing w:val="-3"/>
          <w:w w:val="115"/>
        </w:rPr>
        <w:t xml:space="preserve"> </w:t>
      </w:r>
      <w:r>
        <w:t>delle</w:t>
      </w:r>
      <w:r>
        <w:rPr>
          <w:spacing w:val="36"/>
        </w:rPr>
        <w:t xml:space="preserve"> </w:t>
      </w:r>
      <w:r>
        <w:rPr>
          <w:w w:val="107"/>
        </w:rPr>
        <w:t>piatta</w:t>
      </w:r>
      <w:r>
        <w:rPr>
          <w:spacing w:val="-6"/>
          <w:w w:val="107"/>
        </w:rPr>
        <w:t>f</w:t>
      </w:r>
      <w:r>
        <w:rPr>
          <w:w w:val="107"/>
        </w:rPr>
        <w:t>o</w:t>
      </w:r>
      <w:r>
        <w:rPr>
          <w:spacing w:val="5"/>
          <w:w w:val="107"/>
        </w:rPr>
        <w:t>r</w:t>
      </w:r>
      <w:r>
        <w:rPr>
          <w:w w:val="107"/>
        </w:rPr>
        <w:t>me</w:t>
      </w:r>
      <w:r>
        <w:rPr>
          <w:spacing w:val="9"/>
          <w:w w:val="107"/>
        </w:rPr>
        <w:t xml:space="preserve"> </w:t>
      </w:r>
      <w:r>
        <w:t>di</w:t>
      </w:r>
      <w:r>
        <w:rPr>
          <w:spacing w:val="3"/>
        </w:rPr>
        <w:t xml:space="preserve"> </w:t>
      </w:r>
      <w:r>
        <w:rPr>
          <w:w w:val="105"/>
        </w:rPr>
        <w:t xml:space="preserve">sviluppo: </w:t>
      </w:r>
      <w:r>
        <w:t>Microsoft</w:t>
      </w:r>
      <w:r>
        <w:rPr>
          <w:spacing w:val="21"/>
        </w:rPr>
        <w:t xml:space="preserve"> </w:t>
      </w:r>
      <w:r>
        <w:t>Visual</w:t>
      </w:r>
      <w:r>
        <w:rPr>
          <w:spacing w:val="26"/>
        </w:rPr>
        <w:t xml:space="preserve"> </w:t>
      </w:r>
      <w:r>
        <w:rPr>
          <w:w w:val="107"/>
        </w:rPr>
        <w:t>Studio;</w:t>
      </w:r>
    </w:p>
    <w:p w:rsidR="0058044A" w:rsidRDefault="00F968FB">
      <w:pPr>
        <w:spacing w:line="220" w:lineRule="exact"/>
        <w:ind w:left="498" w:right="5791"/>
      </w:pPr>
      <w:r>
        <w:rPr>
          <w:w w:val="108"/>
        </w:rPr>
        <w:t xml:space="preserve">Eclipse; </w:t>
      </w:r>
      <w:r>
        <w:rPr>
          <w:w w:val="111"/>
        </w:rPr>
        <w:t xml:space="preserve">NetBeans; </w:t>
      </w:r>
      <w:r>
        <w:rPr>
          <w:w w:val="106"/>
        </w:rPr>
        <w:t>XCode; Kd</w:t>
      </w:r>
      <w:r>
        <w:rPr>
          <w:spacing w:val="-6"/>
          <w:w w:val="106"/>
        </w:rPr>
        <w:t>e</w:t>
      </w:r>
      <w:r>
        <w:rPr>
          <w:spacing w:val="-5"/>
          <w:w w:val="99"/>
        </w:rPr>
        <w:t>v</w:t>
      </w:r>
      <w:r>
        <w:rPr>
          <w:w w:val="108"/>
        </w:rPr>
        <w:t>elop; Monod</w:t>
      </w:r>
      <w:r>
        <w:rPr>
          <w:spacing w:val="-6"/>
          <w:w w:val="108"/>
        </w:rPr>
        <w:t>e</w:t>
      </w:r>
      <w:r>
        <w:rPr>
          <w:spacing w:val="-5"/>
          <w:w w:val="99"/>
        </w:rPr>
        <w:t>v</w:t>
      </w:r>
      <w:r>
        <w:rPr>
          <w:w w:val="109"/>
        </w:rPr>
        <w:t>elo</w:t>
      </w:r>
      <w:r>
        <w:rPr>
          <w:spacing w:val="-7"/>
          <w:w w:val="109"/>
        </w:rPr>
        <w:t>p</w:t>
      </w:r>
      <w:r>
        <w:rPr>
          <w:w w:val="110"/>
        </w:rPr>
        <w:t>.</w:t>
      </w:r>
    </w:p>
    <w:p w:rsidR="0058044A" w:rsidRDefault="0058044A">
      <w:pPr>
        <w:spacing w:line="160" w:lineRule="exact"/>
        <w:rPr>
          <w:sz w:val="17"/>
          <w:szCs w:val="17"/>
        </w:rPr>
      </w:pPr>
    </w:p>
    <w:p w:rsidR="0058044A" w:rsidRDefault="00F968FB">
      <w:pPr>
        <w:spacing w:line="220" w:lineRule="exact"/>
        <w:ind w:left="498" w:right="4461" w:hanging="498"/>
      </w:pPr>
      <w:r>
        <w:t>Ottima</w:t>
      </w:r>
      <w:r>
        <w:rPr>
          <w:spacing w:val="33"/>
        </w:rPr>
        <w:t xml:space="preserve"> </w:t>
      </w:r>
      <w:r>
        <w:rPr>
          <w:w w:val="115"/>
        </w:rPr>
        <w:t>conoscenza</w:t>
      </w:r>
      <w:r>
        <w:rPr>
          <w:spacing w:val="-3"/>
          <w:w w:val="115"/>
        </w:rPr>
        <w:t xml:space="preserve"> </w:t>
      </w:r>
      <w:r>
        <w:t>dei</w:t>
      </w:r>
      <w:r>
        <w:rPr>
          <w:spacing w:val="25"/>
        </w:rPr>
        <w:t xml:space="preserve"> </w:t>
      </w:r>
      <w:r>
        <w:rPr>
          <w:w w:val="91"/>
        </w:rPr>
        <w:t>f</w:t>
      </w:r>
      <w:r>
        <w:rPr>
          <w:spacing w:val="-2"/>
          <w:w w:val="91"/>
        </w:rPr>
        <w:t>r</w:t>
      </w:r>
      <w:r>
        <w:rPr>
          <w:w w:val="116"/>
        </w:rPr>
        <w:t>am</w:t>
      </w:r>
      <w:r>
        <w:rPr>
          <w:spacing w:val="-4"/>
          <w:w w:val="116"/>
        </w:rPr>
        <w:t>e</w:t>
      </w:r>
      <w:r>
        <w:rPr>
          <w:spacing w:val="-2"/>
          <w:w w:val="99"/>
        </w:rPr>
        <w:t>w</w:t>
      </w:r>
      <w:r>
        <w:rPr>
          <w:w w:val="106"/>
        </w:rPr>
        <w:t>o</w:t>
      </w:r>
      <w:r>
        <w:rPr>
          <w:spacing w:val="3"/>
          <w:w w:val="106"/>
        </w:rPr>
        <w:t>r</w:t>
      </w:r>
      <w:r>
        <w:rPr>
          <w:w w:val="99"/>
        </w:rPr>
        <w:t xml:space="preserve">k: </w:t>
      </w:r>
      <w:r>
        <w:t>Microsoft</w:t>
      </w:r>
      <w:r>
        <w:rPr>
          <w:spacing w:val="21"/>
        </w:rPr>
        <w:t xml:space="preserve"> </w:t>
      </w:r>
      <w:r>
        <w:rPr>
          <w:w w:val="103"/>
        </w:rPr>
        <w:t>.NE</w:t>
      </w:r>
      <w:r>
        <w:rPr>
          <w:spacing w:val="-4"/>
          <w:w w:val="103"/>
        </w:rPr>
        <w:t>T</w:t>
      </w:r>
      <w:r>
        <w:rPr>
          <w:w w:val="99"/>
        </w:rPr>
        <w:t>;</w:t>
      </w:r>
    </w:p>
    <w:p w:rsidR="0058044A" w:rsidRDefault="00F968FB">
      <w:pPr>
        <w:spacing w:line="220" w:lineRule="exact"/>
        <w:ind w:left="498" w:right="6241"/>
      </w:pPr>
      <w:r>
        <w:rPr>
          <w:spacing w:val="-4"/>
          <w:w w:val="128"/>
        </w:rPr>
        <w:t>J</w:t>
      </w:r>
      <w:r>
        <w:rPr>
          <w:spacing w:val="-4"/>
          <w:w w:val="125"/>
        </w:rPr>
        <w:t>a</w:t>
      </w:r>
      <w:r>
        <w:rPr>
          <w:spacing w:val="-5"/>
          <w:w w:val="99"/>
        </w:rPr>
        <w:t>v</w:t>
      </w:r>
      <w:r>
        <w:rPr>
          <w:w w:val="125"/>
        </w:rPr>
        <w:t>a</w:t>
      </w:r>
      <w:r>
        <w:rPr>
          <w:spacing w:val="5"/>
        </w:rPr>
        <w:t xml:space="preserve"> </w:t>
      </w:r>
      <w:r>
        <w:rPr>
          <w:w w:val="107"/>
        </w:rPr>
        <w:t xml:space="preserve">EE; </w:t>
      </w:r>
      <w:r>
        <w:rPr>
          <w:spacing w:val="-4"/>
          <w:w w:val="128"/>
        </w:rPr>
        <w:t>J</w:t>
      </w:r>
      <w:r>
        <w:rPr>
          <w:spacing w:val="-4"/>
          <w:w w:val="125"/>
        </w:rPr>
        <w:t>a</w:t>
      </w:r>
      <w:r>
        <w:rPr>
          <w:spacing w:val="-5"/>
          <w:w w:val="99"/>
        </w:rPr>
        <w:t>v</w:t>
      </w:r>
      <w:r>
        <w:rPr>
          <w:w w:val="125"/>
        </w:rPr>
        <w:t>a</w:t>
      </w:r>
      <w:r>
        <w:rPr>
          <w:spacing w:val="5"/>
        </w:rPr>
        <w:t xml:space="preserve"> </w:t>
      </w:r>
      <w:r>
        <w:rPr>
          <w:w w:val="111"/>
        </w:rPr>
        <w:t>SE;</w:t>
      </w:r>
    </w:p>
    <w:p w:rsidR="0058044A" w:rsidRDefault="00F968FB">
      <w:pPr>
        <w:spacing w:line="220" w:lineRule="exact"/>
        <w:ind w:left="498"/>
      </w:pPr>
      <w:r>
        <w:rPr>
          <w:w w:val="112"/>
        </w:rPr>
        <w:t>Cocoa</w:t>
      </w:r>
      <w:r>
        <w:rPr>
          <w:spacing w:val="-1"/>
          <w:w w:val="112"/>
        </w:rPr>
        <w:t xml:space="preserve"> </w:t>
      </w:r>
      <w:r>
        <w:rPr>
          <w:spacing w:val="-6"/>
          <w:w w:val="109"/>
        </w:rPr>
        <w:t>F</w:t>
      </w:r>
      <w:r>
        <w:rPr>
          <w:w w:val="109"/>
        </w:rPr>
        <w:t>oundation.</w:t>
      </w:r>
    </w:p>
    <w:p w:rsidR="0058044A" w:rsidRDefault="0058044A">
      <w:pPr>
        <w:spacing w:before="8" w:line="160" w:lineRule="exact"/>
        <w:rPr>
          <w:sz w:val="16"/>
          <w:szCs w:val="16"/>
        </w:rPr>
      </w:pPr>
    </w:p>
    <w:p w:rsidR="0058044A" w:rsidRDefault="00F968FB">
      <w:pPr>
        <w:spacing w:line="249" w:lineRule="auto"/>
        <w:ind w:right="72"/>
      </w:pPr>
      <w:r>
        <w:t>Ottima</w:t>
      </w:r>
      <w:r>
        <w:rPr>
          <w:spacing w:val="43"/>
        </w:rPr>
        <w:t xml:space="preserve"> </w:t>
      </w:r>
      <w:r>
        <w:rPr>
          <w:w w:val="115"/>
        </w:rPr>
        <w:t>conoscenza</w:t>
      </w:r>
      <w:r>
        <w:rPr>
          <w:spacing w:val="8"/>
          <w:w w:val="115"/>
        </w:rPr>
        <w:t xml:space="preserve"> </w:t>
      </w:r>
      <w:r>
        <w:t>dei</w:t>
      </w:r>
      <w:r>
        <w:rPr>
          <w:spacing w:val="36"/>
        </w:rPr>
        <w:t xml:space="preserve"> </w:t>
      </w:r>
      <w:r>
        <w:rPr>
          <w:w w:val="111"/>
        </w:rPr>
        <w:t>patte</w:t>
      </w:r>
      <w:r>
        <w:rPr>
          <w:spacing w:val="6"/>
          <w:w w:val="111"/>
        </w:rPr>
        <w:t>r</w:t>
      </w:r>
      <w:r>
        <w:rPr>
          <w:w w:val="111"/>
        </w:rPr>
        <w:t>n</w:t>
      </w:r>
      <w:r>
        <w:rPr>
          <w:spacing w:val="12"/>
          <w:w w:val="111"/>
        </w:rPr>
        <w:t xml:space="preserve"> </w:t>
      </w:r>
      <w:r>
        <w:t>di</w:t>
      </w:r>
      <w:r>
        <w:rPr>
          <w:spacing w:val="14"/>
        </w:rPr>
        <w:t xml:space="preserve"> </w:t>
      </w:r>
      <w:r>
        <w:t xml:space="preserve">sviluppo </w:t>
      </w:r>
      <w:r>
        <w:rPr>
          <w:spacing w:val="6"/>
        </w:rPr>
        <w:t xml:space="preserve"> </w:t>
      </w:r>
      <w:r>
        <w:t>mobile</w:t>
      </w:r>
      <w:r>
        <w:rPr>
          <w:spacing w:val="44"/>
        </w:rPr>
        <w:t xml:space="preserve"> </w:t>
      </w:r>
      <w:r>
        <w:t>ed</w:t>
      </w:r>
      <w:r>
        <w:rPr>
          <w:spacing w:val="47"/>
        </w:rPr>
        <w:t xml:space="preserve"> </w:t>
      </w:r>
      <w:r>
        <w:rPr>
          <w:w w:val="115"/>
        </w:rPr>
        <w:t>espe</w:t>
      </w:r>
      <w:r>
        <w:rPr>
          <w:spacing w:val="3"/>
          <w:w w:val="115"/>
        </w:rPr>
        <w:t>r</w:t>
      </w:r>
      <w:r>
        <w:rPr>
          <w:w w:val="115"/>
        </w:rPr>
        <w:t>ienza</w:t>
      </w:r>
      <w:r>
        <w:rPr>
          <w:spacing w:val="12"/>
          <w:w w:val="115"/>
        </w:rPr>
        <w:t xml:space="preserve"> </w:t>
      </w:r>
      <w:r>
        <w:t>nella</w:t>
      </w:r>
      <w:r>
        <w:rPr>
          <w:spacing w:val="46"/>
        </w:rPr>
        <w:t xml:space="preserve"> </w:t>
      </w:r>
      <w:r>
        <w:rPr>
          <w:w w:val="110"/>
        </w:rPr>
        <w:t xml:space="preserve">realizzazione </w:t>
      </w:r>
      <w:r>
        <w:t>di</w:t>
      </w:r>
      <w:r>
        <w:rPr>
          <w:spacing w:val="3"/>
        </w:rPr>
        <w:t xml:space="preserve"> </w:t>
      </w:r>
      <w:r>
        <w:t xml:space="preserve">applicazioni </w:t>
      </w:r>
      <w:r>
        <w:rPr>
          <w:spacing w:val="14"/>
        </w:rPr>
        <w:t xml:space="preserve"> </w:t>
      </w:r>
      <w:r>
        <w:t>per</w:t>
      </w:r>
      <w:r>
        <w:rPr>
          <w:spacing w:val="36"/>
        </w:rPr>
        <w:t xml:space="preserve"> </w:t>
      </w:r>
      <w:r>
        <w:rPr>
          <w:w w:val="106"/>
        </w:rPr>
        <w:t>piatta</w:t>
      </w:r>
      <w:r>
        <w:rPr>
          <w:spacing w:val="-6"/>
          <w:w w:val="106"/>
        </w:rPr>
        <w:t>f</w:t>
      </w:r>
      <w:r>
        <w:rPr>
          <w:w w:val="106"/>
        </w:rPr>
        <w:t>o</w:t>
      </w:r>
      <w:r>
        <w:rPr>
          <w:spacing w:val="5"/>
          <w:w w:val="106"/>
        </w:rPr>
        <w:t>r</w:t>
      </w:r>
      <w:r>
        <w:rPr>
          <w:w w:val="106"/>
        </w:rPr>
        <w:t>me</w:t>
      </w:r>
      <w:r>
        <w:rPr>
          <w:spacing w:val="19"/>
          <w:w w:val="106"/>
        </w:rPr>
        <w:t xml:space="preserve"> </w:t>
      </w:r>
      <w:r>
        <w:rPr>
          <w:w w:val="106"/>
        </w:rPr>
        <w:t>mobile:</w:t>
      </w:r>
    </w:p>
    <w:p w:rsidR="0058044A" w:rsidRDefault="00F968FB">
      <w:pPr>
        <w:spacing w:line="220" w:lineRule="exact"/>
        <w:ind w:left="498"/>
      </w:pPr>
      <w:r>
        <w:t>Wind</w:t>
      </w:r>
      <w:r>
        <w:rPr>
          <w:spacing w:val="-3"/>
        </w:rPr>
        <w:t>o</w:t>
      </w:r>
      <w:r>
        <w:t>ws</w:t>
      </w:r>
      <w:r>
        <w:rPr>
          <w:spacing w:val="41"/>
        </w:rPr>
        <w:t xml:space="preserve"> </w:t>
      </w:r>
      <w:r>
        <w:rPr>
          <w:w w:val="110"/>
        </w:rPr>
        <w:t>Phone</w:t>
      </w:r>
      <w:r>
        <w:rPr>
          <w:spacing w:val="25"/>
          <w:w w:val="110"/>
        </w:rPr>
        <w:t xml:space="preserve"> </w:t>
      </w:r>
      <w:r>
        <w:rPr>
          <w:w w:val="110"/>
        </w:rPr>
        <w:t>8;</w:t>
      </w:r>
    </w:p>
    <w:p w:rsidR="0058044A" w:rsidRDefault="00F968FB">
      <w:pPr>
        <w:spacing w:before="2" w:line="220" w:lineRule="exact"/>
        <w:ind w:left="498" w:right="4788"/>
      </w:pPr>
      <w:r>
        <w:t>Android</w:t>
      </w:r>
      <w:r>
        <w:rPr>
          <w:spacing w:val="25"/>
        </w:rPr>
        <w:t xml:space="preserve"> </w:t>
      </w:r>
      <w:r>
        <w:t>2.3,</w:t>
      </w:r>
      <w:r>
        <w:rPr>
          <w:spacing w:val="35"/>
        </w:rPr>
        <w:t xml:space="preserve"> </w:t>
      </w:r>
      <w:r>
        <w:t>3.0,</w:t>
      </w:r>
      <w:r>
        <w:rPr>
          <w:spacing w:val="35"/>
        </w:rPr>
        <w:t xml:space="preserve"> </w:t>
      </w:r>
      <w:r>
        <w:t>3.1,</w:t>
      </w:r>
      <w:r>
        <w:rPr>
          <w:spacing w:val="35"/>
        </w:rPr>
        <w:t xml:space="preserve"> </w:t>
      </w:r>
      <w:r>
        <w:rPr>
          <w:w w:val="108"/>
        </w:rPr>
        <w:t xml:space="preserve">4.0; </w:t>
      </w:r>
      <w:r>
        <w:t>IOS</w:t>
      </w:r>
      <w:r>
        <w:rPr>
          <w:spacing w:val="24"/>
        </w:rPr>
        <w:t xml:space="preserve"> </w:t>
      </w:r>
      <w:r>
        <w:t>5,</w:t>
      </w:r>
      <w:r>
        <w:rPr>
          <w:spacing w:val="20"/>
        </w:rPr>
        <w:t xml:space="preserve"> </w:t>
      </w:r>
      <w:r>
        <w:t>6</w:t>
      </w:r>
      <w:r>
        <w:rPr>
          <w:spacing w:val="15"/>
        </w:rPr>
        <w:t xml:space="preserve"> </w:t>
      </w:r>
      <w:r>
        <w:t>e</w:t>
      </w:r>
      <w:r>
        <w:rPr>
          <w:spacing w:val="27"/>
        </w:rPr>
        <w:t xml:space="preserve"> </w:t>
      </w:r>
      <w:r>
        <w:rPr>
          <w:w w:val="110"/>
        </w:rPr>
        <w:t>7.</w:t>
      </w:r>
    </w:p>
    <w:p w:rsidR="0058044A" w:rsidRDefault="0058044A">
      <w:pPr>
        <w:spacing w:before="1" w:line="160" w:lineRule="exact"/>
        <w:rPr>
          <w:sz w:val="17"/>
          <w:szCs w:val="17"/>
        </w:rPr>
      </w:pPr>
    </w:p>
    <w:p w:rsidR="0058044A" w:rsidRDefault="00F968FB">
      <w:pPr>
        <w:spacing w:line="220" w:lineRule="exact"/>
        <w:ind w:left="498" w:right="2832" w:hanging="498"/>
      </w:pPr>
      <w:r>
        <w:t>Ottima</w:t>
      </w:r>
      <w:r>
        <w:rPr>
          <w:spacing w:val="33"/>
        </w:rPr>
        <w:t xml:space="preserve"> </w:t>
      </w:r>
      <w:r>
        <w:rPr>
          <w:w w:val="115"/>
        </w:rPr>
        <w:t>conoscenza</w:t>
      </w:r>
      <w:r>
        <w:rPr>
          <w:spacing w:val="-3"/>
          <w:w w:val="115"/>
        </w:rPr>
        <w:t xml:space="preserve"> </w:t>
      </w:r>
      <w:r>
        <w:t>dei</w:t>
      </w:r>
      <w:r>
        <w:rPr>
          <w:spacing w:val="25"/>
        </w:rPr>
        <w:t xml:space="preserve"> </w:t>
      </w:r>
      <w:r>
        <w:t>linguaggi</w:t>
      </w:r>
      <w:r>
        <w:rPr>
          <w:spacing w:val="43"/>
        </w:rPr>
        <w:t xml:space="preserve"> </w:t>
      </w:r>
      <w:r>
        <w:t>di</w:t>
      </w:r>
      <w:r>
        <w:rPr>
          <w:spacing w:val="3"/>
        </w:rPr>
        <w:t xml:space="preserve"> </w:t>
      </w:r>
      <w:r>
        <w:rPr>
          <w:w w:val="108"/>
        </w:rPr>
        <w:t>pro</w:t>
      </w:r>
      <w:r>
        <w:rPr>
          <w:spacing w:val="-2"/>
          <w:w w:val="108"/>
        </w:rPr>
        <w:t>g</w:t>
      </w:r>
      <w:r>
        <w:rPr>
          <w:spacing w:val="-2"/>
          <w:w w:val="99"/>
        </w:rPr>
        <w:t>r</w:t>
      </w:r>
      <w:r>
        <w:rPr>
          <w:w w:val="111"/>
        </w:rPr>
        <w:t xml:space="preserve">ammazione: </w:t>
      </w:r>
      <w:r>
        <w:rPr>
          <w:w w:val="107"/>
        </w:rPr>
        <w:t>C#;</w:t>
      </w:r>
    </w:p>
    <w:p w:rsidR="0058044A" w:rsidRDefault="00F968FB">
      <w:pPr>
        <w:spacing w:line="220" w:lineRule="exact"/>
        <w:ind w:left="498" w:right="5934"/>
      </w:pPr>
      <w:r>
        <w:rPr>
          <w:w w:val="104"/>
        </w:rPr>
        <w:t>C++; Objecti</w:t>
      </w:r>
      <w:r>
        <w:rPr>
          <w:spacing w:val="-5"/>
          <w:w w:val="104"/>
        </w:rPr>
        <w:t>v</w:t>
      </w:r>
      <w:r>
        <w:rPr>
          <w:w w:val="109"/>
        </w:rPr>
        <w:t xml:space="preserve">e-C; </w:t>
      </w:r>
      <w:r>
        <w:rPr>
          <w:spacing w:val="-4"/>
          <w:w w:val="128"/>
        </w:rPr>
        <w:t>J</w:t>
      </w:r>
      <w:r>
        <w:rPr>
          <w:spacing w:val="-4"/>
          <w:w w:val="125"/>
        </w:rPr>
        <w:t>a</w:t>
      </w:r>
      <w:r>
        <w:rPr>
          <w:spacing w:val="-5"/>
          <w:w w:val="99"/>
        </w:rPr>
        <w:t>v</w:t>
      </w:r>
      <w:r>
        <w:rPr>
          <w:w w:val="115"/>
        </w:rPr>
        <w:t>a;</w:t>
      </w:r>
    </w:p>
    <w:p w:rsidR="0058044A" w:rsidRDefault="00F968FB">
      <w:pPr>
        <w:spacing w:line="220" w:lineRule="exact"/>
        <w:ind w:left="498"/>
      </w:pPr>
      <w:r>
        <w:rPr>
          <w:w w:val="113"/>
        </w:rPr>
        <w:t>Ph</w:t>
      </w:r>
      <w:r>
        <w:rPr>
          <w:spacing w:val="-7"/>
          <w:w w:val="113"/>
        </w:rPr>
        <w:t>p</w:t>
      </w:r>
      <w:r>
        <w:rPr>
          <w:w w:val="110"/>
        </w:rPr>
        <w:t>.</w:t>
      </w:r>
    </w:p>
    <w:p w:rsidR="0058044A" w:rsidRDefault="0058044A">
      <w:pPr>
        <w:spacing w:before="3" w:line="160" w:lineRule="exact"/>
        <w:rPr>
          <w:sz w:val="17"/>
          <w:szCs w:val="17"/>
        </w:rPr>
      </w:pPr>
    </w:p>
    <w:p w:rsidR="0058044A" w:rsidRDefault="00F968FB">
      <w:pPr>
        <w:spacing w:line="220" w:lineRule="exact"/>
        <w:ind w:left="498" w:right="3589" w:hanging="498"/>
      </w:pPr>
      <w:r>
        <w:t xml:space="preserve">Buona </w:t>
      </w:r>
      <w:r>
        <w:rPr>
          <w:spacing w:val="7"/>
        </w:rPr>
        <w:t xml:space="preserve"> </w:t>
      </w:r>
      <w:r>
        <w:rPr>
          <w:w w:val="115"/>
        </w:rPr>
        <w:t>conoscenza</w:t>
      </w:r>
      <w:r>
        <w:rPr>
          <w:spacing w:val="-3"/>
          <w:w w:val="115"/>
        </w:rPr>
        <w:t xml:space="preserve"> </w:t>
      </w:r>
      <w:r>
        <w:t>dei</w:t>
      </w:r>
      <w:r>
        <w:rPr>
          <w:spacing w:val="25"/>
        </w:rPr>
        <w:t xml:space="preserve"> </w:t>
      </w:r>
      <w:r>
        <w:t>linguaggi</w:t>
      </w:r>
      <w:r>
        <w:rPr>
          <w:spacing w:val="43"/>
        </w:rPr>
        <w:t xml:space="preserve"> </w:t>
      </w:r>
      <w:r>
        <w:t>di</w:t>
      </w:r>
      <w:r>
        <w:rPr>
          <w:spacing w:val="3"/>
        </w:rPr>
        <w:t xml:space="preserve"> </w:t>
      </w:r>
      <w:r>
        <w:rPr>
          <w:w w:val="113"/>
        </w:rPr>
        <w:t>sc</w:t>
      </w:r>
      <w:r>
        <w:rPr>
          <w:spacing w:val="3"/>
          <w:w w:val="113"/>
        </w:rPr>
        <w:t>r</w:t>
      </w:r>
      <w:r>
        <w:rPr>
          <w:w w:val="101"/>
        </w:rPr>
        <w:t xml:space="preserve">ipting: </w:t>
      </w:r>
      <w:r>
        <w:rPr>
          <w:w w:val="108"/>
        </w:rPr>
        <w:t>Python;</w:t>
      </w:r>
    </w:p>
    <w:p w:rsidR="0058044A" w:rsidRDefault="00F968FB">
      <w:pPr>
        <w:spacing w:line="220" w:lineRule="exact"/>
        <w:ind w:left="498" w:right="6529"/>
      </w:pPr>
      <w:r>
        <w:rPr>
          <w:spacing w:val="-10"/>
          <w:w w:val="119"/>
        </w:rPr>
        <w:t>P</w:t>
      </w:r>
      <w:r>
        <w:rPr>
          <w:w w:val="114"/>
        </w:rPr>
        <w:t>e</w:t>
      </w:r>
      <w:r>
        <w:rPr>
          <w:spacing w:val="3"/>
          <w:w w:val="114"/>
        </w:rPr>
        <w:t>r</w:t>
      </w:r>
      <w:r>
        <w:rPr>
          <w:w w:val="89"/>
        </w:rPr>
        <w:t xml:space="preserve">l; </w:t>
      </w:r>
      <w:r>
        <w:rPr>
          <w:w w:val="109"/>
        </w:rPr>
        <w:t>Ru</w:t>
      </w:r>
      <w:r>
        <w:rPr>
          <w:spacing w:val="-4"/>
          <w:w w:val="109"/>
        </w:rPr>
        <w:t>b</w:t>
      </w:r>
      <w:r>
        <w:rPr>
          <w:spacing w:val="-20"/>
          <w:w w:val="99"/>
        </w:rPr>
        <w:t>y</w:t>
      </w:r>
      <w:r>
        <w:rPr>
          <w:w w:val="110"/>
        </w:rPr>
        <w:t>.</w:t>
      </w:r>
    </w:p>
    <w:p w:rsidR="0058044A" w:rsidRDefault="0058044A">
      <w:pPr>
        <w:spacing w:before="6" w:line="160" w:lineRule="exact"/>
        <w:rPr>
          <w:sz w:val="16"/>
          <w:szCs w:val="16"/>
        </w:rPr>
      </w:pPr>
    </w:p>
    <w:p w:rsidR="0058044A" w:rsidRDefault="00F968FB">
      <w:r>
        <w:t>Ottima</w:t>
      </w:r>
      <w:r>
        <w:rPr>
          <w:spacing w:val="33"/>
        </w:rPr>
        <w:t xml:space="preserve"> </w:t>
      </w:r>
      <w:r>
        <w:rPr>
          <w:w w:val="115"/>
        </w:rPr>
        <w:t>conoscenza</w:t>
      </w:r>
      <w:r>
        <w:rPr>
          <w:spacing w:val="-3"/>
          <w:w w:val="115"/>
        </w:rPr>
        <w:t xml:space="preserve"> </w:t>
      </w:r>
      <w:r>
        <w:t>dei</w:t>
      </w:r>
      <w:r>
        <w:rPr>
          <w:spacing w:val="25"/>
        </w:rPr>
        <w:t xml:space="preserve"> </w:t>
      </w:r>
      <w:r>
        <w:t>DBMS</w:t>
      </w:r>
      <w:r>
        <w:rPr>
          <w:spacing w:val="11"/>
        </w:rPr>
        <w:t xml:space="preserve"> </w:t>
      </w:r>
      <w:r>
        <w:rPr>
          <w:w w:val="106"/>
        </w:rPr>
        <w:t>relazionali:</w:t>
      </w:r>
    </w:p>
    <w:p w:rsidR="0058044A" w:rsidRDefault="00F968FB">
      <w:pPr>
        <w:spacing w:before="2" w:line="220" w:lineRule="exact"/>
        <w:ind w:left="498" w:right="2904"/>
      </w:pPr>
      <w:r>
        <w:t>Microsoft</w:t>
      </w:r>
      <w:r>
        <w:rPr>
          <w:spacing w:val="21"/>
        </w:rPr>
        <w:t xml:space="preserve"> </w:t>
      </w:r>
      <w:r>
        <w:t>SQL</w:t>
      </w:r>
      <w:r>
        <w:rPr>
          <w:spacing w:val="24"/>
        </w:rPr>
        <w:t xml:space="preserve"> </w:t>
      </w:r>
      <w:r>
        <w:rPr>
          <w:w w:val="112"/>
        </w:rPr>
        <w:t>Se</w:t>
      </w:r>
      <w:r>
        <w:rPr>
          <w:spacing w:val="7"/>
          <w:w w:val="112"/>
        </w:rPr>
        <w:t>r</w:t>
      </w:r>
      <w:r>
        <w:rPr>
          <w:spacing w:val="-6"/>
          <w:w w:val="112"/>
        </w:rPr>
        <w:t>v</w:t>
      </w:r>
      <w:r>
        <w:rPr>
          <w:w w:val="112"/>
        </w:rPr>
        <w:t xml:space="preserve">er </w:t>
      </w:r>
      <w:r>
        <w:t xml:space="preserve">2005,  2008,  2010,  </w:t>
      </w:r>
      <w:r>
        <w:rPr>
          <w:w w:val="109"/>
        </w:rPr>
        <w:t xml:space="preserve">2012; </w:t>
      </w:r>
      <w:r>
        <w:t>MySQL</w:t>
      </w:r>
      <w:r>
        <w:rPr>
          <w:spacing w:val="12"/>
        </w:rPr>
        <w:t xml:space="preserve"> </w:t>
      </w:r>
      <w:r>
        <w:t>5.5,</w:t>
      </w:r>
      <w:r>
        <w:rPr>
          <w:spacing w:val="35"/>
        </w:rPr>
        <w:t xml:space="preserve"> </w:t>
      </w:r>
      <w:r>
        <w:t>5.6,</w:t>
      </w:r>
      <w:r>
        <w:rPr>
          <w:spacing w:val="35"/>
        </w:rPr>
        <w:t xml:space="preserve"> </w:t>
      </w:r>
      <w:r>
        <w:t>5.7,</w:t>
      </w:r>
      <w:r>
        <w:rPr>
          <w:spacing w:val="35"/>
        </w:rPr>
        <w:t xml:space="preserve"> </w:t>
      </w:r>
      <w:r>
        <w:rPr>
          <w:w w:val="110"/>
        </w:rPr>
        <w:t>6.0.</w:t>
      </w:r>
    </w:p>
    <w:p w:rsidR="0058044A" w:rsidRDefault="0058044A">
      <w:pPr>
        <w:spacing w:before="6" w:line="160" w:lineRule="exact"/>
        <w:rPr>
          <w:sz w:val="16"/>
          <w:szCs w:val="16"/>
        </w:rPr>
      </w:pPr>
    </w:p>
    <w:p w:rsidR="0058044A" w:rsidRDefault="00F968FB">
      <w:r>
        <w:t>Ottima</w:t>
      </w:r>
      <w:r>
        <w:rPr>
          <w:spacing w:val="33"/>
        </w:rPr>
        <w:t xml:space="preserve"> </w:t>
      </w:r>
      <w:r>
        <w:rPr>
          <w:w w:val="115"/>
        </w:rPr>
        <w:t>conoscenza</w:t>
      </w:r>
      <w:r>
        <w:rPr>
          <w:spacing w:val="-3"/>
          <w:w w:val="115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t xml:space="preserve">linguaggio </w:t>
      </w:r>
      <w:r>
        <w:rPr>
          <w:spacing w:val="6"/>
        </w:rPr>
        <w:t xml:space="preserve"> </w:t>
      </w:r>
      <w:r>
        <w:t>di</w:t>
      </w:r>
      <w:r>
        <w:rPr>
          <w:spacing w:val="3"/>
        </w:rPr>
        <w:t xml:space="preserve"> </w:t>
      </w:r>
      <w:r>
        <w:rPr>
          <w:w w:val="109"/>
        </w:rPr>
        <w:t xml:space="preserve">modellazione </w:t>
      </w:r>
      <w:r>
        <w:t>UML.</w:t>
      </w:r>
    </w:p>
    <w:p w:rsidR="0058044A" w:rsidRDefault="0058044A">
      <w:pPr>
        <w:spacing w:before="8" w:line="240" w:lineRule="exact"/>
        <w:rPr>
          <w:sz w:val="24"/>
          <w:szCs w:val="24"/>
        </w:rPr>
      </w:pPr>
    </w:p>
    <w:p w:rsidR="0058044A" w:rsidRDefault="00F968FB">
      <w:pPr>
        <w:spacing w:line="249" w:lineRule="auto"/>
        <w:ind w:right="72"/>
        <w:sectPr w:rsidR="0058044A">
          <w:pgSz w:w="11920" w:h="16840"/>
          <w:pgMar w:top="620" w:right="460" w:bottom="280" w:left="780" w:header="0" w:footer="562" w:gutter="0"/>
          <w:cols w:num="2" w:space="720" w:equalWidth="0">
            <w:col w:w="2622" w:space="486"/>
            <w:col w:w="7572"/>
          </w:cols>
        </w:sectPr>
      </w:pPr>
      <w:r>
        <w:t>Ottima</w:t>
      </w:r>
      <w:r>
        <w:rPr>
          <w:spacing w:val="47"/>
        </w:rPr>
        <w:t xml:space="preserve"> </w:t>
      </w:r>
      <w:r>
        <w:rPr>
          <w:w w:val="115"/>
        </w:rPr>
        <w:t>conoscenza</w:t>
      </w:r>
      <w:r>
        <w:rPr>
          <w:spacing w:val="11"/>
          <w:w w:val="115"/>
        </w:rPr>
        <w:t xml:space="preserve"> </w:t>
      </w:r>
      <w:r>
        <w:t>del</w:t>
      </w:r>
      <w:r>
        <w:rPr>
          <w:spacing w:val="38"/>
        </w:rPr>
        <w:t xml:space="preserve"> </w:t>
      </w:r>
      <w:r>
        <w:rPr>
          <w:w w:val="109"/>
        </w:rPr>
        <w:t>soft</w:t>
      </w:r>
      <w:r>
        <w:rPr>
          <w:spacing w:val="-3"/>
          <w:w w:val="109"/>
        </w:rPr>
        <w:t>w</w:t>
      </w:r>
      <w:r>
        <w:rPr>
          <w:w w:val="109"/>
        </w:rPr>
        <w:t>are</w:t>
      </w:r>
      <w:r>
        <w:rPr>
          <w:spacing w:val="14"/>
          <w:w w:val="109"/>
        </w:rPr>
        <w:t xml:space="preserve"> </w:t>
      </w:r>
      <w:r>
        <w:t>di</w:t>
      </w:r>
      <w:r>
        <w:rPr>
          <w:spacing w:val="17"/>
        </w:rPr>
        <w:t xml:space="preserve"> </w:t>
      </w:r>
      <w:r>
        <w:rPr>
          <w:w w:val="109"/>
        </w:rPr>
        <w:t>composizione</w:t>
      </w:r>
      <w:r>
        <w:rPr>
          <w:spacing w:val="14"/>
          <w:w w:val="109"/>
        </w:rPr>
        <w:t xml:space="preserve"> </w:t>
      </w:r>
      <w:r>
        <w:t>tipo</w:t>
      </w:r>
      <w:r>
        <w:rPr>
          <w:spacing w:val="-2"/>
        </w:rPr>
        <w:t>gr</w:t>
      </w:r>
      <w:r>
        <w:t xml:space="preserve">afica </w:t>
      </w:r>
      <w:r>
        <w:rPr>
          <w:spacing w:val="19"/>
        </w:rPr>
        <w:t xml:space="preserve"> </w:t>
      </w:r>
      <w:r>
        <w:rPr>
          <w:spacing w:val="-24"/>
        </w:rPr>
        <w:t>T</w:t>
      </w:r>
      <w:r>
        <w:rPr>
          <w:spacing w:val="-6"/>
        </w:rPr>
        <w:t>e</w:t>
      </w:r>
      <w:r>
        <w:t>x</w:t>
      </w:r>
      <w:r>
        <w:rPr>
          <w:spacing w:val="38"/>
        </w:rPr>
        <w:t xml:space="preserve"> </w:t>
      </w:r>
      <w:r>
        <w:t>e</w:t>
      </w:r>
      <w:r>
        <w:rPr>
          <w:spacing w:val="41"/>
        </w:rPr>
        <w:t xml:space="preserve"> </w:t>
      </w:r>
      <w:r>
        <w:t>del</w:t>
      </w:r>
      <w:r>
        <w:rPr>
          <w:spacing w:val="38"/>
        </w:rPr>
        <w:t xml:space="preserve"> </w:t>
      </w:r>
      <w:r>
        <w:t xml:space="preserve">linguaggio </w:t>
      </w:r>
      <w:r>
        <w:rPr>
          <w:spacing w:val="20"/>
        </w:rPr>
        <w:t xml:space="preserve"> </w:t>
      </w:r>
      <w:r>
        <w:t>di ma</w:t>
      </w:r>
      <w:r>
        <w:rPr>
          <w:spacing w:val="3"/>
        </w:rPr>
        <w:t>r</w:t>
      </w:r>
      <w:r>
        <w:t xml:space="preserve">kup </w:t>
      </w:r>
      <w:r>
        <w:rPr>
          <w:spacing w:val="7"/>
        </w:rPr>
        <w:t xml:space="preserve"> </w:t>
      </w:r>
      <w:r>
        <w:rPr>
          <w:w w:val="105"/>
        </w:rPr>
        <w:t>La</w:t>
      </w:r>
      <w:r>
        <w:rPr>
          <w:spacing w:val="-24"/>
          <w:w w:val="99"/>
        </w:rPr>
        <w:t>T</w:t>
      </w:r>
      <w:r>
        <w:rPr>
          <w:spacing w:val="-6"/>
          <w:w w:val="125"/>
        </w:rPr>
        <w:t>e</w:t>
      </w:r>
      <w:r>
        <w:rPr>
          <w:w w:val="103"/>
        </w:rPr>
        <w:t>x.</w:t>
      </w:r>
    </w:p>
    <w:p w:rsidR="0058044A" w:rsidRDefault="00F968FB">
      <w:pPr>
        <w:spacing w:before="57" w:line="242" w:lineRule="auto"/>
        <w:ind w:left="1655" w:right="-41" w:hanging="1542"/>
        <w:rPr>
          <w:sz w:val="24"/>
          <w:szCs w:val="24"/>
        </w:rPr>
      </w:pPr>
      <w:r>
        <w:lastRenderedPageBreak/>
        <w:pict>
          <v:group id="_x0000_s1026" style="position:absolute;left:0;text-align:left;margin-left:182.05pt;margin-top:5.05pt;width:.4pt;height:161.35pt;z-index:-251655680;mso-position-horizontal-relative:page" coordorigin="3641,101" coordsize="8,3227">
            <v:group id="_x0000_s1027" style="position:absolute;left:3645;top:105;width:0;height:726" coordorigin="3645,105" coordsize="0,726">
              <v:shape id="_x0000_s1034" style="position:absolute;left:3645;top:105;width:0;height:726" coordorigin="3645,105" coordsize="0,726" path="m3645,831r,-726e" filled="f" strokeweight=".14042mm">
                <v:path arrowok="t"/>
              </v:shape>
              <v:group id="_x0000_s1028" style="position:absolute;left:3645;top:831;width:0;height:282" coordorigin="3645,831" coordsize="0,282">
                <v:shape id="_x0000_s1033" style="position:absolute;left:3645;top:831;width:0;height:282" coordorigin="3645,831" coordsize="0,282" path="m3645,1113r,-282e" filled="f" strokeweight=".14042mm">
                  <v:path arrowok="t"/>
                </v:shape>
                <v:group id="_x0000_s1029" style="position:absolute;left:3645;top:1113;width:0;height:1085" coordorigin="3645,1113" coordsize="0,1085">
                  <v:shape id="_x0000_s1032" style="position:absolute;left:3645;top:1113;width:0;height:1085" coordorigin="3645,1113" coordsize="0,1085" path="m3645,2198r,-1085e" filled="f" strokeweight=".14042mm">
                    <v:path arrowok="t"/>
                  </v:shape>
                  <v:group id="_x0000_s1030" style="position:absolute;left:3645;top:2198;width:0;height:1126" coordorigin="3645,2198" coordsize="0,1126">
                    <v:shape id="_x0000_s1031" style="position:absolute;left:3645;top:2198;width:0;height:1126" coordorigin="3645,2198" coordsize="0,1126" path="m3645,3324r,-1126e" filled="f" strokeweight=".14042mm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>
        <w:rPr>
          <w:w w:val="112"/>
          <w:sz w:val="24"/>
          <w:szCs w:val="24"/>
        </w:rPr>
        <w:t>Capacità</w:t>
      </w:r>
      <w:r>
        <w:rPr>
          <w:spacing w:val="-1"/>
          <w:w w:val="11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33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competen</w:t>
      </w:r>
      <w:r>
        <w:rPr>
          <w:spacing w:val="-3"/>
          <w:w w:val="112"/>
          <w:sz w:val="24"/>
          <w:szCs w:val="24"/>
        </w:rPr>
        <w:t>z</w:t>
      </w:r>
      <w:r>
        <w:rPr>
          <w:w w:val="125"/>
          <w:sz w:val="24"/>
          <w:szCs w:val="24"/>
        </w:rPr>
        <w:t xml:space="preserve">e </w:t>
      </w:r>
      <w:r>
        <w:rPr>
          <w:w w:val="114"/>
          <w:sz w:val="24"/>
          <w:szCs w:val="24"/>
        </w:rPr>
        <w:t>a</w:t>
      </w:r>
      <w:r>
        <w:rPr>
          <w:spacing w:val="9"/>
          <w:w w:val="114"/>
          <w:sz w:val="24"/>
          <w:szCs w:val="24"/>
        </w:rPr>
        <w:t>r</w:t>
      </w:r>
      <w:r>
        <w:rPr>
          <w:w w:val="107"/>
          <w:sz w:val="24"/>
          <w:szCs w:val="24"/>
        </w:rPr>
        <w:t>tistiche</w:t>
      </w:r>
    </w:p>
    <w:p w:rsidR="0058044A" w:rsidRDefault="00F968FB">
      <w:pPr>
        <w:spacing w:before="94" w:line="249" w:lineRule="auto"/>
        <w:ind w:right="72"/>
        <w:sectPr w:rsidR="0058044A">
          <w:footerReference w:type="default" r:id="rId10"/>
          <w:pgSz w:w="11920" w:h="16840"/>
          <w:pgMar w:top="620" w:right="460" w:bottom="280" w:left="780" w:header="0" w:footer="228" w:gutter="0"/>
          <w:cols w:num="2" w:space="720" w:equalWidth="0">
            <w:col w:w="2622" w:space="486"/>
            <w:col w:w="7572"/>
          </w:cols>
        </w:sectPr>
      </w:pPr>
      <w:r>
        <w:br w:type="column"/>
      </w:r>
      <w:r>
        <w:lastRenderedPageBreak/>
        <w:t xml:space="preserve">Ho </w:t>
      </w:r>
      <w:r>
        <w:rPr>
          <w:spacing w:val="24"/>
        </w:rPr>
        <w:t xml:space="preserve"> </w:t>
      </w:r>
      <w:r>
        <w:rPr>
          <w:w w:val="110"/>
        </w:rPr>
        <w:t xml:space="preserve">studiato 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w w:val="110"/>
        </w:rPr>
        <w:t xml:space="preserve">usica </w:t>
      </w:r>
      <w:r>
        <w:rPr>
          <w:spacing w:val="10"/>
          <w:w w:val="110"/>
        </w:rPr>
        <w:t xml:space="preserve"> </w:t>
      </w:r>
      <w:r>
        <w:t xml:space="preserve">per </w:t>
      </w:r>
      <w:r>
        <w:rPr>
          <w:spacing w:val="45"/>
        </w:rPr>
        <w:t xml:space="preserve"> </w:t>
      </w:r>
      <w:r>
        <w:t xml:space="preserve">alcuni </w:t>
      </w:r>
      <w:r>
        <w:rPr>
          <w:spacing w:val="43"/>
        </w:rPr>
        <w:t xml:space="preserve"> </w:t>
      </w:r>
      <w:r>
        <w:t xml:space="preserve">anni </w:t>
      </w:r>
      <w:r>
        <w:rPr>
          <w:spacing w:val="45"/>
        </w:rPr>
        <w:t xml:space="preserve"> </w:t>
      </w:r>
      <w:r>
        <w:rPr>
          <w:w w:val="114"/>
        </w:rPr>
        <w:t>suonando</w:t>
      </w:r>
      <w:r>
        <w:rPr>
          <w:spacing w:val="57"/>
          <w:w w:val="114"/>
        </w:rPr>
        <w:t xml:space="preserve"> </w:t>
      </w:r>
      <w:r>
        <w:rPr>
          <w:w w:val="79"/>
        </w:rPr>
        <w:t xml:space="preserve">il </w:t>
      </w:r>
      <w:r>
        <w:rPr>
          <w:spacing w:val="35"/>
          <w:w w:val="79"/>
        </w:rPr>
        <w:t xml:space="preserve"> </w:t>
      </w:r>
      <w:r>
        <w:t>cla</w:t>
      </w:r>
      <w:r>
        <w:rPr>
          <w:spacing w:val="3"/>
        </w:rPr>
        <w:t>r</w:t>
      </w:r>
      <w:r>
        <w:t xml:space="preserve">inetto  </w:t>
      </w:r>
      <w:r>
        <w:rPr>
          <w:spacing w:val="17"/>
        </w:rPr>
        <w:t xml:space="preserve"> </w:t>
      </w:r>
      <w:r>
        <w:rPr>
          <w:spacing w:val="-3"/>
        </w:rPr>
        <w:t>e</w:t>
      </w:r>
      <w:r>
        <w:t xml:space="preserve">,  </w:t>
      </w:r>
      <w:r>
        <w:rPr>
          <w:spacing w:val="5"/>
        </w:rPr>
        <w:t xml:space="preserve"> </w:t>
      </w:r>
      <w:r>
        <w:t xml:space="preserve">da </w:t>
      </w:r>
      <w:r>
        <w:rPr>
          <w:spacing w:val="46"/>
        </w:rPr>
        <w:t xml:space="preserve"> </w:t>
      </w:r>
      <w:r>
        <w:rPr>
          <w:w w:val="111"/>
        </w:rPr>
        <w:t xml:space="preserve">autodidatta, </w:t>
      </w:r>
      <w:r>
        <w:rPr>
          <w:spacing w:val="18"/>
          <w:w w:val="111"/>
        </w:rPr>
        <w:t xml:space="preserve"> </w:t>
      </w:r>
      <w:r>
        <w:rPr>
          <w:w w:val="79"/>
        </w:rPr>
        <w:t xml:space="preserve">il </w:t>
      </w:r>
      <w:r>
        <w:rPr>
          <w:w w:val="106"/>
        </w:rPr>
        <w:t>piano</w:t>
      </w:r>
      <w:r>
        <w:rPr>
          <w:spacing w:val="-6"/>
          <w:w w:val="106"/>
        </w:rPr>
        <w:t>f</w:t>
      </w:r>
      <w:r>
        <w:rPr>
          <w:w w:val="106"/>
        </w:rPr>
        <w:t>o</w:t>
      </w:r>
      <w:r>
        <w:rPr>
          <w:spacing w:val="8"/>
          <w:w w:val="106"/>
        </w:rPr>
        <w:t>r</w:t>
      </w:r>
      <w:r>
        <w:rPr>
          <w:w w:val="115"/>
        </w:rPr>
        <w:t>t</w:t>
      </w:r>
      <w:r>
        <w:rPr>
          <w:spacing w:val="-3"/>
          <w:w w:val="115"/>
        </w:rPr>
        <w:t>e</w:t>
      </w:r>
      <w:r>
        <w:rPr>
          <w:w w:val="110"/>
        </w:rPr>
        <w:t>.</w:t>
      </w:r>
    </w:p>
    <w:p w:rsidR="0058044A" w:rsidRDefault="0058044A">
      <w:pPr>
        <w:spacing w:before="3" w:line="140" w:lineRule="exact"/>
        <w:rPr>
          <w:sz w:val="14"/>
          <w:szCs w:val="14"/>
        </w:rPr>
      </w:pPr>
    </w:p>
    <w:p w:rsidR="0058044A" w:rsidRDefault="00F968FB">
      <w:pPr>
        <w:spacing w:before="20"/>
        <w:ind w:left="1807"/>
      </w:pPr>
      <w:r>
        <w:rPr>
          <w:spacing w:val="-12"/>
          <w:w w:val="116"/>
          <w:sz w:val="24"/>
          <w:szCs w:val="24"/>
        </w:rPr>
        <w:t>P</w:t>
      </w:r>
      <w:r>
        <w:rPr>
          <w:w w:val="116"/>
          <w:sz w:val="24"/>
          <w:szCs w:val="24"/>
        </w:rPr>
        <w:t xml:space="preserve">atente      </w:t>
      </w:r>
      <w:r>
        <w:rPr>
          <w:spacing w:val="4"/>
          <w:w w:val="116"/>
          <w:sz w:val="24"/>
          <w:szCs w:val="24"/>
        </w:rPr>
        <w:t xml:space="preserve"> </w:t>
      </w:r>
      <w:r>
        <w:rPr>
          <w:spacing w:val="-9"/>
          <w:w w:val="116"/>
        </w:rPr>
        <w:t>P</w:t>
      </w:r>
      <w:r>
        <w:rPr>
          <w:w w:val="116"/>
        </w:rPr>
        <w:t>atente</w:t>
      </w:r>
      <w:r>
        <w:rPr>
          <w:spacing w:val="2"/>
          <w:w w:val="116"/>
        </w:rPr>
        <w:t xml:space="preserve"> </w:t>
      </w:r>
      <w:r>
        <w:t>B</w:t>
      </w:r>
    </w:p>
    <w:p w:rsidR="0058044A" w:rsidRDefault="00F968FB">
      <w:pPr>
        <w:spacing w:before="40"/>
        <w:ind w:left="3108"/>
      </w:pPr>
      <w:r>
        <w:rPr>
          <w:b/>
          <w:w w:val="111"/>
        </w:rPr>
        <w:t xml:space="preserve">Interessi </w:t>
      </w:r>
      <w:r>
        <w:rPr>
          <w:b/>
          <w:w w:val="107"/>
        </w:rPr>
        <w:t>pe</w:t>
      </w:r>
      <w:r>
        <w:rPr>
          <w:b/>
          <w:spacing w:val="-3"/>
          <w:w w:val="107"/>
        </w:rPr>
        <w:t>r</w:t>
      </w:r>
      <w:r>
        <w:rPr>
          <w:b/>
          <w:w w:val="115"/>
        </w:rPr>
        <w:t>sonali</w:t>
      </w:r>
    </w:p>
    <w:p w:rsidR="0058044A" w:rsidRDefault="00F968FB">
      <w:pPr>
        <w:spacing w:before="9"/>
        <w:ind w:left="3108"/>
      </w:pPr>
      <w:r>
        <w:t>Lettu</w:t>
      </w:r>
      <w:r>
        <w:rPr>
          <w:spacing w:val="-2"/>
        </w:rPr>
        <w:t>r</w:t>
      </w:r>
      <w:r>
        <w:t>a;</w:t>
      </w:r>
      <w:r>
        <w:rPr>
          <w:spacing w:val="46"/>
        </w:rPr>
        <w:t xml:space="preserve"> </w:t>
      </w:r>
      <w:r>
        <w:t>p</w:t>
      </w:r>
      <w:r>
        <w:rPr>
          <w:spacing w:val="-2"/>
        </w:rPr>
        <w:t>r</w:t>
      </w:r>
      <w:r>
        <w:t xml:space="preserve">atica </w:t>
      </w:r>
      <w:r>
        <w:rPr>
          <w:spacing w:val="6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t>ciclismo</w:t>
      </w:r>
      <w:r>
        <w:rPr>
          <w:spacing w:val="32"/>
        </w:rPr>
        <w:t xml:space="preserve"> </w:t>
      </w:r>
      <w:r>
        <w:t>e</w:t>
      </w:r>
      <w:r>
        <w:rPr>
          <w:spacing w:val="27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rPr>
          <w:w w:val="109"/>
        </w:rPr>
        <w:t>podism</w:t>
      </w:r>
      <w:r>
        <w:rPr>
          <w:spacing w:val="-8"/>
          <w:w w:val="109"/>
        </w:rPr>
        <w:t>o</w:t>
      </w:r>
      <w:r>
        <w:rPr>
          <w:w w:val="110"/>
        </w:rPr>
        <w:t>.</w:t>
      </w:r>
    </w:p>
    <w:p w:rsidR="0058044A" w:rsidRDefault="0058044A">
      <w:pPr>
        <w:spacing w:line="200" w:lineRule="exact"/>
      </w:pPr>
    </w:p>
    <w:p w:rsidR="0058044A" w:rsidRDefault="0058044A">
      <w:pPr>
        <w:spacing w:line="200" w:lineRule="exact"/>
      </w:pPr>
    </w:p>
    <w:p w:rsidR="0058044A" w:rsidRDefault="0058044A">
      <w:pPr>
        <w:spacing w:before="16" w:line="200" w:lineRule="exact"/>
      </w:pPr>
    </w:p>
    <w:p w:rsidR="0058044A" w:rsidRDefault="00F968FB">
      <w:pPr>
        <w:spacing w:line="251" w:lineRule="auto"/>
        <w:ind w:left="3108" w:right="76" w:hanging="1000"/>
        <w:jc w:val="both"/>
        <w:rPr>
          <w:sz w:val="18"/>
          <w:szCs w:val="18"/>
        </w:rPr>
      </w:pPr>
      <w:r>
        <w:t>Fi</w:t>
      </w:r>
      <w:r>
        <w:rPr>
          <w:spacing w:val="5"/>
        </w:rPr>
        <w:t>r</w:t>
      </w:r>
      <w:r>
        <w:t xml:space="preserve">ma         </w:t>
      </w:r>
      <w:r>
        <w:rPr>
          <w:spacing w:val="15"/>
        </w:rPr>
        <w:t xml:space="preserve"> </w:t>
      </w:r>
      <w:r>
        <w:rPr>
          <w:i/>
          <w:sz w:val="18"/>
          <w:szCs w:val="18"/>
        </w:rPr>
        <w:t>Ai</w:t>
      </w:r>
      <w:r>
        <w:rPr>
          <w:i/>
          <w:spacing w:val="13"/>
          <w:sz w:val="18"/>
          <w:szCs w:val="18"/>
        </w:rPr>
        <w:t xml:space="preserve"> </w:t>
      </w:r>
      <w:r>
        <w:rPr>
          <w:i/>
          <w:w w:val="116"/>
          <w:sz w:val="18"/>
          <w:szCs w:val="18"/>
        </w:rPr>
        <w:t>sensi</w:t>
      </w:r>
      <w:r>
        <w:rPr>
          <w:i/>
          <w:spacing w:val="8"/>
          <w:w w:val="116"/>
          <w:sz w:val="18"/>
          <w:szCs w:val="18"/>
        </w:rPr>
        <w:t xml:space="preserve"> </w:t>
      </w:r>
      <w:r>
        <w:rPr>
          <w:i/>
          <w:sz w:val="18"/>
          <w:szCs w:val="18"/>
        </w:rPr>
        <w:t>del</w:t>
      </w:r>
      <w:r>
        <w:rPr>
          <w:i/>
          <w:spacing w:val="33"/>
          <w:sz w:val="18"/>
          <w:szCs w:val="18"/>
        </w:rPr>
        <w:t xml:space="preserve"> </w:t>
      </w:r>
      <w:r>
        <w:rPr>
          <w:i/>
          <w:spacing w:val="-12"/>
          <w:sz w:val="18"/>
          <w:szCs w:val="18"/>
        </w:rPr>
        <w:t>D</w:t>
      </w:r>
      <w:r>
        <w:rPr>
          <w:i/>
          <w:sz w:val="18"/>
          <w:szCs w:val="18"/>
        </w:rPr>
        <w:t>.</w:t>
      </w:r>
      <w:r>
        <w:rPr>
          <w:i/>
          <w:spacing w:val="18"/>
          <w:sz w:val="18"/>
          <w:szCs w:val="18"/>
        </w:rPr>
        <w:t xml:space="preserve"> </w:t>
      </w:r>
      <w:r>
        <w:rPr>
          <w:i/>
          <w:sz w:val="18"/>
          <w:szCs w:val="18"/>
        </w:rPr>
        <w:t>Lg</w:t>
      </w:r>
      <w:r>
        <w:rPr>
          <w:i/>
          <w:spacing w:val="-3"/>
          <w:sz w:val="18"/>
          <w:szCs w:val="18"/>
        </w:rPr>
        <w:t>s</w:t>
      </w:r>
      <w:r>
        <w:rPr>
          <w:i/>
          <w:sz w:val="18"/>
          <w:szCs w:val="18"/>
        </w:rPr>
        <w:t xml:space="preserve">. </w:t>
      </w:r>
      <w:r>
        <w:rPr>
          <w:i/>
          <w:spacing w:val="34"/>
          <w:sz w:val="18"/>
          <w:szCs w:val="18"/>
        </w:rPr>
        <w:t xml:space="preserve"> </w:t>
      </w:r>
      <w:r>
        <w:rPr>
          <w:i/>
          <w:sz w:val="18"/>
          <w:szCs w:val="18"/>
        </w:rPr>
        <w:t>196</w:t>
      </w:r>
      <w:r>
        <w:rPr>
          <w:i/>
          <w:spacing w:val="42"/>
          <w:sz w:val="18"/>
          <w:szCs w:val="18"/>
        </w:rPr>
        <w:t xml:space="preserve"> </w:t>
      </w:r>
      <w:r>
        <w:rPr>
          <w:i/>
          <w:sz w:val="18"/>
          <w:szCs w:val="18"/>
        </w:rPr>
        <w:t>del</w:t>
      </w:r>
      <w:r>
        <w:rPr>
          <w:i/>
          <w:spacing w:val="33"/>
          <w:sz w:val="18"/>
          <w:szCs w:val="18"/>
        </w:rPr>
        <w:t xml:space="preserve"> </w:t>
      </w:r>
      <w:r>
        <w:rPr>
          <w:i/>
          <w:w w:val="109"/>
          <w:sz w:val="18"/>
          <w:szCs w:val="18"/>
        </w:rPr>
        <w:t>30/6/2003,</w:t>
      </w:r>
      <w:r>
        <w:rPr>
          <w:i/>
          <w:spacing w:val="13"/>
          <w:w w:val="109"/>
          <w:sz w:val="18"/>
          <w:szCs w:val="18"/>
        </w:rPr>
        <w:t xml:space="preserve"> </w:t>
      </w:r>
      <w:r>
        <w:rPr>
          <w:i/>
          <w:sz w:val="18"/>
          <w:szCs w:val="18"/>
        </w:rPr>
        <w:t>auto</w:t>
      </w:r>
      <w:r>
        <w:rPr>
          <w:i/>
          <w:spacing w:val="3"/>
          <w:sz w:val="18"/>
          <w:szCs w:val="18"/>
        </w:rPr>
        <w:t>r</w:t>
      </w:r>
      <w:r>
        <w:rPr>
          <w:i/>
          <w:sz w:val="18"/>
          <w:szCs w:val="18"/>
        </w:rPr>
        <w:t>iz</w:t>
      </w:r>
      <w:r>
        <w:rPr>
          <w:i/>
          <w:spacing w:val="-3"/>
          <w:sz w:val="18"/>
          <w:szCs w:val="18"/>
        </w:rPr>
        <w:t>z</w:t>
      </w:r>
      <w:r>
        <w:rPr>
          <w:i/>
          <w:sz w:val="18"/>
          <w:szCs w:val="18"/>
        </w:rPr>
        <w:t xml:space="preserve">o </w:t>
      </w:r>
      <w:r>
        <w:rPr>
          <w:i/>
          <w:spacing w:val="23"/>
          <w:sz w:val="18"/>
          <w:szCs w:val="18"/>
        </w:rPr>
        <w:t xml:space="preserve"> </w:t>
      </w:r>
      <w:r>
        <w:rPr>
          <w:i/>
          <w:sz w:val="18"/>
          <w:szCs w:val="18"/>
        </w:rPr>
        <w:t>al</w:t>
      </w:r>
      <w:r>
        <w:rPr>
          <w:i/>
          <w:spacing w:val="14"/>
          <w:sz w:val="18"/>
          <w:szCs w:val="18"/>
        </w:rPr>
        <w:t xml:space="preserve"> </w:t>
      </w:r>
      <w:r>
        <w:rPr>
          <w:i/>
          <w:w w:val="107"/>
          <w:sz w:val="18"/>
          <w:szCs w:val="18"/>
        </w:rPr>
        <w:t>t</w:t>
      </w:r>
      <w:r>
        <w:rPr>
          <w:i/>
          <w:spacing w:val="-2"/>
          <w:w w:val="107"/>
          <w:sz w:val="18"/>
          <w:szCs w:val="18"/>
        </w:rPr>
        <w:t>r</w:t>
      </w:r>
      <w:r>
        <w:rPr>
          <w:i/>
          <w:w w:val="107"/>
          <w:sz w:val="18"/>
          <w:szCs w:val="18"/>
        </w:rPr>
        <w:t>attamento</w:t>
      </w:r>
      <w:r>
        <w:rPr>
          <w:i/>
          <w:spacing w:val="14"/>
          <w:w w:val="107"/>
          <w:sz w:val="18"/>
          <w:szCs w:val="18"/>
        </w:rPr>
        <w:t xml:space="preserve"> </w:t>
      </w:r>
      <w:r>
        <w:rPr>
          <w:i/>
          <w:sz w:val="18"/>
          <w:szCs w:val="18"/>
        </w:rPr>
        <w:t>dei</w:t>
      </w:r>
      <w:r>
        <w:rPr>
          <w:i/>
          <w:spacing w:val="33"/>
          <w:sz w:val="18"/>
          <w:szCs w:val="18"/>
        </w:rPr>
        <w:t xml:space="preserve"> </w:t>
      </w:r>
      <w:r>
        <w:rPr>
          <w:i/>
          <w:sz w:val="18"/>
          <w:szCs w:val="18"/>
        </w:rPr>
        <w:t>miei</w:t>
      </w:r>
      <w:r>
        <w:rPr>
          <w:i/>
          <w:spacing w:val="34"/>
          <w:sz w:val="18"/>
          <w:szCs w:val="18"/>
        </w:rPr>
        <w:t xml:space="preserve"> </w:t>
      </w:r>
      <w:r>
        <w:rPr>
          <w:i/>
          <w:sz w:val="18"/>
          <w:szCs w:val="18"/>
        </w:rPr>
        <w:t>dati</w:t>
      </w:r>
      <w:r>
        <w:rPr>
          <w:i/>
          <w:spacing w:val="23"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personali </w:t>
      </w:r>
      <w:r>
        <w:rPr>
          <w:i/>
          <w:spacing w:val="18"/>
          <w:sz w:val="18"/>
          <w:szCs w:val="18"/>
        </w:rPr>
        <w:t xml:space="preserve"> </w:t>
      </w:r>
      <w:r>
        <w:rPr>
          <w:i/>
          <w:sz w:val="18"/>
          <w:szCs w:val="18"/>
        </w:rPr>
        <w:t>per</w:t>
      </w:r>
      <w:r>
        <w:rPr>
          <w:i/>
          <w:spacing w:val="34"/>
          <w:sz w:val="18"/>
          <w:szCs w:val="18"/>
        </w:rPr>
        <w:t xml:space="preserve"> </w:t>
      </w:r>
      <w:r>
        <w:rPr>
          <w:i/>
          <w:w w:val="107"/>
          <w:sz w:val="18"/>
          <w:szCs w:val="18"/>
        </w:rPr>
        <w:t xml:space="preserve">le </w:t>
      </w:r>
      <w:r>
        <w:rPr>
          <w:i/>
          <w:spacing w:val="-4"/>
          <w:sz w:val="18"/>
          <w:szCs w:val="18"/>
        </w:rPr>
        <w:t>v</w:t>
      </w:r>
      <w:r>
        <w:rPr>
          <w:i/>
          <w:sz w:val="18"/>
          <w:szCs w:val="18"/>
        </w:rPr>
        <w:t xml:space="preserve">ostre </w:t>
      </w:r>
      <w:r>
        <w:rPr>
          <w:i/>
          <w:spacing w:val="22"/>
          <w:sz w:val="18"/>
          <w:szCs w:val="18"/>
        </w:rPr>
        <w:t xml:space="preserve"> </w:t>
      </w:r>
      <w:r>
        <w:rPr>
          <w:i/>
          <w:w w:val="117"/>
          <w:sz w:val="18"/>
          <w:szCs w:val="18"/>
        </w:rPr>
        <w:t>esigen</w:t>
      </w:r>
      <w:r>
        <w:rPr>
          <w:i/>
          <w:spacing w:val="-3"/>
          <w:w w:val="117"/>
          <w:sz w:val="18"/>
          <w:szCs w:val="18"/>
        </w:rPr>
        <w:t>z</w:t>
      </w:r>
      <w:r>
        <w:rPr>
          <w:i/>
          <w:w w:val="117"/>
          <w:sz w:val="18"/>
          <w:szCs w:val="18"/>
        </w:rPr>
        <w:t>e</w:t>
      </w:r>
      <w:r>
        <w:rPr>
          <w:i/>
          <w:spacing w:val="14"/>
          <w:w w:val="117"/>
          <w:sz w:val="18"/>
          <w:szCs w:val="18"/>
        </w:rPr>
        <w:t xml:space="preserve"> </w:t>
      </w:r>
      <w:r>
        <w:rPr>
          <w:i/>
          <w:sz w:val="18"/>
          <w:szCs w:val="18"/>
        </w:rPr>
        <w:t>di</w:t>
      </w:r>
      <w:r>
        <w:rPr>
          <w:i/>
          <w:spacing w:val="20"/>
          <w:sz w:val="18"/>
          <w:szCs w:val="18"/>
        </w:rPr>
        <w:t xml:space="preserve"> </w:t>
      </w:r>
      <w:r>
        <w:rPr>
          <w:i/>
          <w:w w:val="114"/>
          <w:sz w:val="18"/>
          <w:szCs w:val="18"/>
        </w:rPr>
        <w:t>selezione</w:t>
      </w:r>
      <w:r>
        <w:rPr>
          <w:i/>
          <w:spacing w:val="15"/>
          <w:w w:val="114"/>
          <w:sz w:val="18"/>
          <w:szCs w:val="18"/>
        </w:rPr>
        <w:t xml:space="preserve"> </w:t>
      </w:r>
      <w:r>
        <w:rPr>
          <w:i/>
          <w:sz w:val="18"/>
          <w:szCs w:val="18"/>
        </w:rPr>
        <w:t>e</w:t>
      </w:r>
      <w:r>
        <w:rPr>
          <w:i/>
          <w:spacing w:val="41"/>
          <w:sz w:val="18"/>
          <w:szCs w:val="18"/>
        </w:rPr>
        <w:t xml:space="preserve"> </w:t>
      </w:r>
      <w:r>
        <w:rPr>
          <w:i/>
          <w:w w:val="110"/>
          <w:sz w:val="18"/>
          <w:szCs w:val="18"/>
        </w:rPr>
        <w:t>co</w:t>
      </w:r>
      <w:r>
        <w:rPr>
          <w:i/>
          <w:spacing w:val="-2"/>
          <w:w w:val="110"/>
          <w:sz w:val="18"/>
          <w:szCs w:val="18"/>
        </w:rPr>
        <w:t>m</w:t>
      </w:r>
      <w:r>
        <w:rPr>
          <w:i/>
          <w:w w:val="110"/>
          <w:sz w:val="18"/>
          <w:szCs w:val="18"/>
        </w:rPr>
        <w:t>unicazione</w:t>
      </w:r>
      <w:r>
        <w:rPr>
          <w:i/>
          <w:spacing w:val="26"/>
          <w:w w:val="110"/>
          <w:sz w:val="18"/>
          <w:szCs w:val="18"/>
        </w:rPr>
        <w:t xml:space="preserve"> </w:t>
      </w:r>
      <w:r>
        <w:rPr>
          <w:i/>
          <w:sz w:val="18"/>
          <w:szCs w:val="18"/>
        </w:rPr>
        <w:t>e</w:t>
      </w:r>
      <w:r>
        <w:rPr>
          <w:i/>
          <w:spacing w:val="41"/>
          <w:sz w:val="18"/>
          <w:szCs w:val="18"/>
        </w:rPr>
        <w:t xml:space="preserve"> </w:t>
      </w:r>
      <w:r>
        <w:rPr>
          <w:i/>
          <w:sz w:val="18"/>
          <w:szCs w:val="18"/>
        </w:rPr>
        <w:t>dichiaro</w:t>
      </w:r>
      <w:r>
        <w:rPr>
          <w:i/>
          <w:spacing w:val="39"/>
          <w:sz w:val="18"/>
          <w:szCs w:val="18"/>
        </w:rPr>
        <w:t xml:space="preserve"> </w:t>
      </w:r>
      <w:r>
        <w:rPr>
          <w:i/>
          <w:sz w:val="18"/>
          <w:szCs w:val="18"/>
        </w:rPr>
        <w:t>di</w:t>
      </w:r>
      <w:r>
        <w:rPr>
          <w:i/>
          <w:spacing w:val="20"/>
          <w:sz w:val="18"/>
          <w:szCs w:val="18"/>
        </w:rPr>
        <w:t xml:space="preserve"> </w:t>
      </w:r>
      <w:r>
        <w:rPr>
          <w:i/>
          <w:w w:val="119"/>
          <w:sz w:val="18"/>
          <w:szCs w:val="18"/>
        </w:rPr>
        <w:t>essere</w:t>
      </w:r>
      <w:r>
        <w:rPr>
          <w:i/>
          <w:spacing w:val="12"/>
          <w:w w:val="119"/>
          <w:sz w:val="18"/>
          <w:szCs w:val="18"/>
        </w:rPr>
        <w:t xml:space="preserve"> </w:t>
      </w:r>
      <w:r>
        <w:rPr>
          <w:i/>
          <w:sz w:val="18"/>
          <w:szCs w:val="18"/>
        </w:rPr>
        <w:t>in</w:t>
      </w:r>
      <w:r>
        <w:rPr>
          <w:i/>
          <w:spacing w:val="-5"/>
          <w:sz w:val="18"/>
          <w:szCs w:val="18"/>
        </w:rPr>
        <w:t>f</w:t>
      </w:r>
      <w:r>
        <w:rPr>
          <w:i/>
          <w:sz w:val="18"/>
          <w:szCs w:val="18"/>
        </w:rPr>
        <w:t>o</w:t>
      </w:r>
      <w:r>
        <w:rPr>
          <w:i/>
          <w:spacing w:val="4"/>
          <w:sz w:val="18"/>
          <w:szCs w:val="18"/>
        </w:rPr>
        <w:t>r</w:t>
      </w:r>
      <w:r>
        <w:rPr>
          <w:i/>
          <w:sz w:val="18"/>
          <w:szCs w:val="18"/>
        </w:rPr>
        <w:t xml:space="preserve">mato </w:t>
      </w:r>
      <w:r>
        <w:rPr>
          <w:i/>
          <w:spacing w:val="8"/>
          <w:sz w:val="18"/>
          <w:szCs w:val="18"/>
        </w:rPr>
        <w:t xml:space="preserve"> </w:t>
      </w:r>
      <w:r>
        <w:rPr>
          <w:i/>
          <w:sz w:val="18"/>
          <w:szCs w:val="18"/>
        </w:rPr>
        <w:t>dei</w:t>
      </w:r>
      <w:r>
        <w:rPr>
          <w:i/>
          <w:spacing w:val="39"/>
          <w:sz w:val="18"/>
          <w:szCs w:val="18"/>
        </w:rPr>
        <w:t xml:space="preserve"> </w:t>
      </w:r>
      <w:r>
        <w:rPr>
          <w:i/>
          <w:sz w:val="18"/>
          <w:szCs w:val="18"/>
        </w:rPr>
        <w:t>di</w:t>
      </w:r>
      <w:r>
        <w:rPr>
          <w:i/>
          <w:spacing w:val="3"/>
          <w:sz w:val="18"/>
          <w:szCs w:val="18"/>
        </w:rPr>
        <w:t>r</w:t>
      </w:r>
      <w:r>
        <w:rPr>
          <w:i/>
          <w:sz w:val="18"/>
          <w:szCs w:val="18"/>
        </w:rPr>
        <w:t>itti</w:t>
      </w:r>
      <w:r>
        <w:rPr>
          <w:i/>
          <w:spacing w:val="-14"/>
          <w:sz w:val="18"/>
          <w:szCs w:val="18"/>
        </w:rPr>
        <w:t xml:space="preserve"> </w:t>
      </w:r>
      <w:r>
        <w:rPr>
          <w:i/>
          <w:sz w:val="18"/>
          <w:szCs w:val="18"/>
        </w:rPr>
        <w:t>di</w:t>
      </w:r>
      <w:r>
        <w:rPr>
          <w:i/>
          <w:spacing w:val="20"/>
          <w:sz w:val="18"/>
          <w:szCs w:val="18"/>
        </w:rPr>
        <w:t xml:space="preserve"> </w:t>
      </w:r>
      <w:r>
        <w:rPr>
          <w:i/>
          <w:w w:val="104"/>
          <w:sz w:val="18"/>
          <w:szCs w:val="18"/>
        </w:rPr>
        <w:t xml:space="preserve">cui </w:t>
      </w:r>
      <w:r>
        <w:rPr>
          <w:i/>
          <w:w w:val="96"/>
          <w:sz w:val="18"/>
          <w:szCs w:val="18"/>
        </w:rPr>
        <w:t>l’a</w:t>
      </w:r>
      <w:r>
        <w:rPr>
          <w:i/>
          <w:spacing w:val="7"/>
          <w:w w:val="96"/>
          <w:sz w:val="18"/>
          <w:szCs w:val="18"/>
        </w:rPr>
        <w:t>r</w:t>
      </w:r>
      <w:r>
        <w:rPr>
          <w:i/>
          <w:w w:val="96"/>
          <w:sz w:val="18"/>
          <w:szCs w:val="18"/>
        </w:rPr>
        <w:t>ticolo</w:t>
      </w:r>
      <w:r>
        <w:rPr>
          <w:i/>
          <w:spacing w:val="10"/>
          <w:w w:val="96"/>
          <w:sz w:val="18"/>
          <w:szCs w:val="18"/>
        </w:rPr>
        <w:t xml:space="preserve"> </w:t>
      </w:r>
      <w:r>
        <w:rPr>
          <w:i/>
          <w:sz w:val="18"/>
          <w:szCs w:val="18"/>
        </w:rPr>
        <w:t>13</w:t>
      </w:r>
      <w:r>
        <w:rPr>
          <w:i/>
          <w:spacing w:val="23"/>
          <w:sz w:val="18"/>
          <w:szCs w:val="18"/>
        </w:rPr>
        <w:t xml:space="preserve"> </w:t>
      </w:r>
      <w:r>
        <w:rPr>
          <w:i/>
          <w:sz w:val="18"/>
          <w:szCs w:val="18"/>
        </w:rPr>
        <w:t>a</w:t>
      </w:r>
      <w:r>
        <w:rPr>
          <w:i/>
          <w:spacing w:val="14"/>
          <w:sz w:val="18"/>
          <w:szCs w:val="18"/>
        </w:rPr>
        <w:t xml:space="preserve"> </w:t>
      </w:r>
      <w:r>
        <w:rPr>
          <w:i/>
          <w:sz w:val="18"/>
          <w:szCs w:val="18"/>
        </w:rPr>
        <w:t>me</w:t>
      </w:r>
      <w:r>
        <w:rPr>
          <w:i/>
          <w:spacing w:val="43"/>
          <w:sz w:val="18"/>
          <w:szCs w:val="18"/>
        </w:rPr>
        <w:t xml:space="preserve"> </w:t>
      </w:r>
      <w:r>
        <w:rPr>
          <w:i/>
          <w:w w:val="109"/>
          <w:sz w:val="18"/>
          <w:szCs w:val="18"/>
        </w:rPr>
        <w:t>spettanti</w:t>
      </w:r>
    </w:p>
    <w:sectPr w:rsidR="0058044A">
      <w:type w:val="continuous"/>
      <w:pgSz w:w="11920" w:h="16840"/>
      <w:pgMar w:top="1200" w:right="46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8FB" w:rsidRDefault="00F968FB">
      <w:r>
        <w:separator/>
      </w:r>
    </w:p>
  </w:endnote>
  <w:endnote w:type="continuationSeparator" w:id="0">
    <w:p w:rsidR="00F968FB" w:rsidRDefault="00F96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44A" w:rsidRDefault="00F968FB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5.45pt;margin-top:802.8pt;width:335pt;height:10pt;z-index:-251661312;mso-position-horizontal-relative:page;mso-position-vertical-relative:page" filled="f" stroked="f">
          <v:textbox inset="0,0,0,0">
            <w:txbxContent>
              <w:p w:rsidR="0058044A" w:rsidRDefault="00F968FB">
                <w:pPr>
                  <w:spacing w:line="160" w:lineRule="exact"/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spacing w:val="-7"/>
                    <w:w w:val="113"/>
                    <w:sz w:val="16"/>
                    <w:szCs w:val="16"/>
                  </w:rPr>
                  <w:t>P</w:t>
                </w:r>
                <w:r>
                  <w:rPr>
                    <w:w w:val="113"/>
                    <w:sz w:val="16"/>
                    <w:szCs w:val="16"/>
                  </w:rPr>
                  <w:t>agina</w:t>
                </w:r>
                <w:r>
                  <w:rPr>
                    <w:spacing w:val="1"/>
                    <w:w w:val="113"/>
                    <w:sz w:val="16"/>
                    <w:szCs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2D1A4C">
                  <w:rPr>
                    <w:noProof/>
                    <w:sz w:val="16"/>
                    <w:szCs w:val="16"/>
                  </w:rPr>
                  <w:t>5</w:t>
                </w:r>
                <w:r>
                  <w:fldChar w:fldCharType="end"/>
                </w:r>
                <w:r>
                  <w:rPr>
                    <w:spacing w:val="12"/>
                    <w:sz w:val="16"/>
                    <w:szCs w:val="16"/>
                  </w:rPr>
                  <w:t xml:space="preserve"> </w:t>
                </w:r>
                <w:r>
                  <w:rPr>
                    <w:sz w:val="16"/>
                    <w:szCs w:val="16"/>
                  </w:rPr>
                  <w:t>/</w:t>
                </w:r>
                <w:r>
                  <w:rPr>
                    <w:spacing w:val="4"/>
                    <w:sz w:val="16"/>
                    <w:szCs w:val="16"/>
                  </w:rPr>
                  <w:t xml:space="preserve"> </w:t>
                </w:r>
                <w:r>
                  <w:rPr>
                    <w:sz w:val="16"/>
                    <w:szCs w:val="16"/>
                  </w:rPr>
                  <w:t>6</w:t>
                </w:r>
                <w:r>
                  <w:rPr>
                    <w:spacing w:val="12"/>
                    <w:sz w:val="16"/>
                    <w:szCs w:val="16"/>
                  </w:rPr>
                  <w:t xml:space="preserve"> </w:t>
                </w:r>
                <w:r>
                  <w:rPr>
                    <w:sz w:val="16"/>
                    <w:szCs w:val="16"/>
                  </w:rPr>
                  <w:t>-</w:t>
                </w:r>
                <w:r>
                  <w:rPr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sz w:val="16"/>
                    <w:szCs w:val="16"/>
                  </w:rPr>
                  <w:t>Cur</w:t>
                </w:r>
                <w:r>
                  <w:rPr>
                    <w:spacing w:val="2"/>
                    <w:sz w:val="16"/>
                    <w:szCs w:val="16"/>
                  </w:rPr>
                  <w:t>r</w:t>
                </w:r>
                <w:r>
                  <w:rPr>
                    <w:sz w:val="16"/>
                    <w:szCs w:val="16"/>
                  </w:rPr>
                  <w:t>iculum</w:t>
                </w:r>
                <w:r>
                  <w:rPr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sz w:val="16"/>
                    <w:szCs w:val="16"/>
                  </w:rPr>
                  <w:t>vitæ</w:t>
                </w:r>
                <w:r>
                  <w:rPr>
                    <w:spacing w:val="29"/>
                    <w:sz w:val="16"/>
                    <w:szCs w:val="16"/>
                  </w:rPr>
                  <w:t xml:space="preserve"> </w:t>
                </w:r>
                <w:r>
                  <w:rPr>
                    <w:sz w:val="16"/>
                    <w:szCs w:val="16"/>
                  </w:rPr>
                  <w:t xml:space="preserve">di           </w:t>
                </w:r>
                <w:r>
                  <w:rPr>
                    <w:spacing w:val="5"/>
                    <w:sz w:val="16"/>
                    <w:szCs w:val="16"/>
                  </w:rPr>
                  <w:t xml:space="preserve"> </w:t>
                </w:r>
                <w:r>
                  <w:rPr>
                    <w:spacing w:val="-8"/>
                    <w:sz w:val="16"/>
                    <w:szCs w:val="16"/>
                  </w:rPr>
                  <w:t>P</w:t>
                </w:r>
                <w:r>
                  <w:rPr>
                    <w:sz w:val="16"/>
                    <w:szCs w:val="16"/>
                  </w:rPr>
                  <w:t>er</w:t>
                </w:r>
                <w:r>
                  <w:rPr>
                    <w:spacing w:val="38"/>
                    <w:sz w:val="16"/>
                    <w:szCs w:val="16"/>
                  </w:rPr>
                  <w:t xml:space="preserve"> </w:t>
                </w:r>
                <w:r>
                  <w:rPr>
                    <w:w w:val="105"/>
                    <w:sz w:val="16"/>
                    <w:szCs w:val="16"/>
                  </w:rPr>
                  <w:t>ulte</w:t>
                </w:r>
                <w:r>
                  <w:rPr>
                    <w:spacing w:val="2"/>
                    <w:w w:val="105"/>
                    <w:sz w:val="16"/>
                    <w:szCs w:val="16"/>
                  </w:rPr>
                  <w:t>r</w:t>
                </w:r>
                <w:r>
                  <w:rPr>
                    <w:w w:val="99"/>
                    <w:sz w:val="16"/>
                    <w:szCs w:val="16"/>
                  </w:rPr>
                  <w:t>io</w:t>
                </w:r>
                <w:r>
                  <w:rPr>
                    <w:spacing w:val="2"/>
                    <w:w w:val="99"/>
                    <w:sz w:val="16"/>
                    <w:szCs w:val="16"/>
                  </w:rPr>
                  <w:t>r</w:t>
                </w:r>
                <w:r>
                  <w:rPr>
                    <w:w w:val="79"/>
                    <w:sz w:val="16"/>
                    <w:szCs w:val="16"/>
                  </w:rPr>
                  <w:t>i</w:t>
                </w:r>
                <w:r>
                  <w:rPr>
                    <w:spacing w:val="4"/>
                    <w:sz w:val="16"/>
                    <w:szCs w:val="16"/>
                  </w:rPr>
                  <w:t xml:space="preserve"> </w:t>
                </w:r>
                <w:r>
                  <w:rPr>
                    <w:sz w:val="16"/>
                    <w:szCs w:val="16"/>
                  </w:rPr>
                  <w:t>in</w:t>
                </w:r>
                <w:r>
                  <w:rPr>
                    <w:spacing w:val="-5"/>
                    <w:sz w:val="16"/>
                    <w:szCs w:val="16"/>
                  </w:rPr>
                  <w:t>f</w:t>
                </w:r>
                <w:r>
                  <w:rPr>
                    <w:sz w:val="16"/>
                    <w:szCs w:val="16"/>
                  </w:rPr>
                  <w:t>o</w:t>
                </w:r>
                <w:r>
                  <w:rPr>
                    <w:spacing w:val="4"/>
                    <w:sz w:val="16"/>
                    <w:szCs w:val="16"/>
                  </w:rPr>
                  <w:t>r</w:t>
                </w:r>
                <w:r>
                  <w:rPr>
                    <w:sz w:val="16"/>
                    <w:szCs w:val="16"/>
                  </w:rPr>
                  <w:t xml:space="preserve">mazioni: </w:t>
                </w:r>
                <w:r>
                  <w:rPr>
                    <w:spacing w:val="6"/>
                    <w:sz w:val="16"/>
                    <w:szCs w:val="16"/>
                  </w:rPr>
                  <w:t xml:space="preserve"> </w:t>
                </w:r>
                <w:hyperlink r:id="rId1">
                  <w:r>
                    <w:rPr>
                      <w:w w:val="112"/>
                      <w:sz w:val="16"/>
                      <w:szCs w:val="16"/>
                    </w:rPr>
                    <w:t>http://europas</w:t>
                  </w:r>
                  <w:r>
                    <w:rPr>
                      <w:spacing w:val="-2"/>
                      <w:w w:val="112"/>
                      <w:sz w:val="16"/>
                      <w:szCs w:val="16"/>
                    </w:rPr>
                    <w:t>s</w:t>
                  </w:r>
                  <w:r>
                    <w:rPr>
                      <w:w w:val="112"/>
                      <w:sz w:val="16"/>
                      <w:szCs w:val="16"/>
                    </w:rPr>
                    <w:t>.cede</w:t>
                  </w:r>
                  <w:r>
                    <w:rPr>
                      <w:spacing w:val="-5"/>
                      <w:w w:val="112"/>
                      <w:sz w:val="16"/>
                      <w:szCs w:val="16"/>
                    </w:rPr>
                    <w:t>f</w:t>
                  </w:r>
                  <w:r>
                    <w:rPr>
                      <w:w w:val="110"/>
                      <w:sz w:val="16"/>
                      <w:szCs w:val="16"/>
                    </w:rPr>
                    <w:t>o</w:t>
                  </w:r>
                  <w:r>
                    <w:rPr>
                      <w:spacing w:val="-6"/>
                      <w:w w:val="110"/>
                      <w:sz w:val="16"/>
                      <w:szCs w:val="16"/>
                    </w:rPr>
                    <w:t>p</w:t>
                  </w:r>
                </w:hyperlink>
                <w:hyperlink>
                  <w:r>
                    <w:rPr>
                      <w:w w:val="108"/>
                      <w:sz w:val="16"/>
                      <w:szCs w:val="16"/>
                    </w:rPr>
                    <w:t>.eu.int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102.7pt;margin-top:812.25pt;width:68.35pt;height:9.95pt;z-index:-251660288;mso-position-horizontal-relative:page;mso-position-vertical-relative:page" filled="f" stroked="f">
          <v:textbox inset="0,0,0,0">
            <w:txbxContent>
              <w:p w:rsidR="0058044A" w:rsidRDefault="00F968FB">
                <w:pPr>
                  <w:spacing w:line="160" w:lineRule="exact"/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w w:val="109"/>
                    <w:sz w:val="16"/>
                    <w:szCs w:val="16"/>
                  </w:rPr>
                  <w:t>Benci</w:t>
                </w:r>
                <w:r>
                  <w:rPr>
                    <w:spacing w:val="-4"/>
                    <w:w w:val="109"/>
                    <w:sz w:val="16"/>
                    <w:szCs w:val="16"/>
                  </w:rPr>
                  <w:t>v</w:t>
                </w:r>
                <w:r>
                  <w:rPr>
                    <w:w w:val="109"/>
                    <w:sz w:val="16"/>
                    <w:szCs w:val="16"/>
                  </w:rPr>
                  <w:t>enga</w:t>
                </w:r>
                <w:r>
                  <w:rPr>
                    <w:spacing w:val="7"/>
                    <w:w w:val="109"/>
                    <w:sz w:val="16"/>
                    <w:szCs w:val="16"/>
                  </w:rPr>
                  <w:t xml:space="preserve"> </w:t>
                </w:r>
                <w:r>
                  <w:rPr>
                    <w:w w:val="107"/>
                    <w:sz w:val="16"/>
                    <w:szCs w:val="16"/>
                  </w:rPr>
                  <w:t>En</w:t>
                </w:r>
                <w:r>
                  <w:rPr>
                    <w:spacing w:val="2"/>
                    <w:w w:val="107"/>
                    <w:sz w:val="16"/>
                    <w:szCs w:val="16"/>
                  </w:rPr>
                  <w:t>r</w:t>
                </w:r>
                <w:r>
                  <w:rPr>
                    <w:w w:val="104"/>
                    <w:sz w:val="16"/>
                    <w:szCs w:val="16"/>
                  </w:rPr>
                  <w:t>ico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193.4pt;margin-top:812.05pt;width:120.1pt;height:12.75pt;z-index:-251659264;mso-position-horizontal-relative:page;mso-position-vertical-relative:page" filled="f" stroked="f">
          <v:textbox inset="0,0,0,0">
            <w:txbxContent>
              <w:p w:rsidR="0058044A" w:rsidRDefault="00F968FB">
                <w:pPr>
                  <w:spacing w:line="180" w:lineRule="exact"/>
                  <w:ind w:left="20" w:right="-32"/>
                  <w:rPr>
                    <w:sz w:val="16"/>
                    <w:szCs w:val="16"/>
                  </w:rPr>
                </w:pPr>
                <w:r>
                  <w:rPr>
                    <w:rFonts w:ascii="Segoe UI Symbol" w:eastAsia="Segoe UI Symbol" w:hAnsi="Segoe UI Symbol" w:cs="Segoe UI Symbol"/>
                    <w:i/>
                    <w:spacing w:val="-125"/>
                    <w:sz w:val="16"/>
                    <w:szCs w:val="16"/>
                  </w:rPr>
                  <w:t>⃝</w:t>
                </w:r>
                <w:r>
                  <w:rPr>
                    <w:position w:val="1"/>
                    <w:sz w:val="16"/>
                    <w:szCs w:val="16"/>
                  </w:rPr>
                  <w:t xml:space="preserve">c </w:t>
                </w:r>
                <w:r>
                  <w:rPr>
                    <w:spacing w:val="17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w w:val="109"/>
                    <w:sz w:val="16"/>
                    <w:szCs w:val="16"/>
                  </w:rPr>
                  <w:t>European</w:t>
                </w:r>
                <w:r>
                  <w:rPr>
                    <w:spacing w:val="19"/>
                    <w:w w:val="109"/>
                    <w:sz w:val="16"/>
                    <w:szCs w:val="16"/>
                  </w:rPr>
                  <w:t xml:space="preserve"> </w:t>
                </w:r>
                <w:r>
                  <w:rPr>
                    <w:w w:val="109"/>
                    <w:sz w:val="16"/>
                    <w:szCs w:val="16"/>
                  </w:rPr>
                  <w:t>Com</w:t>
                </w:r>
                <w:r>
                  <w:rPr>
                    <w:spacing w:val="-1"/>
                    <w:w w:val="109"/>
                    <w:sz w:val="16"/>
                    <w:szCs w:val="16"/>
                  </w:rPr>
                  <w:t>m</w:t>
                </w:r>
                <w:r>
                  <w:rPr>
                    <w:w w:val="109"/>
                    <w:sz w:val="16"/>
                    <w:szCs w:val="16"/>
                  </w:rPr>
                  <w:t>unitie</w:t>
                </w:r>
                <w:r>
                  <w:rPr>
                    <w:spacing w:val="-2"/>
                    <w:w w:val="109"/>
                    <w:sz w:val="16"/>
                    <w:szCs w:val="16"/>
                  </w:rPr>
                  <w:t>s</w:t>
                </w:r>
                <w:r>
                  <w:rPr>
                    <w:w w:val="109"/>
                    <w:sz w:val="16"/>
                    <w:szCs w:val="16"/>
                  </w:rPr>
                  <w:t>,</w:t>
                </w:r>
                <w:r>
                  <w:rPr>
                    <w:spacing w:val="-12"/>
                    <w:w w:val="109"/>
                    <w:sz w:val="16"/>
                    <w:szCs w:val="16"/>
                  </w:rPr>
                  <w:t xml:space="preserve"> </w:t>
                </w:r>
                <w:r>
                  <w:rPr>
                    <w:w w:val="110"/>
                    <w:sz w:val="16"/>
                    <w:szCs w:val="16"/>
                  </w:rPr>
                  <w:t>2003.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44A" w:rsidRDefault="00F968FB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45pt;margin-top:802.8pt;width:335pt;height:10pt;z-index:-251658240;mso-position-horizontal-relative:page;mso-position-vertical-relative:page" filled="f" stroked="f">
          <v:textbox inset="0,0,0,0">
            <w:txbxContent>
              <w:p w:rsidR="0058044A" w:rsidRDefault="00F968FB">
                <w:pPr>
                  <w:spacing w:line="160" w:lineRule="exact"/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spacing w:val="-7"/>
                    <w:w w:val="113"/>
                    <w:sz w:val="16"/>
                    <w:szCs w:val="16"/>
                  </w:rPr>
                  <w:t>P</w:t>
                </w:r>
                <w:r>
                  <w:rPr>
                    <w:w w:val="113"/>
                    <w:sz w:val="16"/>
                    <w:szCs w:val="16"/>
                  </w:rPr>
                  <w:t>agina</w:t>
                </w:r>
                <w:r>
                  <w:rPr>
                    <w:spacing w:val="1"/>
                    <w:w w:val="113"/>
                    <w:sz w:val="16"/>
                    <w:szCs w:val="16"/>
                  </w:rPr>
                  <w:t xml:space="preserve"> </w:t>
                </w:r>
                <w:r>
                  <w:rPr>
                    <w:sz w:val="16"/>
                    <w:szCs w:val="16"/>
                  </w:rPr>
                  <w:t>6</w:t>
                </w:r>
                <w:r>
                  <w:rPr>
                    <w:spacing w:val="12"/>
                    <w:sz w:val="16"/>
                    <w:szCs w:val="16"/>
                  </w:rPr>
                  <w:t xml:space="preserve"> </w:t>
                </w:r>
                <w:r>
                  <w:rPr>
                    <w:sz w:val="16"/>
                    <w:szCs w:val="16"/>
                  </w:rPr>
                  <w:t>/</w:t>
                </w:r>
                <w:r>
                  <w:rPr>
                    <w:spacing w:val="4"/>
                    <w:sz w:val="16"/>
                    <w:szCs w:val="16"/>
                  </w:rPr>
                  <w:t xml:space="preserve"> </w:t>
                </w:r>
                <w:r>
                  <w:rPr>
                    <w:sz w:val="16"/>
                    <w:szCs w:val="16"/>
                  </w:rPr>
                  <w:t>6</w:t>
                </w:r>
                <w:r>
                  <w:rPr>
                    <w:spacing w:val="12"/>
                    <w:sz w:val="16"/>
                    <w:szCs w:val="16"/>
                  </w:rPr>
                  <w:t xml:space="preserve"> </w:t>
                </w:r>
                <w:r>
                  <w:rPr>
                    <w:sz w:val="16"/>
                    <w:szCs w:val="16"/>
                  </w:rPr>
                  <w:t>-</w:t>
                </w:r>
                <w:r>
                  <w:rPr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sz w:val="16"/>
                    <w:szCs w:val="16"/>
                  </w:rPr>
                  <w:t>Cur</w:t>
                </w:r>
                <w:r>
                  <w:rPr>
                    <w:spacing w:val="2"/>
                    <w:sz w:val="16"/>
                    <w:szCs w:val="16"/>
                  </w:rPr>
                  <w:t>r</w:t>
                </w:r>
                <w:r>
                  <w:rPr>
                    <w:sz w:val="16"/>
                    <w:szCs w:val="16"/>
                  </w:rPr>
                  <w:t>iculum</w:t>
                </w:r>
                <w:r>
                  <w:rPr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sz w:val="16"/>
                    <w:szCs w:val="16"/>
                  </w:rPr>
                  <w:t>vitæ</w:t>
                </w:r>
                <w:r>
                  <w:rPr>
                    <w:spacing w:val="29"/>
                    <w:sz w:val="16"/>
                    <w:szCs w:val="16"/>
                  </w:rPr>
                  <w:t xml:space="preserve"> </w:t>
                </w:r>
                <w:r>
                  <w:rPr>
                    <w:sz w:val="16"/>
                    <w:szCs w:val="16"/>
                  </w:rPr>
                  <w:t>di</w:t>
                </w:r>
                <w:r>
                  <w:rPr>
                    <w:sz w:val="16"/>
                    <w:szCs w:val="16"/>
                  </w:rPr>
                  <w:t xml:space="preserve">           </w:t>
                </w:r>
                <w:r>
                  <w:rPr>
                    <w:spacing w:val="5"/>
                    <w:sz w:val="16"/>
                    <w:szCs w:val="16"/>
                  </w:rPr>
                  <w:t xml:space="preserve"> </w:t>
                </w:r>
                <w:r>
                  <w:rPr>
                    <w:spacing w:val="-8"/>
                    <w:sz w:val="16"/>
                    <w:szCs w:val="16"/>
                  </w:rPr>
                  <w:t>P</w:t>
                </w:r>
                <w:r>
                  <w:rPr>
                    <w:sz w:val="16"/>
                    <w:szCs w:val="16"/>
                  </w:rPr>
                  <w:t>er</w:t>
                </w:r>
                <w:r>
                  <w:rPr>
                    <w:spacing w:val="38"/>
                    <w:sz w:val="16"/>
                    <w:szCs w:val="16"/>
                  </w:rPr>
                  <w:t xml:space="preserve"> </w:t>
                </w:r>
                <w:r>
                  <w:rPr>
                    <w:w w:val="105"/>
                    <w:sz w:val="16"/>
                    <w:szCs w:val="16"/>
                  </w:rPr>
                  <w:t>ulte</w:t>
                </w:r>
                <w:r>
                  <w:rPr>
                    <w:spacing w:val="2"/>
                    <w:w w:val="105"/>
                    <w:sz w:val="16"/>
                    <w:szCs w:val="16"/>
                  </w:rPr>
                  <w:t>r</w:t>
                </w:r>
                <w:r>
                  <w:rPr>
                    <w:w w:val="99"/>
                    <w:sz w:val="16"/>
                    <w:szCs w:val="16"/>
                  </w:rPr>
                  <w:t>io</w:t>
                </w:r>
                <w:r>
                  <w:rPr>
                    <w:spacing w:val="2"/>
                    <w:w w:val="99"/>
                    <w:sz w:val="16"/>
                    <w:szCs w:val="16"/>
                  </w:rPr>
                  <w:t>r</w:t>
                </w:r>
                <w:r>
                  <w:rPr>
                    <w:w w:val="79"/>
                    <w:sz w:val="16"/>
                    <w:szCs w:val="16"/>
                  </w:rPr>
                  <w:t>i</w:t>
                </w:r>
                <w:r>
                  <w:rPr>
                    <w:spacing w:val="4"/>
                    <w:sz w:val="16"/>
                    <w:szCs w:val="16"/>
                  </w:rPr>
                  <w:t xml:space="preserve"> </w:t>
                </w:r>
                <w:r>
                  <w:rPr>
                    <w:sz w:val="16"/>
                    <w:szCs w:val="16"/>
                  </w:rPr>
                  <w:t>in</w:t>
                </w:r>
                <w:r>
                  <w:rPr>
                    <w:spacing w:val="-5"/>
                    <w:sz w:val="16"/>
                    <w:szCs w:val="16"/>
                  </w:rPr>
                  <w:t>f</w:t>
                </w:r>
                <w:r>
                  <w:rPr>
                    <w:sz w:val="16"/>
                    <w:szCs w:val="16"/>
                  </w:rPr>
                  <w:t>o</w:t>
                </w:r>
                <w:r>
                  <w:rPr>
                    <w:spacing w:val="4"/>
                    <w:sz w:val="16"/>
                    <w:szCs w:val="16"/>
                  </w:rPr>
                  <w:t>r</w:t>
                </w:r>
                <w:r>
                  <w:rPr>
                    <w:sz w:val="16"/>
                    <w:szCs w:val="16"/>
                  </w:rPr>
                  <w:t xml:space="preserve">mazioni: </w:t>
                </w:r>
                <w:r>
                  <w:rPr>
                    <w:spacing w:val="6"/>
                    <w:sz w:val="16"/>
                    <w:szCs w:val="16"/>
                  </w:rPr>
                  <w:t xml:space="preserve"> </w:t>
                </w:r>
                <w:hyperlink r:id="rId1">
                  <w:r>
                    <w:rPr>
                      <w:w w:val="112"/>
                      <w:sz w:val="16"/>
                      <w:szCs w:val="16"/>
                    </w:rPr>
                    <w:t>http://europas</w:t>
                  </w:r>
                  <w:r>
                    <w:rPr>
                      <w:spacing w:val="-2"/>
                      <w:w w:val="112"/>
                      <w:sz w:val="16"/>
                      <w:szCs w:val="16"/>
                    </w:rPr>
                    <w:t>s</w:t>
                  </w:r>
                  <w:r>
                    <w:rPr>
                      <w:w w:val="112"/>
                      <w:sz w:val="16"/>
                      <w:szCs w:val="16"/>
                    </w:rPr>
                    <w:t>.cede</w:t>
                  </w:r>
                  <w:r>
                    <w:rPr>
                      <w:spacing w:val="-5"/>
                      <w:w w:val="112"/>
                      <w:sz w:val="16"/>
                      <w:szCs w:val="16"/>
                    </w:rPr>
                    <w:t>f</w:t>
                  </w:r>
                  <w:r>
                    <w:rPr>
                      <w:w w:val="110"/>
                      <w:sz w:val="16"/>
                      <w:szCs w:val="16"/>
                    </w:rPr>
                    <w:t>o</w:t>
                  </w:r>
                  <w:r>
                    <w:rPr>
                      <w:spacing w:val="-6"/>
                      <w:w w:val="110"/>
                      <w:sz w:val="16"/>
                      <w:szCs w:val="16"/>
                    </w:rPr>
                    <w:t>p</w:t>
                  </w:r>
                </w:hyperlink>
                <w:hyperlink>
                  <w:r>
                    <w:rPr>
                      <w:w w:val="108"/>
                      <w:sz w:val="16"/>
                      <w:szCs w:val="16"/>
                    </w:rPr>
                    <w:t>.eu.int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102.7pt;margin-top:812.25pt;width:68.35pt;height:9.95pt;z-index:-251657216;mso-position-horizontal-relative:page;mso-position-vertical-relative:page" filled="f" stroked="f">
          <v:textbox inset="0,0,0,0">
            <w:txbxContent>
              <w:p w:rsidR="0058044A" w:rsidRDefault="00F968FB">
                <w:pPr>
                  <w:spacing w:line="160" w:lineRule="exact"/>
                  <w:ind w:left="20" w:right="-24"/>
                  <w:rPr>
                    <w:sz w:val="16"/>
                    <w:szCs w:val="16"/>
                  </w:rPr>
                </w:pPr>
                <w:r>
                  <w:rPr>
                    <w:w w:val="109"/>
                    <w:sz w:val="16"/>
                    <w:szCs w:val="16"/>
                  </w:rPr>
                  <w:t>Benci</w:t>
                </w:r>
                <w:r>
                  <w:rPr>
                    <w:spacing w:val="-4"/>
                    <w:w w:val="109"/>
                    <w:sz w:val="16"/>
                    <w:szCs w:val="16"/>
                  </w:rPr>
                  <w:t>v</w:t>
                </w:r>
                <w:r>
                  <w:rPr>
                    <w:w w:val="109"/>
                    <w:sz w:val="16"/>
                    <w:szCs w:val="16"/>
                  </w:rPr>
                  <w:t>enga</w:t>
                </w:r>
                <w:r>
                  <w:rPr>
                    <w:spacing w:val="7"/>
                    <w:w w:val="109"/>
                    <w:sz w:val="16"/>
                    <w:szCs w:val="16"/>
                  </w:rPr>
                  <w:t xml:space="preserve"> </w:t>
                </w:r>
                <w:r>
                  <w:rPr>
                    <w:w w:val="107"/>
                    <w:sz w:val="16"/>
                    <w:szCs w:val="16"/>
                  </w:rPr>
                  <w:t>En</w:t>
                </w:r>
                <w:r>
                  <w:rPr>
                    <w:spacing w:val="2"/>
                    <w:w w:val="107"/>
                    <w:sz w:val="16"/>
                    <w:szCs w:val="16"/>
                  </w:rPr>
                  <w:t>r</w:t>
                </w:r>
                <w:r>
                  <w:rPr>
                    <w:w w:val="104"/>
                    <w:sz w:val="16"/>
                    <w:szCs w:val="16"/>
                  </w:rPr>
                  <w:t>ico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93.4pt;margin-top:812.05pt;width:120.1pt;height:12.75pt;z-index:-251656192;mso-position-horizontal-relative:page;mso-position-vertical-relative:page" filled="f" stroked="f">
          <v:textbox inset="0,0,0,0">
            <w:txbxContent>
              <w:p w:rsidR="0058044A" w:rsidRDefault="00F968FB">
                <w:pPr>
                  <w:spacing w:line="180" w:lineRule="exact"/>
                  <w:ind w:left="20" w:right="-32"/>
                  <w:rPr>
                    <w:sz w:val="16"/>
                    <w:szCs w:val="16"/>
                  </w:rPr>
                </w:pPr>
                <w:r>
                  <w:rPr>
                    <w:rFonts w:ascii="Segoe UI Symbol" w:eastAsia="Segoe UI Symbol" w:hAnsi="Segoe UI Symbol" w:cs="Segoe UI Symbol"/>
                    <w:i/>
                    <w:spacing w:val="-125"/>
                    <w:sz w:val="16"/>
                    <w:szCs w:val="16"/>
                  </w:rPr>
                  <w:t>⃝</w:t>
                </w:r>
                <w:r>
                  <w:rPr>
                    <w:position w:val="1"/>
                    <w:sz w:val="16"/>
                    <w:szCs w:val="16"/>
                  </w:rPr>
                  <w:t xml:space="preserve">c </w:t>
                </w:r>
                <w:r>
                  <w:rPr>
                    <w:spacing w:val="17"/>
                    <w:position w:val="1"/>
                    <w:sz w:val="16"/>
                    <w:szCs w:val="16"/>
                  </w:rPr>
                  <w:t xml:space="preserve"> </w:t>
                </w:r>
                <w:r>
                  <w:rPr>
                    <w:w w:val="109"/>
                    <w:sz w:val="16"/>
                    <w:szCs w:val="16"/>
                  </w:rPr>
                  <w:t>European</w:t>
                </w:r>
                <w:r>
                  <w:rPr>
                    <w:spacing w:val="19"/>
                    <w:w w:val="109"/>
                    <w:sz w:val="16"/>
                    <w:szCs w:val="16"/>
                  </w:rPr>
                  <w:t xml:space="preserve"> </w:t>
                </w:r>
                <w:r>
                  <w:rPr>
                    <w:w w:val="109"/>
                    <w:sz w:val="16"/>
                    <w:szCs w:val="16"/>
                  </w:rPr>
                  <w:t>Com</w:t>
                </w:r>
                <w:r>
                  <w:rPr>
                    <w:spacing w:val="-1"/>
                    <w:w w:val="109"/>
                    <w:sz w:val="16"/>
                    <w:szCs w:val="16"/>
                  </w:rPr>
                  <w:t>m</w:t>
                </w:r>
                <w:r>
                  <w:rPr>
                    <w:w w:val="109"/>
                    <w:sz w:val="16"/>
                    <w:szCs w:val="16"/>
                  </w:rPr>
                  <w:t>unitie</w:t>
                </w:r>
                <w:r>
                  <w:rPr>
                    <w:spacing w:val="-2"/>
                    <w:w w:val="109"/>
                    <w:sz w:val="16"/>
                    <w:szCs w:val="16"/>
                  </w:rPr>
                  <w:t>s</w:t>
                </w:r>
                <w:r>
                  <w:rPr>
                    <w:w w:val="109"/>
                    <w:sz w:val="16"/>
                    <w:szCs w:val="16"/>
                  </w:rPr>
                  <w:t>,</w:t>
                </w:r>
                <w:r>
                  <w:rPr>
                    <w:spacing w:val="-12"/>
                    <w:w w:val="109"/>
                    <w:sz w:val="16"/>
                    <w:szCs w:val="16"/>
                  </w:rPr>
                  <w:t xml:space="preserve"> </w:t>
                </w:r>
                <w:r>
                  <w:rPr>
                    <w:w w:val="110"/>
                    <w:sz w:val="16"/>
                    <w:szCs w:val="16"/>
                  </w:rPr>
                  <w:t>2003.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8FB" w:rsidRDefault="00F968FB">
      <w:r>
        <w:separator/>
      </w:r>
    </w:p>
  </w:footnote>
  <w:footnote w:type="continuationSeparator" w:id="0">
    <w:p w:rsidR="00F968FB" w:rsidRDefault="00F96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742FD"/>
    <w:multiLevelType w:val="multilevel"/>
    <w:tmpl w:val="392E11FE"/>
    <w:lvl w:ilvl="0">
      <w:start w:val="1"/>
      <w:numFmt w:val="decimal"/>
      <w:pStyle w:val="Tito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o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o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o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o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o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o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o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044A"/>
    <w:rsid w:val="002D1A4C"/>
    <w:rsid w:val="0058044A"/>
    <w:rsid w:val="00F9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FD7BE9D0-81A9-41EB-BAD5-A22DD0B1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B3490"/>
  </w:style>
  <w:style w:type="paragraph" w:styleId="Titolo1">
    <w:name w:val="heading 1"/>
    <w:basedOn w:val="Normale"/>
    <w:next w:val="Normale"/>
    <w:link w:val="Titolo1Carattere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encivenga@hotmail.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uropass.cedefop.eu.int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uropass.cedefop.eu.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1186</Words>
  <Characters>6765</Characters>
  <Application>Microsoft Office Word</Application>
  <DocSecurity>0</DocSecurity>
  <Lines>56</Lines>
  <Paragraphs>15</Paragraphs>
  <ScaleCrop>false</ScaleCrop>
  <Company/>
  <LinksUpToDate>false</LinksUpToDate>
  <CharactersWithSpaces>7936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Enrico Bencivenga</cp:lastModifiedBy>
  <cp:revision>2</cp:revision>
  <dcterms:created xsi:type="dcterms:W3CDTF">2014-04-17T12:15:00Z</dcterms:created>
  <dcterms:modified xsi:type="dcterms:W3CDTF">2014-04-17T12:16:00Z</dcterms:modified>
</cp:coreProperties>
</file>